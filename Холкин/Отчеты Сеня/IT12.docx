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9B4F6A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9B4F6A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9B4F6A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A46117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431B39" w:rsidRPr="0098645E">
        <w:rPr>
          <w:b/>
        </w:rPr>
        <w:t>1</w:t>
      </w:r>
      <w:r w:rsidR="009823DE" w:rsidRPr="00A46117">
        <w:rPr>
          <w:b/>
        </w:rPr>
        <w:t>2</w:t>
      </w:r>
    </w:p>
    <w:p w:rsidR="00DC565C" w:rsidRPr="00A46117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7D6782">
        <w:rPr>
          <w:b/>
        </w:rPr>
        <w:t xml:space="preserve"> </w:t>
      </w:r>
      <w:r w:rsidR="00431B39" w:rsidRPr="0098645E">
        <w:rPr>
          <w:b/>
        </w:rPr>
        <w:t>1</w:t>
      </w:r>
      <w:r w:rsidR="009823DE" w:rsidRPr="00A46117">
        <w:rPr>
          <w:b/>
        </w:rPr>
        <w:t>2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712783">
        <w:rPr>
          <w:i/>
        </w:rPr>
        <w:t>Зорин</w:t>
      </w:r>
      <w:r w:rsidR="00C62C70">
        <w:rPr>
          <w:i/>
        </w:rPr>
        <w:t xml:space="preserve"> </w:t>
      </w:r>
      <w:r w:rsidR="00712783">
        <w:rPr>
          <w:i/>
        </w:rPr>
        <w:t>А</w:t>
      </w:r>
      <w:r w:rsidR="00C62C70">
        <w:rPr>
          <w:i/>
        </w:rPr>
        <w:t>.</w:t>
      </w:r>
      <w:r w:rsidR="00712783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7"/>
        <w:gridCol w:w="3335"/>
        <w:gridCol w:w="2613"/>
      </w:tblGrid>
      <w:tr w:rsidR="00C62C70" w:rsidRPr="00EF17BD" w:rsidTr="009B4F6A">
        <w:tc>
          <w:tcPr>
            <w:tcW w:w="3510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9B4F6A">
        <w:trPr>
          <w:trHeight w:val="60"/>
        </w:trPr>
        <w:tc>
          <w:tcPr>
            <w:tcW w:w="3510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9B4F6A">
        <w:tc>
          <w:tcPr>
            <w:tcW w:w="3510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965385" w:rsidRDefault="00965385" w:rsidP="00965385">
      <w:pPr>
        <w:jc w:val="center"/>
        <w:rPr>
          <w:b/>
          <w:bCs/>
        </w:rPr>
      </w:pPr>
      <w:r>
        <w:rPr>
          <w:b/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813C65" w:rsidRPr="00813C65" w:rsidRDefault="0096538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813C65">
            <w:rPr>
              <w:b w:val="0"/>
              <w:sz w:val="36"/>
              <w:szCs w:val="28"/>
            </w:rPr>
            <w:fldChar w:fldCharType="begin"/>
          </w:r>
          <w:r w:rsidRPr="00813C65">
            <w:rPr>
              <w:b w:val="0"/>
              <w:sz w:val="36"/>
              <w:szCs w:val="28"/>
            </w:rPr>
            <w:instrText xml:space="preserve"> TOC \o "1-3" \h \z \u </w:instrText>
          </w:r>
          <w:r w:rsidRPr="00813C65">
            <w:rPr>
              <w:b w:val="0"/>
              <w:sz w:val="36"/>
              <w:szCs w:val="28"/>
            </w:rPr>
            <w:fldChar w:fldCharType="separate"/>
          </w:r>
          <w:hyperlink w:anchor="_Toc526806939" w:history="1">
            <w:r w:rsidR="00813C65" w:rsidRPr="00813C65">
              <w:rPr>
                <w:rStyle w:val="aa"/>
                <w:b w:val="0"/>
              </w:rPr>
              <w:t>Задание</w:t>
            </w:r>
            <w:r w:rsidR="00813C65" w:rsidRPr="00813C65">
              <w:rPr>
                <w:b w:val="0"/>
                <w:webHidden/>
              </w:rPr>
              <w:tab/>
            </w:r>
            <w:r w:rsidR="00813C65" w:rsidRPr="00813C65">
              <w:rPr>
                <w:b w:val="0"/>
                <w:webHidden/>
              </w:rPr>
              <w:fldChar w:fldCharType="begin"/>
            </w:r>
            <w:r w:rsidR="00813C65" w:rsidRPr="00813C65">
              <w:rPr>
                <w:b w:val="0"/>
                <w:webHidden/>
              </w:rPr>
              <w:instrText xml:space="preserve"> PAGEREF _Toc526806939 \h </w:instrText>
            </w:r>
            <w:r w:rsidR="00813C65" w:rsidRPr="00813C65">
              <w:rPr>
                <w:b w:val="0"/>
                <w:webHidden/>
              </w:rPr>
            </w:r>
            <w:r w:rsidR="00813C65" w:rsidRPr="00813C65">
              <w:rPr>
                <w:b w:val="0"/>
                <w:webHidden/>
              </w:rPr>
              <w:fldChar w:fldCharType="separate"/>
            </w:r>
            <w:r w:rsidR="00813C65" w:rsidRPr="00813C65">
              <w:rPr>
                <w:b w:val="0"/>
                <w:webHidden/>
              </w:rPr>
              <w:t>3</w:t>
            </w:r>
            <w:r w:rsidR="00813C65" w:rsidRPr="00813C65">
              <w:rPr>
                <w:b w:val="0"/>
                <w:webHidden/>
              </w:rPr>
              <w:fldChar w:fldCharType="end"/>
            </w:r>
          </w:hyperlink>
        </w:p>
        <w:p w:rsidR="00813C65" w:rsidRPr="00813C65" w:rsidRDefault="00A46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806940" w:history="1">
            <w:r w:rsidR="00813C65" w:rsidRPr="00813C65">
              <w:rPr>
                <w:rStyle w:val="aa"/>
                <w:noProof/>
              </w:rPr>
              <w:t>Процесс выполнения</w:t>
            </w:r>
            <w:r w:rsidR="00813C65" w:rsidRPr="00813C65">
              <w:rPr>
                <w:noProof/>
                <w:webHidden/>
              </w:rPr>
              <w:tab/>
            </w:r>
            <w:r w:rsidR="00813C65" w:rsidRPr="00813C65">
              <w:rPr>
                <w:noProof/>
                <w:webHidden/>
              </w:rPr>
              <w:fldChar w:fldCharType="begin"/>
            </w:r>
            <w:r w:rsidR="00813C65" w:rsidRPr="00813C65">
              <w:rPr>
                <w:noProof/>
                <w:webHidden/>
              </w:rPr>
              <w:instrText xml:space="preserve"> PAGEREF _Toc526806940 \h </w:instrText>
            </w:r>
            <w:r w:rsidR="00813C65" w:rsidRPr="00813C65">
              <w:rPr>
                <w:noProof/>
                <w:webHidden/>
              </w:rPr>
            </w:r>
            <w:r w:rsidR="00813C65" w:rsidRPr="00813C65">
              <w:rPr>
                <w:noProof/>
                <w:webHidden/>
              </w:rPr>
              <w:fldChar w:fldCharType="separate"/>
            </w:r>
            <w:r w:rsidR="00813C65" w:rsidRPr="00813C65">
              <w:rPr>
                <w:noProof/>
                <w:webHidden/>
              </w:rPr>
              <w:t>4</w:t>
            </w:r>
            <w:r w:rsidR="00813C65" w:rsidRPr="00813C65">
              <w:rPr>
                <w:noProof/>
                <w:webHidden/>
              </w:rPr>
              <w:fldChar w:fldCharType="end"/>
            </w:r>
          </w:hyperlink>
        </w:p>
        <w:p w:rsidR="00813C65" w:rsidRPr="00813C65" w:rsidRDefault="00A46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806941" w:history="1">
            <w:r w:rsidR="00813C65" w:rsidRPr="00813C65">
              <w:rPr>
                <w:rStyle w:val="aa"/>
                <w:noProof/>
              </w:rPr>
              <w:t>Вывод</w:t>
            </w:r>
            <w:r w:rsidR="00813C65" w:rsidRPr="00813C65">
              <w:rPr>
                <w:noProof/>
                <w:webHidden/>
              </w:rPr>
              <w:tab/>
            </w:r>
            <w:r w:rsidR="00813C65" w:rsidRPr="00813C65">
              <w:rPr>
                <w:noProof/>
                <w:webHidden/>
              </w:rPr>
              <w:fldChar w:fldCharType="begin"/>
            </w:r>
            <w:r w:rsidR="00813C65" w:rsidRPr="00813C65">
              <w:rPr>
                <w:noProof/>
                <w:webHidden/>
              </w:rPr>
              <w:instrText xml:space="preserve"> PAGEREF _Toc526806941 \h </w:instrText>
            </w:r>
            <w:r w:rsidR="00813C65" w:rsidRPr="00813C65">
              <w:rPr>
                <w:noProof/>
                <w:webHidden/>
              </w:rPr>
            </w:r>
            <w:r w:rsidR="00813C65" w:rsidRPr="00813C65">
              <w:rPr>
                <w:noProof/>
                <w:webHidden/>
              </w:rPr>
              <w:fldChar w:fldCharType="separate"/>
            </w:r>
            <w:r w:rsidR="00813C65" w:rsidRPr="00813C65">
              <w:rPr>
                <w:noProof/>
                <w:webHidden/>
              </w:rPr>
              <w:t>7</w:t>
            </w:r>
            <w:r w:rsidR="00813C65" w:rsidRPr="00813C65">
              <w:rPr>
                <w:noProof/>
                <w:webHidden/>
              </w:rPr>
              <w:fldChar w:fldCharType="end"/>
            </w:r>
          </w:hyperlink>
        </w:p>
        <w:p w:rsidR="00813C65" w:rsidRPr="00813C65" w:rsidRDefault="00A4611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26806942" w:history="1">
            <w:r w:rsidR="00813C65" w:rsidRPr="00813C65">
              <w:rPr>
                <w:rStyle w:val="aa"/>
                <w:b w:val="0"/>
              </w:rPr>
              <w:t>Библиографический список</w:t>
            </w:r>
            <w:r w:rsidR="00813C65" w:rsidRPr="00813C65">
              <w:rPr>
                <w:b w:val="0"/>
                <w:webHidden/>
              </w:rPr>
              <w:tab/>
            </w:r>
            <w:r w:rsidR="00813C65" w:rsidRPr="00813C65">
              <w:rPr>
                <w:b w:val="0"/>
                <w:webHidden/>
              </w:rPr>
              <w:fldChar w:fldCharType="begin"/>
            </w:r>
            <w:r w:rsidR="00813C65" w:rsidRPr="00813C65">
              <w:rPr>
                <w:b w:val="0"/>
                <w:webHidden/>
              </w:rPr>
              <w:instrText xml:space="preserve"> PAGEREF _Toc526806942 \h </w:instrText>
            </w:r>
            <w:r w:rsidR="00813C65" w:rsidRPr="00813C65">
              <w:rPr>
                <w:b w:val="0"/>
                <w:webHidden/>
              </w:rPr>
            </w:r>
            <w:r w:rsidR="00813C65" w:rsidRPr="00813C65">
              <w:rPr>
                <w:b w:val="0"/>
                <w:webHidden/>
              </w:rPr>
              <w:fldChar w:fldCharType="separate"/>
            </w:r>
            <w:r w:rsidR="00813C65" w:rsidRPr="00813C65">
              <w:rPr>
                <w:b w:val="0"/>
                <w:webHidden/>
              </w:rPr>
              <w:t>8</w:t>
            </w:r>
            <w:r w:rsidR="00813C65" w:rsidRPr="00813C65">
              <w:rPr>
                <w:b w:val="0"/>
                <w:webHidden/>
              </w:rPr>
              <w:fldChar w:fldCharType="end"/>
            </w:r>
          </w:hyperlink>
        </w:p>
        <w:p w:rsidR="00965385" w:rsidRDefault="00965385">
          <w:r w:rsidRPr="00813C65">
            <w:rPr>
              <w:bCs/>
              <w:sz w:val="36"/>
              <w:szCs w:val="28"/>
            </w:rPr>
            <w:fldChar w:fldCharType="end"/>
          </w:r>
        </w:p>
      </w:sdtContent>
    </w:sdt>
    <w:p w:rsidR="00965385" w:rsidRPr="000553CC" w:rsidRDefault="00965385" w:rsidP="000553CC">
      <w:pPr>
        <w:rPr>
          <w:b/>
          <w:sz w:val="28"/>
          <w:szCs w:val="28"/>
          <w:lang w:val="en-US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A46117" w:rsidRPr="00A46117" w:rsidRDefault="00A46117" w:rsidP="00156348">
      <w:pPr>
        <w:pStyle w:val="2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bookmarkStart w:id="0" w:name="_Toc526806939"/>
      <w:r w:rsidRPr="00A46117"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Организация действий в форуме</w:t>
      </w:r>
    </w:p>
    <w:p w:rsidR="00A46117" w:rsidRPr="00A46117" w:rsidRDefault="00A46117" w:rsidP="00A4611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b/>
          <w:color w:val="000000"/>
          <w:sz w:val="32"/>
          <w:szCs w:val="27"/>
        </w:rPr>
      </w:pPr>
      <w:r w:rsidRPr="00A46117">
        <w:rPr>
          <w:b/>
          <w:color w:val="000000"/>
          <w:sz w:val="32"/>
          <w:szCs w:val="27"/>
        </w:rPr>
        <w:t>Цель работы</w:t>
      </w:r>
    </w:p>
    <w:p w:rsidR="00A46117" w:rsidRDefault="00A46117" w:rsidP="00A4611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color w:val="000000"/>
          <w:sz w:val="28"/>
          <w:szCs w:val="27"/>
        </w:rPr>
      </w:pPr>
      <w:r w:rsidRPr="00A46117">
        <w:rPr>
          <w:color w:val="000000"/>
          <w:sz w:val="28"/>
          <w:szCs w:val="27"/>
        </w:rPr>
        <w:t xml:space="preserve">Ознакомление с методикой разработки Модуля действий </w:t>
      </w:r>
      <w:proofErr w:type="spellStart"/>
      <w:r w:rsidRPr="00A46117">
        <w:rPr>
          <w:color w:val="000000"/>
          <w:sz w:val="28"/>
          <w:szCs w:val="27"/>
        </w:rPr>
        <w:t>action.php</w:t>
      </w:r>
      <w:proofErr w:type="spellEnd"/>
      <w:r w:rsidRPr="00A46117">
        <w:rPr>
          <w:color w:val="000000"/>
          <w:sz w:val="28"/>
          <w:szCs w:val="27"/>
        </w:rPr>
        <w:t xml:space="preserve"> форума.</w:t>
      </w:r>
    </w:p>
    <w:p w:rsidR="00A46117" w:rsidRPr="00A46117" w:rsidRDefault="00A46117" w:rsidP="00A4611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b/>
          <w:color w:val="000000"/>
          <w:sz w:val="36"/>
          <w:szCs w:val="27"/>
        </w:rPr>
      </w:pPr>
      <w:r w:rsidRPr="00A46117">
        <w:rPr>
          <w:b/>
          <w:color w:val="000000"/>
          <w:sz w:val="32"/>
          <w:szCs w:val="27"/>
        </w:rPr>
        <w:t>Методические указания</w:t>
      </w:r>
    </w:p>
    <w:p w:rsidR="00A46117" w:rsidRPr="00A46117" w:rsidRDefault="00A46117" w:rsidP="00A46117">
      <w:pPr>
        <w:suppressAutoHyphens w:val="0"/>
        <w:autoSpaceDN/>
        <w:spacing w:before="100" w:beforeAutospacing="1" w:after="100" w:afterAutospacing="1"/>
        <w:textAlignment w:val="auto"/>
        <w:rPr>
          <w:color w:val="000000"/>
          <w:sz w:val="27"/>
          <w:szCs w:val="27"/>
        </w:rPr>
      </w:pPr>
      <w:r w:rsidRPr="00A46117">
        <w:rPr>
          <w:color w:val="000000"/>
          <w:sz w:val="27"/>
          <w:szCs w:val="27"/>
        </w:rPr>
        <w:t xml:space="preserve">1. Модуль действий </w:t>
      </w:r>
      <w:proofErr w:type="spellStart"/>
      <w:r w:rsidRPr="00A46117">
        <w:rPr>
          <w:color w:val="000000"/>
          <w:sz w:val="27"/>
          <w:szCs w:val="27"/>
        </w:rPr>
        <w:t>action.php</w:t>
      </w:r>
      <w:bookmarkStart w:id="1" w:name="_GoBack"/>
      <w:bookmarkEnd w:id="1"/>
      <w:proofErr w:type="spellEnd"/>
    </w:p>
    <w:p w:rsidR="00A46117" w:rsidRPr="00A46117" w:rsidRDefault="00A46117" w:rsidP="00A4611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color w:val="000000"/>
          <w:sz w:val="27"/>
          <w:szCs w:val="27"/>
        </w:rPr>
      </w:pPr>
      <w:r w:rsidRPr="00A46117">
        <w:rPr>
          <w:color w:val="000000"/>
          <w:sz w:val="27"/>
          <w:szCs w:val="27"/>
        </w:rPr>
        <w:t xml:space="preserve">На этом закончим рассмотрение примера использования РНР и </w:t>
      </w:r>
      <w:proofErr w:type="spellStart"/>
      <w:r w:rsidRPr="00A46117">
        <w:rPr>
          <w:color w:val="000000"/>
          <w:sz w:val="27"/>
          <w:szCs w:val="27"/>
        </w:rPr>
        <w:t>MySQL</w:t>
      </w:r>
      <w:proofErr w:type="spellEnd"/>
      <w:r w:rsidRPr="00A46117">
        <w:rPr>
          <w:color w:val="000000"/>
          <w:sz w:val="27"/>
          <w:szCs w:val="27"/>
        </w:rPr>
        <w:t xml:space="preserve"> при проектировании </w:t>
      </w:r>
      <w:proofErr w:type="spellStart"/>
      <w:r w:rsidRPr="00A46117">
        <w:rPr>
          <w:color w:val="000000"/>
          <w:sz w:val="27"/>
          <w:szCs w:val="27"/>
        </w:rPr>
        <w:t>Web</w:t>
      </w:r>
      <w:proofErr w:type="spellEnd"/>
      <w:r w:rsidRPr="00A46117">
        <w:rPr>
          <w:color w:val="000000"/>
          <w:sz w:val="27"/>
          <w:szCs w:val="27"/>
        </w:rPr>
        <w:t xml:space="preserve">-ресурса. Заметим, что данный пример является учебным. Ограничение на объем не позволили осветить такие вопросы, как задание пароля и логина, или работу с разделами Форума через </w:t>
      </w:r>
      <w:proofErr w:type="spellStart"/>
      <w:r w:rsidRPr="00A46117">
        <w:rPr>
          <w:color w:val="000000"/>
          <w:sz w:val="27"/>
          <w:szCs w:val="27"/>
        </w:rPr>
        <w:t>Web</w:t>
      </w:r>
      <w:proofErr w:type="spellEnd"/>
      <w:r w:rsidRPr="00A46117">
        <w:rPr>
          <w:color w:val="000000"/>
          <w:sz w:val="27"/>
          <w:szCs w:val="27"/>
        </w:rPr>
        <w:t xml:space="preserve">-форму. Здесь это выполняется при генерации БД с помощью </w:t>
      </w:r>
      <w:proofErr w:type="spellStart"/>
      <w:r w:rsidRPr="00A46117">
        <w:rPr>
          <w:color w:val="000000"/>
          <w:sz w:val="27"/>
          <w:szCs w:val="27"/>
        </w:rPr>
        <w:t>phpMyAdmin</w:t>
      </w:r>
      <w:proofErr w:type="spellEnd"/>
      <w:r w:rsidRPr="00A46117">
        <w:rPr>
          <w:color w:val="000000"/>
          <w:sz w:val="27"/>
          <w:szCs w:val="27"/>
        </w:rPr>
        <w:t>. Этот материал предлагается на самостоятельную проработку.</w:t>
      </w:r>
    </w:p>
    <w:p w:rsidR="00A46117" w:rsidRPr="00A46117" w:rsidRDefault="00A46117" w:rsidP="00A4611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color w:val="000000"/>
          <w:sz w:val="28"/>
          <w:szCs w:val="27"/>
        </w:rPr>
      </w:pPr>
    </w:p>
    <w:p w:rsidR="00A46117" w:rsidRPr="00A46117" w:rsidRDefault="00A46117" w:rsidP="00A46117"/>
    <w:p w:rsidR="00156348" w:rsidRPr="00A46117" w:rsidRDefault="00156348" w:rsidP="0015634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1563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  <w:bookmarkEnd w:id="0"/>
      <w:r w:rsidR="00A4611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[</w:t>
      </w:r>
      <w:proofErr w:type="gramEnd"/>
      <w:r w:rsidR="00A4611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1]</w:t>
      </w:r>
    </w:p>
    <w:p w:rsidR="009823DE" w:rsidRPr="009823DE" w:rsidRDefault="009823DE" w:rsidP="009823DE">
      <w:pPr>
        <w:jc w:val="both"/>
        <w:rPr>
          <w:spacing w:val="-6"/>
          <w:sz w:val="28"/>
        </w:rPr>
      </w:pPr>
      <w:r w:rsidRPr="009823DE">
        <w:rPr>
          <w:sz w:val="28"/>
        </w:rPr>
        <w:t xml:space="preserve">1. Изучите </w:t>
      </w:r>
      <w:r w:rsidRPr="009823DE">
        <w:rPr>
          <w:spacing w:val="-6"/>
          <w:sz w:val="28"/>
        </w:rPr>
        <w:t>Методические указания или соответствующие разделы пособий по указанной тематике [2,3,4,5,6,7,10].</w:t>
      </w:r>
    </w:p>
    <w:p w:rsidR="009823DE" w:rsidRPr="009823DE" w:rsidRDefault="009823DE" w:rsidP="009823DE">
      <w:pPr>
        <w:jc w:val="both"/>
        <w:rPr>
          <w:color w:val="000000"/>
          <w:spacing w:val="-1"/>
          <w:sz w:val="28"/>
        </w:rPr>
      </w:pPr>
      <w:r w:rsidRPr="009823DE">
        <w:rPr>
          <w:spacing w:val="-6"/>
          <w:sz w:val="28"/>
        </w:rPr>
        <w:t xml:space="preserve">2. Выполните примеры, </w:t>
      </w:r>
      <w:r w:rsidRPr="009823DE">
        <w:rPr>
          <w:color w:val="000000"/>
          <w:spacing w:val="-1"/>
          <w:sz w:val="28"/>
        </w:rPr>
        <w:t>разобранные в п. 1 методических указаний.</w:t>
      </w:r>
    </w:p>
    <w:p w:rsidR="009823DE" w:rsidRPr="009823DE" w:rsidRDefault="009823DE" w:rsidP="009823DE">
      <w:pPr>
        <w:jc w:val="both"/>
        <w:rPr>
          <w:b/>
          <w:color w:val="000000"/>
          <w:spacing w:val="-1"/>
          <w:sz w:val="28"/>
        </w:rPr>
      </w:pPr>
      <w:r w:rsidRPr="009823DE">
        <w:rPr>
          <w:color w:val="000000"/>
          <w:spacing w:val="-1"/>
          <w:sz w:val="28"/>
        </w:rPr>
        <w:t>3. По аналогии с указанными примерами разработайте</w:t>
      </w:r>
      <w:r w:rsidRPr="009823DE">
        <w:rPr>
          <w:sz w:val="22"/>
        </w:rPr>
        <w:t xml:space="preserve"> </w:t>
      </w:r>
      <w:r w:rsidRPr="009823DE">
        <w:rPr>
          <w:b/>
          <w:spacing w:val="-6"/>
          <w:sz w:val="28"/>
        </w:rPr>
        <w:t xml:space="preserve">Модуль действий </w:t>
      </w:r>
      <w:proofErr w:type="spellStart"/>
      <w:r w:rsidRPr="009823DE">
        <w:rPr>
          <w:b/>
          <w:spacing w:val="-6"/>
          <w:sz w:val="28"/>
        </w:rPr>
        <w:t>action.php</w:t>
      </w:r>
      <w:proofErr w:type="spellEnd"/>
      <w:r w:rsidRPr="009823DE">
        <w:rPr>
          <w:spacing w:val="-6"/>
          <w:sz w:val="28"/>
        </w:rPr>
        <w:t xml:space="preserve"> </w:t>
      </w:r>
      <w:r w:rsidRPr="009823DE">
        <w:rPr>
          <w:color w:val="000000"/>
          <w:spacing w:val="-1"/>
          <w:sz w:val="28"/>
        </w:rPr>
        <w:t xml:space="preserve">для </w:t>
      </w:r>
      <w:r w:rsidRPr="009823DE">
        <w:rPr>
          <w:b/>
          <w:color w:val="000000"/>
          <w:spacing w:val="-1"/>
          <w:sz w:val="28"/>
        </w:rPr>
        <w:t xml:space="preserve">вашего форума. </w:t>
      </w:r>
    </w:p>
    <w:p w:rsidR="006E28B6" w:rsidRDefault="006E28B6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234D6B" w:rsidRDefault="00234D6B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040E91" w:rsidRDefault="00040E91" w:rsidP="00040E91">
      <w:pPr>
        <w:pStyle w:val="af"/>
        <w:jc w:val="left"/>
      </w:pPr>
      <w:bookmarkStart w:id="2" w:name="_Toc525655848"/>
      <w:bookmarkStart w:id="3" w:name="_Toc526806940"/>
      <w:r>
        <w:t>Процесс выполнения</w:t>
      </w:r>
      <w:bookmarkEnd w:id="2"/>
      <w:bookmarkEnd w:id="3"/>
    </w:p>
    <w:p w:rsidR="004B4E28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3867BA" w:rsidRDefault="009823DE" w:rsidP="00431B3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 ходе выполнения данной лабораторной работы были реализованы следующие действия для пользователей форума (Администратора и обычного пользователя):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sz w:val="28"/>
          <w:szCs w:val="24"/>
          <w:lang w:val="ru-RU"/>
        </w:rPr>
        <w:t>Создать новую тему</w:t>
      </w:r>
      <w:r>
        <w:rPr>
          <w:sz w:val="28"/>
          <w:szCs w:val="24"/>
          <w:lang w:val="ru-RU"/>
        </w:rPr>
        <w:t>, рисунок 1</w:t>
      </w:r>
      <w:r>
        <w:rPr>
          <w:sz w:val="28"/>
          <w:szCs w:val="24"/>
          <w:lang w:val="en-US"/>
        </w:rPr>
        <w:t>;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sz w:val="28"/>
          <w:szCs w:val="24"/>
          <w:lang w:val="ru-RU"/>
        </w:rPr>
        <w:t>Удалить тему</w:t>
      </w:r>
      <w:r>
        <w:rPr>
          <w:sz w:val="28"/>
          <w:szCs w:val="24"/>
          <w:lang w:val="ru-RU"/>
        </w:rPr>
        <w:t xml:space="preserve">, рисунок </w:t>
      </w:r>
      <w:r>
        <w:rPr>
          <w:sz w:val="28"/>
          <w:szCs w:val="24"/>
          <w:lang w:val="en-US"/>
        </w:rPr>
        <w:t>2;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sz w:val="28"/>
          <w:szCs w:val="24"/>
          <w:lang w:val="ru-RU"/>
        </w:rPr>
        <w:t>Изменить название темы</w:t>
      </w:r>
      <w:r>
        <w:rPr>
          <w:sz w:val="28"/>
          <w:szCs w:val="24"/>
          <w:lang w:val="ru-RU"/>
        </w:rPr>
        <w:t xml:space="preserve">, рисунок </w:t>
      </w:r>
      <w:r>
        <w:rPr>
          <w:sz w:val="28"/>
          <w:szCs w:val="24"/>
          <w:lang w:val="en-US"/>
        </w:rPr>
        <w:t>3;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sz w:val="28"/>
          <w:szCs w:val="24"/>
          <w:lang w:val="ru-RU"/>
        </w:rPr>
        <w:t>Редактировать сообщение</w:t>
      </w:r>
      <w:r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ru-RU"/>
        </w:rPr>
        <w:t xml:space="preserve">рисунок </w:t>
      </w:r>
      <w:r>
        <w:rPr>
          <w:sz w:val="28"/>
          <w:szCs w:val="24"/>
          <w:lang w:val="en-US"/>
        </w:rPr>
        <w:t>4;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rFonts w:eastAsia="Arial Unicode MS"/>
          <w:color w:val="000000"/>
          <w:sz w:val="28"/>
          <w:lang w:val="ru-RU"/>
        </w:rPr>
        <w:t>Создать</w:t>
      </w:r>
      <w:r w:rsidRPr="009823DE">
        <w:rPr>
          <w:color w:val="000000"/>
          <w:sz w:val="28"/>
          <w:lang w:val="ru-RU"/>
        </w:rPr>
        <w:t xml:space="preserve"> </w:t>
      </w:r>
      <w:r w:rsidRPr="009823DE">
        <w:rPr>
          <w:sz w:val="28"/>
          <w:szCs w:val="24"/>
          <w:lang w:val="ru-RU"/>
        </w:rPr>
        <w:t xml:space="preserve">сообщение </w:t>
      </w:r>
      <w:r w:rsidRPr="009823DE">
        <w:rPr>
          <w:color w:val="000000"/>
          <w:sz w:val="28"/>
          <w:lang w:val="ru-RU"/>
        </w:rPr>
        <w:t>(</w:t>
      </w:r>
      <w:r w:rsidRPr="009823DE">
        <w:rPr>
          <w:sz w:val="28"/>
          <w:szCs w:val="24"/>
          <w:lang w:val="ru-RU"/>
        </w:rPr>
        <w:t xml:space="preserve">Ответить), </w:t>
      </w:r>
      <w:r>
        <w:rPr>
          <w:sz w:val="28"/>
          <w:szCs w:val="24"/>
          <w:lang w:val="ru-RU"/>
        </w:rPr>
        <w:t xml:space="preserve">рисунок </w:t>
      </w:r>
      <w:r w:rsidRPr="009823DE">
        <w:rPr>
          <w:sz w:val="28"/>
          <w:szCs w:val="24"/>
          <w:lang w:val="ru-RU"/>
        </w:rPr>
        <w:t>5</w:t>
      </w:r>
      <w:r>
        <w:rPr>
          <w:sz w:val="28"/>
          <w:szCs w:val="24"/>
          <w:lang w:val="en-US"/>
        </w:rPr>
        <w:t>;</w:t>
      </w:r>
    </w:p>
    <w:p w:rsidR="009823DE" w:rsidRPr="009823DE" w:rsidRDefault="009823DE" w:rsidP="009823DE">
      <w:pPr>
        <w:pStyle w:val="22"/>
        <w:numPr>
          <w:ilvl w:val="0"/>
          <w:numId w:val="15"/>
        </w:numPr>
        <w:spacing w:after="0" w:line="240" w:lineRule="auto"/>
        <w:rPr>
          <w:sz w:val="28"/>
          <w:szCs w:val="24"/>
          <w:lang w:val="ru-RU"/>
        </w:rPr>
      </w:pPr>
      <w:r w:rsidRPr="009823DE">
        <w:rPr>
          <w:sz w:val="28"/>
          <w:szCs w:val="24"/>
          <w:lang w:val="ru-RU"/>
        </w:rPr>
        <w:t>Удалить сообщение</w:t>
      </w:r>
      <w:r>
        <w:rPr>
          <w:sz w:val="28"/>
          <w:szCs w:val="24"/>
          <w:lang w:val="ru-RU"/>
        </w:rPr>
        <w:t xml:space="preserve">, рисунок </w:t>
      </w:r>
      <w:r>
        <w:rPr>
          <w:sz w:val="28"/>
          <w:szCs w:val="24"/>
          <w:lang w:val="en-US"/>
        </w:rPr>
        <w:t>6;</w:t>
      </w:r>
    </w:p>
    <w:p w:rsidR="009823DE" w:rsidRPr="009823DE" w:rsidRDefault="009823DE" w:rsidP="00431B3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b/>
          <w:sz w:val="28"/>
        </w:rPr>
      </w:pPr>
    </w:p>
    <w:p w:rsidR="009823DE" w:rsidRDefault="009823DE" w:rsidP="009823DE">
      <w:pPr>
        <w:widowControl w:val="0"/>
        <w:shd w:val="clear" w:color="auto" w:fill="FFFFFF"/>
        <w:autoSpaceDE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14C93D8" wp14:editId="25E4A743">
            <wp:extent cx="3200400" cy="218913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733" cy="22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ABF97" wp14:editId="7228B533">
            <wp:extent cx="2600325" cy="2158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32" cy="21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2B" w:rsidRDefault="00D41C2B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1. </w:t>
      </w:r>
      <w:r w:rsidR="009823DE">
        <w:rPr>
          <w:rStyle w:val="a7"/>
          <w:b w:val="0"/>
          <w:sz w:val="28"/>
          <w:szCs w:val="28"/>
        </w:rPr>
        <w:t>Создание новой темы</w:t>
      </w:r>
    </w:p>
    <w:p w:rsidR="009823DE" w:rsidRDefault="009823DE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1E6E952" wp14:editId="02E6D1F5">
            <wp:extent cx="3943350" cy="2686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24" cy="26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3DE">
        <w:rPr>
          <w:rStyle w:val="a7"/>
          <w:b w:val="0"/>
          <w:sz w:val="28"/>
          <w:szCs w:val="28"/>
        </w:rPr>
        <w:t xml:space="preserve"> </w:t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2</w:t>
      </w:r>
      <w:r w:rsidRPr="00040E91"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</w:rPr>
        <w:t>Удаление темы</w:t>
      </w:r>
    </w:p>
    <w:p w:rsidR="009823DE" w:rsidRDefault="009823DE" w:rsidP="009823D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5FD47C6" wp14:editId="60B5A772">
            <wp:extent cx="3590925" cy="184225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253" cy="1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3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137AA" wp14:editId="79B3A881">
            <wp:extent cx="3790950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3</w:t>
      </w:r>
      <w:r w:rsidRPr="00040E91"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</w:rPr>
        <w:t>Изменение названия темы</w:t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E0699" wp14:editId="5D55A310">
            <wp:extent cx="3905250" cy="237988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833" cy="23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4</w:t>
      </w:r>
      <w:r w:rsidRPr="00040E91"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</w:rPr>
        <w:t>Редактирование сообщения</w:t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04B44C0" wp14:editId="63B89056">
            <wp:extent cx="2721934" cy="2422272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294" cy="24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Рисунок 6. Создание сообщения</w:t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5B8B541" wp14:editId="4757B7DB">
            <wp:extent cx="36480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Рисунок 7. Удаление сообщения</w:t>
      </w:r>
    </w:p>
    <w:p w:rsidR="009823DE" w:rsidRDefault="009823DE" w:rsidP="009823DE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Pr="00293A09" w:rsidRDefault="009823DE" w:rsidP="00D41C2B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D41C2B" w:rsidRPr="00D41C2B" w:rsidRDefault="00D41C2B" w:rsidP="0002617B">
      <w:pPr>
        <w:spacing w:line="360" w:lineRule="auto"/>
        <w:jc w:val="both"/>
        <w:rPr>
          <w:rStyle w:val="a7"/>
          <w:b w:val="0"/>
          <w:sz w:val="28"/>
          <w:szCs w:val="28"/>
        </w:rPr>
      </w:pPr>
    </w:p>
    <w:p w:rsidR="00431B39" w:rsidRDefault="00431B39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23DE" w:rsidRDefault="009823DE">
      <w:pPr>
        <w:suppressAutoHyphens w:val="0"/>
        <w:autoSpaceDN/>
        <w:spacing w:after="200" w:line="276" w:lineRule="auto"/>
        <w:textAlignment w:val="auto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lastRenderedPageBreak/>
        <w:br w:type="page"/>
      </w:r>
    </w:p>
    <w:p w:rsidR="00D41C2B" w:rsidRDefault="00D41C2B" w:rsidP="00D41C2B">
      <w:pPr>
        <w:jc w:val="center"/>
      </w:pPr>
    </w:p>
    <w:p w:rsidR="001E1CCF" w:rsidRDefault="001E1CCF" w:rsidP="001E1CCF"/>
    <w:p w:rsidR="001E1CCF" w:rsidRPr="001E1CCF" w:rsidRDefault="001E1CCF" w:rsidP="001E1CCF"/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260455" w:rsidRPr="00260455" w:rsidRDefault="00260455" w:rsidP="00260455"/>
    <w:p w:rsidR="00FB1214" w:rsidRPr="00431B39" w:rsidRDefault="00A46117" w:rsidP="001A33AF">
      <w:pPr>
        <w:spacing w:line="360" w:lineRule="auto"/>
        <w:jc w:val="center"/>
        <w:rPr>
          <w:rStyle w:val="aa"/>
          <w:sz w:val="28"/>
          <w:szCs w:val="28"/>
        </w:rPr>
      </w:pPr>
      <w:hyperlink r:id="rId15" w:history="1">
        <w:r w:rsidR="00040E91" w:rsidRPr="00040E91">
          <w:rPr>
            <w:rStyle w:val="aa"/>
            <w:sz w:val="28"/>
            <w:szCs w:val="28"/>
          </w:rPr>
          <w:t>http://internettechnology.rf.gd</w:t>
        </w:r>
      </w:hyperlink>
      <w:r w:rsidR="00431B39" w:rsidRPr="00431B39">
        <w:rPr>
          <w:rStyle w:val="aa"/>
          <w:sz w:val="28"/>
          <w:szCs w:val="28"/>
        </w:rPr>
        <w:t>/</w:t>
      </w:r>
      <w:r w:rsidR="00431B39">
        <w:rPr>
          <w:rStyle w:val="aa"/>
          <w:sz w:val="28"/>
          <w:szCs w:val="28"/>
          <w:lang w:val="en-US"/>
        </w:rPr>
        <w:t>forum</w:t>
      </w:r>
    </w:p>
    <w:p w:rsidR="00040E91" w:rsidRDefault="00040E91" w:rsidP="00040E91">
      <w:pPr>
        <w:pStyle w:val="af"/>
        <w:jc w:val="left"/>
      </w:pPr>
      <w:bookmarkStart w:id="4" w:name="_Toc525655849"/>
      <w:bookmarkStart w:id="5" w:name="_Toc526806941"/>
      <w:r>
        <w:t>Вывод</w:t>
      </w:r>
      <w:bookmarkEnd w:id="4"/>
      <w:bookmarkEnd w:id="5"/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</w:t>
      </w:r>
      <w:r w:rsidR="009823DE">
        <w:rPr>
          <w:sz w:val="28"/>
          <w:szCs w:val="28"/>
        </w:rPr>
        <w:t xml:space="preserve"> разработан </w:t>
      </w:r>
      <w:r w:rsidR="00813C65">
        <w:rPr>
          <w:sz w:val="28"/>
          <w:szCs w:val="28"/>
        </w:rPr>
        <w:t xml:space="preserve">форум для общения пользователей сайта на </w:t>
      </w:r>
      <w:r w:rsidR="00813C65">
        <w:rPr>
          <w:sz w:val="28"/>
          <w:szCs w:val="28"/>
          <w:lang w:val="en-US"/>
        </w:rPr>
        <w:t>php</w:t>
      </w:r>
      <w:r w:rsidR="0027269E">
        <w:rPr>
          <w:sz w:val="28"/>
          <w:szCs w:val="28"/>
        </w:rPr>
        <w:t>.</w:t>
      </w:r>
    </w:p>
    <w:p w:rsidR="003115CA" w:rsidRPr="00FB1214" w:rsidRDefault="00040E91" w:rsidP="003115CA">
      <w:pPr>
        <w:pStyle w:val="a8"/>
        <w:jc w:val="center"/>
        <w:outlineLvl w:val="1"/>
        <w:rPr>
          <w:b/>
          <w:bCs/>
          <w:color w:val="000000"/>
          <w:sz w:val="36"/>
          <w:szCs w:val="36"/>
        </w:rPr>
      </w:pPr>
      <w:r>
        <w:br w:type="page"/>
      </w:r>
      <w:bookmarkStart w:id="6" w:name="_Toc526806942"/>
      <w:r w:rsidR="003115CA" w:rsidRPr="00FB05E1">
        <w:rPr>
          <w:b/>
          <w:bCs/>
          <w:color w:val="000000"/>
          <w:sz w:val="36"/>
          <w:szCs w:val="36"/>
        </w:rPr>
        <w:lastRenderedPageBreak/>
        <w:t>Библиографический список</w:t>
      </w:r>
      <w:bookmarkEnd w:id="6"/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 технологии и системы. Методические указания по выполнению лабораторных работ. № 0448, Москва, МИРЭА, </w:t>
      </w:r>
      <w:proofErr w:type="gramStart"/>
      <w:r w:rsidRPr="003115CA">
        <w:rPr>
          <w:sz w:val="28"/>
          <w:szCs w:val="28"/>
        </w:rPr>
        <w:t>2005 ,</w:t>
      </w:r>
      <w:proofErr w:type="gramEnd"/>
      <w:r w:rsidRPr="003115CA">
        <w:rPr>
          <w:sz w:val="28"/>
          <w:szCs w:val="28"/>
        </w:rPr>
        <w:t xml:space="preserve"> — 24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Петюшкин</w:t>
      </w:r>
      <w:proofErr w:type="spellEnd"/>
      <w:r w:rsidRPr="003115CA">
        <w:rPr>
          <w:color w:val="000000"/>
          <w:sz w:val="28"/>
          <w:szCs w:val="28"/>
        </w:rPr>
        <w:t xml:space="preserve"> А. В. </w:t>
      </w:r>
      <w:r w:rsidRPr="003115CA">
        <w:rPr>
          <w:color w:val="000000"/>
          <w:sz w:val="28"/>
          <w:szCs w:val="28"/>
          <w:lang w:val="en-US"/>
        </w:rPr>
        <w:t>HTML</w:t>
      </w:r>
      <w:r w:rsidRPr="003115CA">
        <w:rPr>
          <w:color w:val="000000"/>
          <w:sz w:val="28"/>
          <w:szCs w:val="28"/>
        </w:rPr>
        <w:t xml:space="preserve"> в </w:t>
      </w:r>
      <w:r w:rsidRPr="003115CA">
        <w:rPr>
          <w:color w:val="000000"/>
          <w:sz w:val="28"/>
          <w:szCs w:val="28"/>
          <w:lang w:val="en-US"/>
        </w:rPr>
        <w:t>Web</w:t>
      </w:r>
      <w:r w:rsidRPr="003115CA">
        <w:rPr>
          <w:color w:val="000000"/>
          <w:sz w:val="28"/>
          <w:szCs w:val="28"/>
        </w:rPr>
        <w:t>-дизайне. — СПб.: БХВ-Петербург, 2005. — 400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Николенко Д. В. Практические занятия </w:t>
      </w:r>
      <w:r w:rsidRPr="003115CA">
        <w:rPr>
          <w:sz w:val="28"/>
          <w:szCs w:val="28"/>
          <w:lang w:val="en-US"/>
        </w:rPr>
        <w:t>no</w:t>
      </w:r>
      <w:r w:rsidRPr="003115CA">
        <w:rPr>
          <w:sz w:val="28"/>
          <w:szCs w:val="28"/>
        </w:rPr>
        <w:t xml:space="preserve"> </w:t>
      </w:r>
      <w:r w:rsidRPr="003115CA">
        <w:rPr>
          <w:sz w:val="28"/>
          <w:szCs w:val="28"/>
          <w:lang w:val="en-US"/>
        </w:rPr>
        <w:t>JavaScript</w:t>
      </w:r>
      <w:r w:rsidRPr="003115CA">
        <w:rPr>
          <w:sz w:val="28"/>
          <w:szCs w:val="28"/>
        </w:rPr>
        <w:t xml:space="preserve"> </w:t>
      </w:r>
      <w:r w:rsidRPr="003115CA">
        <w:rPr>
          <w:b/>
          <w:sz w:val="28"/>
          <w:szCs w:val="28"/>
        </w:rPr>
        <w:t xml:space="preserve">— </w:t>
      </w:r>
      <w:r w:rsidRPr="003115CA">
        <w:rPr>
          <w:sz w:val="28"/>
          <w:szCs w:val="28"/>
        </w:rPr>
        <w:t xml:space="preserve">СПб: </w:t>
      </w:r>
      <w:proofErr w:type="gramStart"/>
      <w:r w:rsidRPr="003115CA">
        <w:rPr>
          <w:sz w:val="28"/>
          <w:szCs w:val="28"/>
        </w:rPr>
        <w:t>Издательство  "</w:t>
      </w:r>
      <w:proofErr w:type="gramEnd"/>
      <w:r w:rsidRPr="003115CA">
        <w:rPr>
          <w:sz w:val="28"/>
          <w:szCs w:val="28"/>
        </w:rPr>
        <w:t>НАУКА И ТЕХНИКА", 2000. 128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Бобровский С. </w:t>
      </w:r>
      <w:r w:rsidRPr="003115CA">
        <w:rPr>
          <w:sz w:val="28"/>
          <w:szCs w:val="28"/>
          <w:lang w:val="en-US"/>
        </w:rPr>
        <w:t>Delphi</w:t>
      </w:r>
      <w:r w:rsidRPr="003115CA">
        <w:rPr>
          <w:sz w:val="28"/>
          <w:szCs w:val="28"/>
        </w:rPr>
        <w:t xml:space="preserve"> 5: учебный курс - СПб: Издательство «Питер», 2000. —  640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pacing w:val="8"/>
          <w:sz w:val="28"/>
          <w:szCs w:val="28"/>
        </w:rPr>
      </w:pPr>
      <w:r w:rsidRPr="003115CA">
        <w:rPr>
          <w:sz w:val="28"/>
          <w:szCs w:val="28"/>
        </w:rPr>
        <w:t xml:space="preserve">Подольский С. В., Скиба С. А., Кожедуб О. А. </w:t>
      </w:r>
      <w:r w:rsidRPr="003115CA">
        <w:rPr>
          <w:spacing w:val="-3"/>
          <w:sz w:val="28"/>
          <w:szCs w:val="28"/>
        </w:rPr>
        <w:t xml:space="preserve">Разработка интернет-приложений в </w:t>
      </w:r>
      <w:r w:rsidRPr="003115CA">
        <w:rPr>
          <w:spacing w:val="-3"/>
          <w:sz w:val="28"/>
          <w:szCs w:val="28"/>
          <w:lang w:val="en-US"/>
        </w:rPr>
        <w:t>Delphi</w:t>
      </w:r>
      <w:r w:rsidRPr="003115CA">
        <w:rPr>
          <w:spacing w:val="-3"/>
          <w:sz w:val="28"/>
          <w:szCs w:val="28"/>
        </w:rPr>
        <w:t>. — СПб.: БХВ-Петербург, 2002. -432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rPr>
          <w:sz w:val="28"/>
          <w:szCs w:val="28"/>
        </w:rPr>
      </w:pPr>
      <w:proofErr w:type="spellStart"/>
      <w:r w:rsidRPr="003115CA">
        <w:rPr>
          <w:rFonts w:ascii="Times New Roman" w:hAnsi="Times New Roman" w:cs="Times New Roman"/>
          <w:spacing w:val="8"/>
          <w:sz w:val="28"/>
          <w:szCs w:val="28"/>
        </w:rPr>
        <w:t>Шкрыль</w:t>
      </w:r>
      <w:proofErr w:type="spellEnd"/>
      <w:r w:rsidRPr="003115CA">
        <w:rPr>
          <w:rFonts w:ascii="Times New Roman" w:hAnsi="Times New Roman" w:cs="Times New Roman"/>
          <w:spacing w:val="8"/>
          <w:sz w:val="28"/>
          <w:szCs w:val="28"/>
        </w:rPr>
        <w:t xml:space="preserve"> А. А.</w:t>
      </w:r>
      <w:r w:rsidRPr="003115CA">
        <w:rPr>
          <w:rFonts w:ascii="Times New Roman" w:hAnsi="Times New Roman" w:cs="Times New Roman"/>
          <w:sz w:val="28"/>
          <w:szCs w:val="28"/>
        </w:rPr>
        <w:t xml:space="preserve"> РНР — это просто. Программируем для </w:t>
      </w:r>
      <w:r w:rsidRPr="003115C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5CA">
        <w:rPr>
          <w:rFonts w:ascii="Times New Roman" w:hAnsi="Times New Roman" w:cs="Times New Roman"/>
          <w:sz w:val="28"/>
          <w:szCs w:val="28"/>
        </w:rPr>
        <w:t xml:space="preserve">-сайта. </w:t>
      </w:r>
      <w:proofErr w:type="gramStart"/>
      <w:r w:rsidRPr="003115CA">
        <w:rPr>
          <w:rFonts w:ascii="Times New Roman" w:hAnsi="Times New Roman" w:cs="Times New Roman"/>
          <w:sz w:val="28"/>
          <w:szCs w:val="28"/>
        </w:rPr>
        <w:t>—.СПб</w:t>
      </w:r>
      <w:proofErr w:type="gramEnd"/>
      <w:r w:rsidRPr="003115CA">
        <w:rPr>
          <w:rFonts w:ascii="Times New Roman" w:hAnsi="Times New Roman" w:cs="Times New Roman"/>
          <w:sz w:val="28"/>
          <w:szCs w:val="28"/>
        </w:rPr>
        <w:t xml:space="preserve">.: </w:t>
      </w:r>
      <w:r w:rsidRPr="003115CA">
        <w:rPr>
          <w:rFonts w:ascii="Times New Roman" w:hAnsi="Times New Roman" w:cs="Times New Roman"/>
          <w:spacing w:val="9"/>
          <w:sz w:val="28"/>
          <w:szCs w:val="28"/>
        </w:rPr>
        <w:t>БХВ-Петербург, 2006. — 368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sz w:val="28"/>
          <w:szCs w:val="28"/>
        </w:rPr>
        <w:t xml:space="preserve">Парижский С.М., Литвиненко Н.А.   РНР. Теория и практика - К.: "МК-Пресс", 2006. </w:t>
      </w:r>
      <w:r w:rsidRPr="003115CA">
        <w:rPr>
          <w:spacing w:val="9"/>
          <w:sz w:val="28"/>
          <w:szCs w:val="28"/>
        </w:rPr>
        <w:t>—</w:t>
      </w:r>
      <w:r w:rsidRPr="003115CA">
        <w:rPr>
          <w:sz w:val="28"/>
          <w:szCs w:val="28"/>
        </w:rPr>
        <w:t xml:space="preserve"> 384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spacing w:before="20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Харрис Э.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для начинающих.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М.: КУДИЦ-ОБРАЗ, 2005.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384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Мазуркевич</w:t>
      </w:r>
      <w:proofErr w:type="spellEnd"/>
      <w:r w:rsidRPr="003115CA">
        <w:rPr>
          <w:color w:val="000000"/>
          <w:sz w:val="28"/>
          <w:szCs w:val="28"/>
        </w:rPr>
        <w:t xml:space="preserve"> А.М., Еловой Д.С. РНР: настольная книга программиста. — М.: Новое знание, 2004. — 479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Ульман Л.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М.: ДМК Пресс; СПб.: Питер, 2004.-352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>Колисниченко Д.Н. Самоучитель РНР 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СПб.: Наука и Техника, 2004,</w:t>
      </w:r>
      <w:r w:rsidRPr="003115CA">
        <w:rPr>
          <w:rFonts w:ascii="Times New Roman" w:hAnsi="Times New Roman" w:cs="Times New Roman"/>
          <w:sz w:val="28"/>
          <w:szCs w:val="28"/>
        </w:rPr>
        <w:t xml:space="preserve"> 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576 с: ил.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Интернет-технологии и системы. Методические указания по выполнению лабораторных работ. Часть 2, № 0939, Москва, МИРЭА, 2010, </w:t>
      </w:r>
      <w:proofErr w:type="gramStart"/>
      <w:r w:rsidRPr="003115CA">
        <w:rPr>
          <w:sz w:val="28"/>
          <w:szCs w:val="28"/>
        </w:rPr>
        <w:t>—  24</w:t>
      </w:r>
      <w:proofErr w:type="gramEnd"/>
      <w:r w:rsidRPr="003115CA">
        <w:rPr>
          <w:sz w:val="28"/>
          <w:szCs w:val="28"/>
        </w:rPr>
        <w:t xml:space="preserve">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>Интернет-технологии и системы. Методические указания по выполнению лабораторных работ. Часть 3, № 1173, Москва, МИРЭА, 2012, — 16 с.</w:t>
      </w:r>
    </w:p>
    <w:p w:rsidR="0027269E" w:rsidRDefault="0027269E" w:rsidP="001A33AF">
      <w:pPr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D41C2B" w:rsidRPr="00813C65" w:rsidRDefault="0027269E" w:rsidP="00D41C2B">
      <w:pPr>
        <w:spacing w:line="360" w:lineRule="auto"/>
        <w:rPr>
          <w:b/>
          <w:sz w:val="28"/>
          <w:szCs w:val="28"/>
        </w:rPr>
      </w:pPr>
      <w:r w:rsidRPr="0027269E">
        <w:rPr>
          <w:b/>
          <w:sz w:val="28"/>
          <w:szCs w:val="28"/>
        </w:rPr>
        <w:lastRenderedPageBreak/>
        <w:t>Листинг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3C65" w:rsidTr="00813C65">
        <w:tc>
          <w:tcPr>
            <w:tcW w:w="9345" w:type="dxa"/>
          </w:tcPr>
          <w:p w:rsidR="00813C65" w:rsidRDefault="00813C65" w:rsidP="00D41C2B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Action</w:t>
            </w:r>
            <w:r w:rsidRPr="00D41C2B">
              <w:rPr>
                <w:b/>
                <w:sz w:val="28"/>
                <w:szCs w:val="28"/>
                <w:lang w:val="en-US"/>
              </w:rPr>
              <w:t>.php</w:t>
            </w:r>
            <w:proofErr w:type="spellEnd"/>
          </w:p>
        </w:tc>
      </w:tr>
      <w:tr w:rsidR="00813C65" w:rsidRPr="00A46117" w:rsidTr="00813C65">
        <w:tc>
          <w:tcPr>
            <w:tcW w:w="9345" w:type="dxa"/>
          </w:tcPr>
          <w:p w:rsidR="00813C65" w:rsidRPr="00813C65" w:rsidRDefault="00813C65" w:rsidP="00813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&lt;?php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require_once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connect.php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]==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add_topic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"INSERT INTO `TOPIC`(`name`, `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name_creator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`, `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date_last_answer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`, `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`) VALUES ('"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$_POST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'name_topic'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"','"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"','"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date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'Y-m-d'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"','"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'numrazdel'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"')"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)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or die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mysqli_error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$id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mysqli_insert_id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//SQL-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добавляющий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вновь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созданной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"INSERT INTO MESSAGE SET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$id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",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textmessage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$_POST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'message'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].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"',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name_man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='"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"' ,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date_answer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 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date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(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'Y-m-d'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Выполняем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)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or die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mysql_error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Тема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Создана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&lt;BR&gt;"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topic&amp;numrazdel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>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списку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&lt;/a&gt;"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Изменение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названия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]==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edit_topic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//SQL-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который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изменит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название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"UPDATE TOPIC SET name='"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$_POST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name_topic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Выполняем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or die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mysqli_error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Выбираем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код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раздела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чтобы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можно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было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перенаправить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пользователя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этого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раздела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"SELECT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FROM TOPIC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>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Получаем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результат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-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одна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mysqli_fetch_row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Выводим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надпись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ссылку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текущего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раздела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Название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изменено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&lt;BR&gt;"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topic&amp;numrazdel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списку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&lt;/a&gt;"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Удаление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всех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ее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] ==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del_topic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Выбираем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код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раздела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, 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чтобы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можно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было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вернуться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него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"SELECT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FROM TOPIC 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Получаем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результат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-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одна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mysqli_fetch_row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Удаляем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все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выбранной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"DELETE FROM MESSAGE WHERE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Удаляем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саму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"DELETE FROM TOPIC 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lastRenderedPageBreak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Выводим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надпись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ссылку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текущего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раздела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Тема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удалена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&lt;BR&gt;"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topic&amp;numrazdel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'&gt;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списку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&lt;/a&gt;"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Добавление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нового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]==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add_message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Обрабатываем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текст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целях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безопасности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safe_message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mysqli_escape_string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$_POST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'message'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добавления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"INSERT INTO MESSAGE  SET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",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textmessage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='"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.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safe_message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proofErr w:type="gram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 ,</w:t>
            </w:r>
            <w:proofErr w:type="gram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name_man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 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"' ,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date_answer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= '"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. </w:t>
            </w:r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date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'Y-m-d'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gram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proofErr w:type="gramEnd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"UPDATE TOPIC SET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name_last_answer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.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"',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date_last_answer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 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date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'Y-m-d'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Выводим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надпись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ссылку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текущэй</w:t>
            </w:r>
            <w:proofErr w:type="spellEnd"/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Ответ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принят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&lt;BR&gt;"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message&amp;numtopic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>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обсуждению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а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Изменение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]==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edit_message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Обрабатываем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название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целях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безопасности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safe_message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mysqli_escape_string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$_POST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'message'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Меняем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текст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"UPDATE MESSAGE SET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textmessage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safe_message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Выбираем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код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чтобы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можно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было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перенаправить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пользователя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этой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"SELECT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FROM MESSAGE WHERE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Получаем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результат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-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одна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mysqli_fetch_row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Выводим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надпись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ссылку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текущей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Название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сообщения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изменено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&lt;BR&gt;"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= 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message&amp;numtopic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echo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обсуждению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&lt;/a&gt;"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if 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'act'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]==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del_message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{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"SELECT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kodoftopic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FROM MESSAGE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>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.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Получаем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результат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-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одна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mysqli_fetch_row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$data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Удаляем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выбранное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сообщение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=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"DELETE FROM MESSAGE WHERE id="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nummessage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Выполняем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запрос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813C6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,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sSQL</w:t>
            </w:r>
            <w:proofErr w:type="spellEnd"/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//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Выводим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-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надпись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и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ссылку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список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сообщений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для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текущей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echo"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Тема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</w:rPr>
              <w:t>удалена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&lt;BR&gt;";</w:t>
            </w:r>
            <w:r w:rsidRPr="00813C6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"&lt;a 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href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='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index.php?show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</w:t>
            </w:r>
            <w:proofErr w:type="spellStart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message&amp;numtopic</w:t>
            </w:r>
            <w:proofErr w:type="spellEnd"/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813C65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$line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813C6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"'&gt;"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; </w:t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Назад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обсуждению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темы</w:t>
            </w:r>
            <w:r w:rsidRPr="00813C6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&lt;/a&gt;"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;}</w:t>
            </w:r>
            <w:r w:rsidRPr="00813C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813C6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&gt;</w:t>
            </w:r>
          </w:p>
        </w:tc>
      </w:tr>
    </w:tbl>
    <w:p w:rsidR="00813C65" w:rsidRPr="009823DE" w:rsidRDefault="00813C65" w:rsidP="00D41C2B">
      <w:pPr>
        <w:spacing w:line="360" w:lineRule="auto"/>
        <w:rPr>
          <w:b/>
          <w:sz w:val="28"/>
          <w:szCs w:val="28"/>
          <w:lang w:val="en-US"/>
        </w:rPr>
      </w:pPr>
    </w:p>
    <w:sectPr w:rsidR="00813C65" w:rsidRPr="0098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00000005"/>
    <w:multiLevelType w:val="singleLevel"/>
    <w:tmpl w:val="A42A6A3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pacing w:val="-3"/>
        <w:sz w:val="32"/>
        <w:szCs w:val="32"/>
      </w:rPr>
    </w:lvl>
  </w:abstractNum>
  <w:abstractNum w:abstractNumId="3" w15:restartNumberingAfterBreak="0">
    <w:nsid w:val="00000007"/>
    <w:multiLevelType w:val="singleLevel"/>
    <w:tmpl w:val="7AD0EDA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spacing w:val="-6"/>
        <w:sz w:val="28"/>
      </w:rPr>
    </w:lvl>
  </w:abstractNum>
  <w:abstractNum w:abstractNumId="4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spacing w:val="-6"/>
        <w:sz w:val="32"/>
      </w:rPr>
    </w:lvl>
  </w:abstractNum>
  <w:abstractNum w:abstractNumId="5" w15:restartNumberingAfterBreak="0">
    <w:nsid w:val="05DE512B"/>
    <w:multiLevelType w:val="hybridMultilevel"/>
    <w:tmpl w:val="36F8373C"/>
    <w:lvl w:ilvl="0" w:tplc="43D22F2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6079E"/>
    <w:multiLevelType w:val="hybridMultilevel"/>
    <w:tmpl w:val="CD94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376AB"/>
    <w:multiLevelType w:val="hybridMultilevel"/>
    <w:tmpl w:val="E08AA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16F21"/>
    <w:multiLevelType w:val="hybridMultilevel"/>
    <w:tmpl w:val="09C8BCDE"/>
    <w:lvl w:ilvl="0" w:tplc="A42A6A3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42B32"/>
    <w:multiLevelType w:val="hybridMultilevel"/>
    <w:tmpl w:val="E8A2347E"/>
    <w:lvl w:ilvl="0" w:tplc="43D22F2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2617B"/>
    <w:rsid w:val="00040E91"/>
    <w:rsid w:val="0004187C"/>
    <w:rsid w:val="000553CC"/>
    <w:rsid w:val="00104D0F"/>
    <w:rsid w:val="00156348"/>
    <w:rsid w:val="001645A3"/>
    <w:rsid w:val="0018243B"/>
    <w:rsid w:val="001A33AF"/>
    <w:rsid w:val="001E1CCF"/>
    <w:rsid w:val="00234D6B"/>
    <w:rsid w:val="00247B88"/>
    <w:rsid w:val="00260455"/>
    <w:rsid w:val="0027269E"/>
    <w:rsid w:val="00293A09"/>
    <w:rsid w:val="002B6765"/>
    <w:rsid w:val="002C0E7D"/>
    <w:rsid w:val="002D3A07"/>
    <w:rsid w:val="003115CA"/>
    <w:rsid w:val="0037005F"/>
    <w:rsid w:val="003835D1"/>
    <w:rsid w:val="003867BA"/>
    <w:rsid w:val="003D5712"/>
    <w:rsid w:val="00431B39"/>
    <w:rsid w:val="004B4E28"/>
    <w:rsid w:val="0052536B"/>
    <w:rsid w:val="00562791"/>
    <w:rsid w:val="0056459E"/>
    <w:rsid w:val="005A2F03"/>
    <w:rsid w:val="005E4EF4"/>
    <w:rsid w:val="00600566"/>
    <w:rsid w:val="00624034"/>
    <w:rsid w:val="006E28B6"/>
    <w:rsid w:val="00712783"/>
    <w:rsid w:val="007A0588"/>
    <w:rsid w:val="007A6564"/>
    <w:rsid w:val="007D6782"/>
    <w:rsid w:val="00813C65"/>
    <w:rsid w:val="00820B73"/>
    <w:rsid w:val="00825F43"/>
    <w:rsid w:val="00827E4D"/>
    <w:rsid w:val="008D6C5A"/>
    <w:rsid w:val="008E2C6E"/>
    <w:rsid w:val="009002B1"/>
    <w:rsid w:val="009043E1"/>
    <w:rsid w:val="009528D8"/>
    <w:rsid w:val="00965385"/>
    <w:rsid w:val="009823DE"/>
    <w:rsid w:val="0098645E"/>
    <w:rsid w:val="009B29C8"/>
    <w:rsid w:val="009B4F6A"/>
    <w:rsid w:val="00A46117"/>
    <w:rsid w:val="00A64460"/>
    <w:rsid w:val="00A86F2A"/>
    <w:rsid w:val="00AD31D5"/>
    <w:rsid w:val="00B12F44"/>
    <w:rsid w:val="00B7399F"/>
    <w:rsid w:val="00BB798A"/>
    <w:rsid w:val="00C62C70"/>
    <w:rsid w:val="00CB03B9"/>
    <w:rsid w:val="00CC24C7"/>
    <w:rsid w:val="00CE3B54"/>
    <w:rsid w:val="00D41C2B"/>
    <w:rsid w:val="00DB3FE0"/>
    <w:rsid w:val="00DC565C"/>
    <w:rsid w:val="00DC7645"/>
    <w:rsid w:val="00E254A3"/>
    <w:rsid w:val="00EB08B1"/>
    <w:rsid w:val="00EE5819"/>
    <w:rsid w:val="00EF5364"/>
    <w:rsid w:val="00F06267"/>
    <w:rsid w:val="00F43698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D77F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41C2B"/>
    <w:pPr>
      <w:tabs>
        <w:tab w:val="right" w:leader="dot" w:pos="9345"/>
      </w:tabs>
      <w:spacing w:after="100"/>
    </w:pPr>
    <w:rPr>
      <w:b/>
      <w:bCs/>
      <w:noProof/>
    </w:r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5634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FollowedHyperlink"/>
    <w:basedOn w:val="a0"/>
    <w:uiPriority w:val="99"/>
    <w:semiHidden/>
    <w:unhideWhenUsed/>
    <w:rsid w:val="00FB121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A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33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урсовая работа (заголовок) Знак"/>
    <w:basedOn w:val="a0"/>
    <w:link w:val="af"/>
    <w:locked/>
    <w:rsid w:val="00040E91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f">
    <w:name w:val="Курсовая работа (заголовок)"/>
    <w:basedOn w:val="1"/>
    <w:next w:val="a"/>
    <w:link w:val="ae"/>
    <w:qFormat/>
    <w:rsid w:val="00040E91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customStyle="1" w:styleId="LO-Normal">
    <w:name w:val="LO-Normal"/>
    <w:rsid w:val="003115CA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syntaxalpha">
    <w:name w:val="syntax_alpha"/>
    <w:basedOn w:val="a0"/>
    <w:rsid w:val="0018243B"/>
  </w:style>
  <w:style w:type="character" w:customStyle="1" w:styleId="syntaxpunct">
    <w:name w:val="syntax_punct"/>
    <w:basedOn w:val="a0"/>
    <w:rsid w:val="0018243B"/>
  </w:style>
  <w:style w:type="character" w:customStyle="1" w:styleId="syntaxquote">
    <w:name w:val="syntax_quote"/>
    <w:basedOn w:val="a0"/>
    <w:rsid w:val="0018243B"/>
  </w:style>
  <w:style w:type="paragraph" w:styleId="22">
    <w:name w:val="Body Text 2"/>
    <w:basedOn w:val="a"/>
    <w:link w:val="210"/>
    <w:uiPriority w:val="99"/>
    <w:semiHidden/>
    <w:unhideWhenUsed/>
    <w:rsid w:val="009823DE"/>
    <w:pPr>
      <w:suppressAutoHyphens w:val="0"/>
      <w:autoSpaceDN/>
      <w:spacing w:after="120" w:line="480" w:lineRule="auto"/>
      <w:textAlignment w:val="auto"/>
    </w:pPr>
    <w:rPr>
      <w:sz w:val="20"/>
      <w:szCs w:val="20"/>
      <w:lang w:val="x-none" w:eastAsia="zh-CN"/>
    </w:rPr>
  </w:style>
  <w:style w:type="character" w:customStyle="1" w:styleId="23">
    <w:name w:val="Основной текст 2 Знак"/>
    <w:basedOn w:val="a0"/>
    <w:uiPriority w:val="99"/>
    <w:semiHidden/>
    <w:rsid w:val="009823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Основной текст 2 Знак1"/>
    <w:link w:val="22"/>
    <w:uiPriority w:val="99"/>
    <w:semiHidden/>
    <w:rsid w:val="009823DE"/>
    <w:rPr>
      <w:rFonts w:ascii="Times New Roman" w:eastAsia="Times New Roman" w:hAnsi="Times New Roman" w:cs="Times New Roman"/>
      <w:sz w:val="20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gor1wtf.github.io/search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A37A-8CC7-44B5-BC8F-0CE7B7D5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19</cp:revision>
  <cp:lastPrinted>2018-09-21T06:29:00Z</cp:lastPrinted>
  <dcterms:created xsi:type="dcterms:W3CDTF">2018-10-07T12:08:00Z</dcterms:created>
  <dcterms:modified xsi:type="dcterms:W3CDTF">2018-10-15T13:10:00Z</dcterms:modified>
</cp:coreProperties>
</file>