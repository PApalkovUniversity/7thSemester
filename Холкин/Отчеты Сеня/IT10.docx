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71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99"/>
        <w:gridCol w:w="3289"/>
        <w:gridCol w:w="440"/>
        <w:gridCol w:w="3289"/>
      </w:tblGrid>
      <w:tr w:rsidR="0037005F" w:rsidTr="0037005F">
        <w:trPr>
          <w:cantSplit/>
          <w:trHeight w:val="11"/>
        </w:trPr>
        <w:tc>
          <w:tcPr>
            <w:tcW w:w="269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7005F" w:rsidRDefault="0037005F" w:rsidP="009B4F6A">
            <w:pPr>
              <w:spacing w:line="240" w:lineRule="atLeast"/>
              <w:jc w:val="center"/>
              <w:rPr>
                <w:b/>
                <w:bCs/>
              </w:rPr>
            </w:pPr>
          </w:p>
          <w:p w:rsidR="0037005F" w:rsidRDefault="0037005F" w:rsidP="009B4F6A">
            <w:pPr>
              <w:spacing w:line="240" w:lineRule="atLeast"/>
              <w:jc w:val="center"/>
              <w:rPr>
                <w:b/>
                <w:bCs/>
              </w:rPr>
            </w:pPr>
          </w:p>
          <w:p w:rsidR="0037005F" w:rsidRDefault="0037005F" w:rsidP="009B4F6A">
            <w:pPr>
              <w:spacing w:line="240" w:lineRule="atLeast"/>
              <w:jc w:val="center"/>
              <w:rPr>
                <w:caps/>
              </w:rPr>
            </w:pPr>
          </w:p>
        </w:tc>
        <w:tc>
          <w:tcPr>
            <w:tcW w:w="328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7005F" w:rsidRDefault="0037005F" w:rsidP="009B4F6A">
            <w:pPr>
              <w:spacing w:line="240" w:lineRule="atLeast"/>
              <w:jc w:val="center"/>
            </w:pPr>
            <w:r>
              <w:t xml:space="preserve">               </w:t>
            </w:r>
            <w:r>
              <w:rPr>
                <w:noProof/>
              </w:rPr>
              <w:drawing>
                <wp:inline distT="0" distB="0" distL="0" distR="0" wp14:anchorId="7D1EE57F" wp14:editId="255725DC">
                  <wp:extent cx="890689" cy="1009223"/>
                  <wp:effectExtent l="0" t="0" r="4661" b="427"/>
                  <wp:docPr id="5" name="Рисунок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89" cy="10092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</w:t>
            </w:r>
          </w:p>
        </w:tc>
        <w:tc>
          <w:tcPr>
            <w:tcW w:w="3729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7005F" w:rsidRDefault="0037005F" w:rsidP="009B4F6A">
            <w:pPr>
              <w:spacing w:line="240" w:lineRule="atLeast"/>
              <w:jc w:val="center"/>
              <w:rPr>
                <w:caps/>
              </w:rPr>
            </w:pPr>
          </w:p>
        </w:tc>
      </w:tr>
      <w:tr w:rsidR="0037005F" w:rsidTr="0037005F">
        <w:trPr>
          <w:cantSplit/>
          <w:trHeight w:val="11"/>
        </w:trPr>
        <w:tc>
          <w:tcPr>
            <w:tcW w:w="9717" w:type="dxa"/>
            <w:gridSpan w:val="4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7005F" w:rsidRDefault="0037005F" w:rsidP="009B4F6A">
            <w:pPr>
              <w:spacing w:line="160" w:lineRule="exact"/>
              <w:jc w:val="center"/>
              <w:rPr>
                <w:caps/>
                <w:sz w:val="16"/>
                <w:szCs w:val="16"/>
              </w:rPr>
            </w:pPr>
          </w:p>
          <w:p w:rsidR="0037005F" w:rsidRDefault="0037005F" w:rsidP="009B4F6A">
            <w:pPr>
              <w:spacing w:line="240" w:lineRule="atLeast"/>
              <w:jc w:val="center"/>
              <w:rPr>
                <w:caps/>
              </w:rPr>
            </w:pPr>
            <w:r>
              <w:rPr>
                <w:caps/>
              </w:rPr>
              <w:t>МИНОБРНАУКИ РОССИИ</w:t>
            </w:r>
          </w:p>
          <w:p w:rsidR="0037005F" w:rsidRDefault="0037005F" w:rsidP="009B4F6A">
            <w:pPr>
              <w:spacing w:line="140" w:lineRule="exact"/>
              <w:rPr>
                <w:caps/>
              </w:rPr>
            </w:pPr>
          </w:p>
        </w:tc>
      </w:tr>
      <w:tr w:rsidR="0037005F" w:rsidTr="0037005F">
        <w:trPr>
          <w:cantSplit/>
          <w:trHeight w:val="2"/>
        </w:trPr>
        <w:tc>
          <w:tcPr>
            <w:tcW w:w="9717" w:type="dxa"/>
            <w:gridSpan w:val="4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7005F" w:rsidRDefault="0037005F" w:rsidP="009B4F6A">
            <w:pPr>
              <w:spacing w:line="240" w:lineRule="exact"/>
              <w:jc w:val="center"/>
            </w:pPr>
            <w:r>
              <w:t>Федеральное государственное бюджетное образовательное учреждение</w:t>
            </w:r>
          </w:p>
          <w:p w:rsidR="0037005F" w:rsidRDefault="0037005F" w:rsidP="009B4F6A">
            <w:pPr>
              <w:spacing w:line="240" w:lineRule="exact"/>
              <w:jc w:val="center"/>
            </w:pPr>
            <w:r>
              <w:t>высшего образования</w:t>
            </w:r>
          </w:p>
          <w:p w:rsidR="0037005F" w:rsidRDefault="0037005F" w:rsidP="009B4F6A">
            <w:pPr>
              <w:spacing w:line="240" w:lineRule="exact"/>
              <w:jc w:val="center"/>
            </w:pPr>
            <w:r>
              <w:rPr>
                <w:b/>
              </w:rPr>
              <w:t xml:space="preserve">«МИРЭА </w:t>
            </w:r>
            <w:r>
              <w:rPr>
                <w:rStyle w:val="translation-chunk"/>
                <w:b/>
              </w:rPr>
              <w:t xml:space="preserve">– </w:t>
            </w:r>
            <w:r>
              <w:rPr>
                <w:b/>
              </w:rPr>
              <w:t>Российский технологический университет»</w:t>
            </w:r>
          </w:p>
          <w:p w:rsidR="0037005F" w:rsidRDefault="0037005F" w:rsidP="009B4F6A">
            <w:pPr>
              <w:keepNext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РТУ МИРЭА</w:t>
            </w:r>
          </w:p>
        </w:tc>
      </w:tr>
      <w:tr w:rsidR="0037005F" w:rsidTr="0037005F">
        <w:trPr>
          <w:cantSplit/>
          <w:trHeight w:val="2"/>
        </w:trPr>
        <w:tc>
          <w:tcPr>
            <w:tcW w:w="9717" w:type="dxa"/>
            <w:gridSpan w:val="4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7005F" w:rsidRDefault="0037005F" w:rsidP="009B4F6A">
            <w:pPr>
              <w:keepNext/>
              <w:jc w:val="center"/>
              <w:rPr>
                <w:b/>
              </w:rPr>
            </w:pPr>
            <w:r>
              <w:rPr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inline distT="0" distB="0" distL="0" distR="0" wp14:anchorId="463C5B9F" wp14:editId="1493B7E2">
                      <wp:extent cx="5600069" cy="1271"/>
                      <wp:effectExtent l="0" t="19050" r="631" b="36829"/>
                      <wp:docPr id="3" name="Прямая соединительная линия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600069" cy="1271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8103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</a:ln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702BB4E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единительная линия 3" o:spid="_x0000_s1026" type="#_x0000_t32" style="width:440.95pt;height:.1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" strokeweight="1.0584mm">
                      <w10:anchorlock/>
                    </v:shape>
                  </w:pict>
                </mc:Fallback>
              </mc:AlternateContent>
            </w:r>
          </w:p>
        </w:tc>
      </w:tr>
      <w:tr w:rsidR="0037005F" w:rsidTr="0037005F">
        <w:trPr>
          <w:gridAfter w:val="1"/>
          <w:wAfter w:w="3289" w:type="dxa"/>
          <w:cantSplit/>
          <w:trHeight w:val="11"/>
        </w:trPr>
        <w:tc>
          <w:tcPr>
            <w:tcW w:w="269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7005F" w:rsidRDefault="0037005F" w:rsidP="009B4F6A">
            <w:pPr>
              <w:spacing w:line="240" w:lineRule="atLeast"/>
              <w:rPr>
                <w:caps/>
              </w:rPr>
            </w:pPr>
          </w:p>
        </w:tc>
        <w:tc>
          <w:tcPr>
            <w:tcW w:w="3729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37005F" w:rsidRDefault="0037005F" w:rsidP="009B4F6A">
            <w:pPr>
              <w:spacing w:line="240" w:lineRule="atLeast"/>
              <w:jc w:val="right"/>
              <w:rPr>
                <w:caps/>
              </w:rPr>
            </w:pPr>
          </w:p>
        </w:tc>
      </w:tr>
    </w:tbl>
    <w:p w:rsidR="0037005F" w:rsidRDefault="0037005F" w:rsidP="0037005F">
      <w:pPr>
        <w:jc w:val="center"/>
        <w:rPr>
          <w:b/>
          <w:bCs/>
        </w:rPr>
      </w:pPr>
      <w:r>
        <w:rPr>
          <w:b/>
          <w:bCs/>
        </w:rPr>
        <w:t>Институт Информационных технологий</w:t>
      </w:r>
    </w:p>
    <w:p w:rsidR="0037005F" w:rsidRDefault="0037005F" w:rsidP="0037005F">
      <w:pPr>
        <w:jc w:val="both"/>
        <w:rPr>
          <w:b/>
          <w:bCs/>
        </w:rPr>
      </w:pPr>
    </w:p>
    <w:p w:rsidR="0037005F" w:rsidRPr="00965385" w:rsidRDefault="0037005F" w:rsidP="00965385">
      <w:pPr>
        <w:jc w:val="center"/>
        <w:rPr>
          <w:b/>
        </w:rPr>
      </w:pPr>
      <w:r w:rsidRPr="00965385">
        <w:rPr>
          <w:b/>
        </w:rPr>
        <w:t>Кафедра ИППО</w:t>
      </w:r>
    </w:p>
    <w:p w:rsidR="0037005F" w:rsidRDefault="0037005F" w:rsidP="0037005F">
      <w:pPr>
        <w:jc w:val="both"/>
        <w:rPr>
          <w:b/>
          <w:bCs/>
        </w:rPr>
      </w:pPr>
    </w:p>
    <w:p w:rsidR="0037005F" w:rsidRDefault="0037005F" w:rsidP="0037005F">
      <w:pPr>
        <w:jc w:val="both"/>
        <w:rPr>
          <w:b/>
          <w:bCs/>
        </w:rPr>
      </w:pPr>
    </w:p>
    <w:p w:rsidR="0037005F" w:rsidRDefault="0037005F" w:rsidP="0037005F">
      <w:pPr>
        <w:jc w:val="both"/>
        <w:rPr>
          <w:b/>
          <w:bCs/>
        </w:rPr>
      </w:pPr>
    </w:p>
    <w:p w:rsidR="0037005F" w:rsidRDefault="00C62C70" w:rsidP="0037005F">
      <w:pPr>
        <w:jc w:val="center"/>
        <w:rPr>
          <w:b/>
          <w:bCs/>
        </w:rPr>
      </w:pPr>
      <w:r>
        <w:rPr>
          <w:b/>
          <w:bCs/>
        </w:rPr>
        <w:t>Дисциплина «Интернет-технологии и системы</w:t>
      </w:r>
      <w:r w:rsidR="0037005F">
        <w:rPr>
          <w:b/>
          <w:bCs/>
        </w:rPr>
        <w:t>»</w:t>
      </w:r>
    </w:p>
    <w:p w:rsidR="0037005F" w:rsidRDefault="0037005F" w:rsidP="0037005F">
      <w:pPr>
        <w:jc w:val="both"/>
        <w:rPr>
          <w:b/>
          <w:bCs/>
        </w:rPr>
      </w:pPr>
    </w:p>
    <w:p w:rsidR="0037005F" w:rsidRDefault="0037005F" w:rsidP="0037005F">
      <w:pPr>
        <w:jc w:val="both"/>
        <w:rPr>
          <w:b/>
          <w:bCs/>
        </w:rPr>
      </w:pPr>
    </w:p>
    <w:p w:rsidR="0037005F" w:rsidRDefault="0037005F" w:rsidP="0037005F">
      <w:pPr>
        <w:jc w:val="center"/>
        <w:rPr>
          <w:b/>
        </w:rPr>
      </w:pPr>
      <w:r>
        <w:rPr>
          <w:b/>
        </w:rPr>
        <w:t>ОТЧЕТ</w:t>
      </w:r>
    </w:p>
    <w:p w:rsidR="00EB08B1" w:rsidRDefault="00EB08B1" w:rsidP="0037005F">
      <w:pPr>
        <w:jc w:val="center"/>
        <w:rPr>
          <w:b/>
        </w:rPr>
      </w:pPr>
    </w:p>
    <w:p w:rsidR="00DC565C" w:rsidRPr="0098645E" w:rsidRDefault="0037005F" w:rsidP="00EB08B1">
      <w:pPr>
        <w:spacing w:line="360" w:lineRule="auto"/>
        <w:jc w:val="center"/>
        <w:rPr>
          <w:b/>
        </w:rPr>
      </w:pPr>
      <w:r>
        <w:rPr>
          <w:b/>
        </w:rPr>
        <w:t xml:space="preserve"> </w:t>
      </w:r>
      <w:r w:rsidR="00DC565C" w:rsidRPr="00EB08B1">
        <w:rPr>
          <w:b/>
        </w:rPr>
        <w:t>ЛАБОРАТОРНАЯ</w:t>
      </w:r>
      <w:r w:rsidR="00DC565C">
        <w:rPr>
          <w:b/>
        </w:rPr>
        <w:t xml:space="preserve"> РАБОТА</w:t>
      </w:r>
      <w:r w:rsidR="00C62C70">
        <w:rPr>
          <w:b/>
        </w:rPr>
        <w:t xml:space="preserve"> №</w:t>
      </w:r>
      <w:r w:rsidR="001645A3" w:rsidRPr="001645A3">
        <w:rPr>
          <w:b/>
        </w:rPr>
        <w:t xml:space="preserve"> </w:t>
      </w:r>
      <w:r w:rsidR="00431B39" w:rsidRPr="0098645E">
        <w:rPr>
          <w:b/>
        </w:rPr>
        <w:t>10</w:t>
      </w:r>
    </w:p>
    <w:p w:rsidR="00DC565C" w:rsidRPr="0098645E" w:rsidRDefault="00EB08B1" w:rsidP="00EB08B1">
      <w:pPr>
        <w:spacing w:line="360" w:lineRule="auto"/>
        <w:jc w:val="center"/>
        <w:rPr>
          <w:b/>
        </w:rPr>
      </w:pPr>
      <w:r>
        <w:rPr>
          <w:b/>
        </w:rPr>
        <w:t>ПРАКТИЧЕСКОЕ ЗАНЯТИЕ</w:t>
      </w:r>
      <w:r w:rsidR="00DC565C">
        <w:rPr>
          <w:b/>
        </w:rPr>
        <w:t xml:space="preserve"> №</w:t>
      </w:r>
      <w:r w:rsidR="007D6782">
        <w:rPr>
          <w:b/>
        </w:rPr>
        <w:t xml:space="preserve"> </w:t>
      </w:r>
      <w:r w:rsidR="00431B39" w:rsidRPr="0098645E">
        <w:rPr>
          <w:b/>
        </w:rPr>
        <w:t>10</w:t>
      </w:r>
    </w:p>
    <w:p w:rsidR="0037005F" w:rsidRDefault="0037005F" w:rsidP="0037005F">
      <w:pPr>
        <w:jc w:val="center"/>
      </w:pPr>
    </w:p>
    <w:p w:rsidR="0037005F" w:rsidRDefault="0037005F" w:rsidP="0037005F">
      <w:pPr>
        <w:jc w:val="both"/>
      </w:pPr>
    </w:p>
    <w:p w:rsidR="0037005F" w:rsidRDefault="0037005F" w:rsidP="0037005F">
      <w:pPr>
        <w:jc w:val="both"/>
      </w:pPr>
    </w:p>
    <w:p w:rsidR="0037005F" w:rsidRDefault="0037005F" w:rsidP="0037005F">
      <w:pPr>
        <w:jc w:val="both"/>
      </w:pPr>
    </w:p>
    <w:p w:rsidR="0037005F" w:rsidRDefault="0037005F" w:rsidP="0037005F">
      <w:pPr>
        <w:jc w:val="both"/>
      </w:pPr>
    </w:p>
    <w:p w:rsidR="0037005F" w:rsidRDefault="0037005F" w:rsidP="0037005F">
      <w:pPr>
        <w:jc w:val="both"/>
      </w:pPr>
      <w:r>
        <w:t>Вы</w:t>
      </w:r>
      <w:r w:rsidR="00C62C70">
        <w:t>полнил студент группы ИКБО-02-15</w:t>
      </w:r>
      <w:r>
        <w:tab/>
      </w:r>
      <w:r>
        <w:tab/>
      </w:r>
      <w:r>
        <w:tab/>
      </w:r>
      <w:r>
        <w:tab/>
      </w:r>
      <w:r>
        <w:tab/>
      </w:r>
      <w:r w:rsidR="00712783">
        <w:rPr>
          <w:i/>
        </w:rPr>
        <w:t>Зорин</w:t>
      </w:r>
      <w:r w:rsidR="00C62C70">
        <w:rPr>
          <w:i/>
        </w:rPr>
        <w:t xml:space="preserve"> </w:t>
      </w:r>
      <w:r w:rsidR="00712783">
        <w:rPr>
          <w:i/>
        </w:rPr>
        <w:t>А</w:t>
      </w:r>
      <w:r w:rsidR="00C62C70">
        <w:rPr>
          <w:i/>
        </w:rPr>
        <w:t>.</w:t>
      </w:r>
      <w:r w:rsidR="00712783">
        <w:rPr>
          <w:i/>
        </w:rPr>
        <w:t>Л</w:t>
      </w:r>
      <w:r w:rsidR="00C62C70">
        <w:rPr>
          <w:i/>
        </w:rPr>
        <w:t>.</w:t>
      </w:r>
    </w:p>
    <w:p w:rsidR="0037005F" w:rsidRDefault="0037005F" w:rsidP="0037005F">
      <w:pPr>
        <w:jc w:val="both"/>
      </w:pPr>
      <w:r>
        <w:t xml:space="preserve">                                               </w:t>
      </w:r>
      <w:r>
        <w:rPr>
          <w:i/>
        </w:rPr>
        <w:tab/>
      </w:r>
    </w:p>
    <w:p w:rsidR="0037005F" w:rsidRDefault="0037005F" w:rsidP="0037005F">
      <w:pPr>
        <w:jc w:val="both"/>
      </w:pPr>
    </w:p>
    <w:p w:rsidR="0037005F" w:rsidRDefault="0037005F" w:rsidP="0037005F">
      <w:pPr>
        <w:jc w:val="both"/>
      </w:pPr>
    </w:p>
    <w:p w:rsidR="0037005F" w:rsidRPr="00C62C70" w:rsidRDefault="00C62C70" w:rsidP="0037005F">
      <w:pPr>
        <w:jc w:val="both"/>
        <w:rPr>
          <w:i/>
        </w:rPr>
      </w:pPr>
      <w:r>
        <w:t>Принял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C62C70">
        <w:rPr>
          <w:i/>
        </w:rPr>
        <w:t>Холкин И.И.</w:t>
      </w:r>
    </w:p>
    <w:p w:rsidR="0037005F" w:rsidRDefault="0037005F" w:rsidP="0037005F">
      <w:pPr>
        <w:jc w:val="both"/>
      </w:pPr>
      <w:r>
        <w:t>доцент, доцент, к.т.н.</w:t>
      </w:r>
    </w:p>
    <w:p w:rsidR="0037005F" w:rsidRDefault="0037005F" w:rsidP="0037005F">
      <w:pPr>
        <w:jc w:val="both"/>
      </w:pPr>
    </w:p>
    <w:p w:rsidR="0037005F" w:rsidRDefault="0037005F" w:rsidP="0037005F">
      <w:pPr>
        <w:jc w:val="both"/>
      </w:pPr>
    </w:p>
    <w:p w:rsidR="0037005F" w:rsidRDefault="0037005F" w:rsidP="0037005F">
      <w:pPr>
        <w:jc w:val="both"/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407"/>
        <w:gridCol w:w="3335"/>
        <w:gridCol w:w="2613"/>
      </w:tblGrid>
      <w:tr w:rsidR="00C62C70" w:rsidRPr="00EF17BD" w:rsidTr="009B4F6A">
        <w:tc>
          <w:tcPr>
            <w:tcW w:w="3510" w:type="dxa"/>
            <w:vAlign w:val="center"/>
            <w:hideMark/>
          </w:tcPr>
          <w:p w:rsidR="00C62C70" w:rsidRPr="00EF17BD" w:rsidRDefault="00C62C70" w:rsidP="009B4F6A">
            <w:pPr>
              <w:widowControl w:val="0"/>
              <w:autoSpaceDE w:val="0"/>
              <w:adjustRightInd w:val="0"/>
              <w:jc w:val="center"/>
            </w:pPr>
            <w:r>
              <w:t>Р</w:t>
            </w:r>
            <w:r w:rsidRPr="00EF17BD">
              <w:t>аботы выполнены</w:t>
            </w:r>
          </w:p>
        </w:tc>
        <w:tc>
          <w:tcPr>
            <w:tcW w:w="3402" w:type="dxa"/>
            <w:vAlign w:val="center"/>
            <w:hideMark/>
          </w:tcPr>
          <w:p w:rsidR="00C62C70" w:rsidRPr="00EF17BD" w:rsidRDefault="00C62C70" w:rsidP="009B4F6A">
            <w:pPr>
              <w:widowControl w:val="0"/>
              <w:autoSpaceDE w:val="0"/>
              <w:adjustRightInd w:val="0"/>
              <w:jc w:val="center"/>
            </w:pPr>
            <w:r w:rsidRPr="00EF17BD">
              <w:t>«_</w:t>
            </w:r>
            <w:proofErr w:type="gramStart"/>
            <w:r w:rsidRPr="00EF17BD">
              <w:t>_»_</w:t>
            </w:r>
            <w:proofErr w:type="gramEnd"/>
            <w:r w:rsidRPr="00EF17BD">
              <w:t>______201</w:t>
            </w:r>
            <w:r w:rsidR="00234D6B">
              <w:t>8</w:t>
            </w:r>
            <w:r w:rsidRPr="00EF17BD">
              <w:t xml:space="preserve"> г.</w:t>
            </w:r>
          </w:p>
        </w:tc>
        <w:tc>
          <w:tcPr>
            <w:tcW w:w="2658" w:type="dxa"/>
          </w:tcPr>
          <w:p w:rsidR="00C62C70" w:rsidRPr="00EF17BD" w:rsidRDefault="00C62C70" w:rsidP="009B4F6A">
            <w:pPr>
              <w:widowControl w:val="0"/>
              <w:autoSpaceDE w:val="0"/>
              <w:adjustRightInd w:val="0"/>
              <w:rPr>
                <w:i/>
              </w:rPr>
            </w:pPr>
          </w:p>
          <w:p w:rsidR="00C62C70" w:rsidRPr="00EF17BD" w:rsidRDefault="00C62C70" w:rsidP="009B4F6A">
            <w:pPr>
              <w:widowControl w:val="0"/>
              <w:autoSpaceDE w:val="0"/>
              <w:adjustRightInd w:val="0"/>
              <w:jc w:val="center"/>
              <w:rPr>
                <w:i/>
                <w:color w:val="FF0000"/>
              </w:rPr>
            </w:pPr>
            <w:r w:rsidRPr="00EF17BD">
              <w:rPr>
                <w:i/>
              </w:rPr>
              <w:t>(подпись студента)</w:t>
            </w:r>
          </w:p>
        </w:tc>
      </w:tr>
      <w:tr w:rsidR="00C62C70" w:rsidRPr="00EF17BD" w:rsidTr="009B4F6A">
        <w:trPr>
          <w:trHeight w:val="60"/>
        </w:trPr>
        <w:tc>
          <w:tcPr>
            <w:tcW w:w="3510" w:type="dxa"/>
          </w:tcPr>
          <w:p w:rsidR="00C62C70" w:rsidRPr="00EF17BD" w:rsidRDefault="00C62C70" w:rsidP="009B4F6A">
            <w:pPr>
              <w:widowControl w:val="0"/>
              <w:autoSpaceDE w:val="0"/>
              <w:adjustRightInd w:val="0"/>
              <w:jc w:val="center"/>
            </w:pPr>
          </w:p>
        </w:tc>
        <w:tc>
          <w:tcPr>
            <w:tcW w:w="3402" w:type="dxa"/>
          </w:tcPr>
          <w:p w:rsidR="00C62C70" w:rsidRPr="00EF17BD" w:rsidRDefault="00C62C70" w:rsidP="009B4F6A">
            <w:pPr>
              <w:widowControl w:val="0"/>
              <w:autoSpaceDE w:val="0"/>
              <w:adjustRightInd w:val="0"/>
              <w:jc w:val="center"/>
              <w:rPr>
                <w:i/>
              </w:rPr>
            </w:pPr>
          </w:p>
        </w:tc>
        <w:tc>
          <w:tcPr>
            <w:tcW w:w="2658" w:type="dxa"/>
          </w:tcPr>
          <w:p w:rsidR="00C62C70" w:rsidRPr="00EF17BD" w:rsidRDefault="00C62C70" w:rsidP="009B4F6A">
            <w:pPr>
              <w:widowControl w:val="0"/>
              <w:autoSpaceDE w:val="0"/>
              <w:adjustRightInd w:val="0"/>
              <w:jc w:val="center"/>
            </w:pPr>
          </w:p>
        </w:tc>
      </w:tr>
      <w:tr w:rsidR="00C62C70" w:rsidRPr="00EF17BD" w:rsidTr="009B4F6A">
        <w:tc>
          <w:tcPr>
            <w:tcW w:w="3510" w:type="dxa"/>
            <w:vAlign w:val="center"/>
          </w:tcPr>
          <w:p w:rsidR="00C62C70" w:rsidRPr="00EF17BD" w:rsidRDefault="00C62C70" w:rsidP="009B4F6A">
            <w:pPr>
              <w:widowControl w:val="0"/>
              <w:autoSpaceDE w:val="0"/>
              <w:adjustRightInd w:val="0"/>
              <w:jc w:val="center"/>
            </w:pPr>
          </w:p>
          <w:p w:rsidR="00C62C70" w:rsidRPr="00EF17BD" w:rsidRDefault="00C62C70" w:rsidP="009B4F6A">
            <w:pPr>
              <w:widowControl w:val="0"/>
              <w:autoSpaceDE w:val="0"/>
              <w:adjustRightInd w:val="0"/>
              <w:jc w:val="center"/>
            </w:pPr>
            <w:r w:rsidRPr="00EF17BD">
              <w:t>«Зачтено»</w:t>
            </w:r>
          </w:p>
        </w:tc>
        <w:tc>
          <w:tcPr>
            <w:tcW w:w="3402" w:type="dxa"/>
            <w:vAlign w:val="center"/>
          </w:tcPr>
          <w:p w:rsidR="00C62C70" w:rsidRPr="00EF17BD" w:rsidRDefault="00C62C70" w:rsidP="009B4F6A">
            <w:pPr>
              <w:widowControl w:val="0"/>
              <w:autoSpaceDE w:val="0"/>
              <w:adjustRightInd w:val="0"/>
              <w:jc w:val="center"/>
            </w:pPr>
          </w:p>
          <w:p w:rsidR="00C62C70" w:rsidRPr="00EF17BD" w:rsidRDefault="00C62C70" w:rsidP="009B4F6A">
            <w:pPr>
              <w:widowControl w:val="0"/>
              <w:autoSpaceDE w:val="0"/>
              <w:adjustRightInd w:val="0"/>
              <w:jc w:val="center"/>
            </w:pPr>
            <w:r w:rsidRPr="00EF17BD">
              <w:t>«_</w:t>
            </w:r>
            <w:proofErr w:type="gramStart"/>
            <w:r w:rsidRPr="00EF17BD">
              <w:t>_»_</w:t>
            </w:r>
            <w:proofErr w:type="gramEnd"/>
            <w:r w:rsidRPr="00EF17BD">
              <w:t>______201</w:t>
            </w:r>
            <w:r w:rsidR="00234D6B">
              <w:t>8</w:t>
            </w:r>
            <w:r w:rsidRPr="00EF17BD">
              <w:t xml:space="preserve"> г.</w:t>
            </w:r>
          </w:p>
        </w:tc>
        <w:tc>
          <w:tcPr>
            <w:tcW w:w="2658" w:type="dxa"/>
          </w:tcPr>
          <w:p w:rsidR="00C62C70" w:rsidRPr="00EF17BD" w:rsidRDefault="00C62C70" w:rsidP="009B4F6A">
            <w:pPr>
              <w:widowControl w:val="0"/>
              <w:autoSpaceDE w:val="0"/>
              <w:adjustRightInd w:val="0"/>
              <w:rPr>
                <w:i/>
              </w:rPr>
            </w:pPr>
          </w:p>
          <w:p w:rsidR="00C62C70" w:rsidRPr="00EF17BD" w:rsidRDefault="00C62C70" w:rsidP="009B4F6A">
            <w:pPr>
              <w:widowControl w:val="0"/>
              <w:autoSpaceDE w:val="0"/>
              <w:adjustRightInd w:val="0"/>
              <w:jc w:val="center"/>
              <w:rPr>
                <w:i/>
                <w:color w:val="FF0000"/>
              </w:rPr>
            </w:pPr>
            <w:r w:rsidRPr="00EF17BD">
              <w:rPr>
                <w:i/>
              </w:rPr>
              <w:t xml:space="preserve"> (подпись руководителя)</w:t>
            </w:r>
          </w:p>
        </w:tc>
      </w:tr>
    </w:tbl>
    <w:p w:rsidR="0037005F" w:rsidRDefault="0037005F" w:rsidP="0037005F">
      <w:pPr>
        <w:jc w:val="both"/>
      </w:pPr>
    </w:p>
    <w:p w:rsidR="0037005F" w:rsidRDefault="0037005F" w:rsidP="0037005F">
      <w:pPr>
        <w:jc w:val="both"/>
        <w:rPr>
          <w:b/>
          <w:bCs/>
        </w:rPr>
      </w:pPr>
    </w:p>
    <w:p w:rsidR="0037005F" w:rsidRDefault="0037005F" w:rsidP="0037005F">
      <w:pPr>
        <w:jc w:val="both"/>
        <w:rPr>
          <w:b/>
          <w:bCs/>
        </w:rPr>
      </w:pPr>
    </w:p>
    <w:p w:rsidR="001645A3" w:rsidRPr="00965385" w:rsidRDefault="00965385" w:rsidP="00965385">
      <w:pPr>
        <w:jc w:val="center"/>
        <w:rPr>
          <w:b/>
          <w:bCs/>
        </w:rPr>
      </w:pPr>
      <w:r>
        <w:rPr>
          <w:b/>
          <w:bCs/>
        </w:rPr>
        <w:t>Москва 2018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137492223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65385" w:rsidRPr="004B4E28" w:rsidRDefault="00965385">
          <w:pPr>
            <w:pStyle w:val="a9"/>
            <w:rPr>
              <w:rFonts w:ascii="Times New Roman" w:hAnsi="Times New Roman" w:cs="Times New Roman"/>
              <w:b/>
              <w:color w:val="auto"/>
              <w:sz w:val="36"/>
              <w:szCs w:val="28"/>
            </w:rPr>
          </w:pPr>
          <w:r w:rsidRPr="004B4E28">
            <w:rPr>
              <w:rFonts w:ascii="Times New Roman" w:hAnsi="Times New Roman" w:cs="Times New Roman"/>
              <w:b/>
              <w:color w:val="auto"/>
              <w:sz w:val="36"/>
              <w:szCs w:val="28"/>
            </w:rPr>
            <w:t>Оглавление</w:t>
          </w:r>
        </w:p>
        <w:p w:rsidR="00431B39" w:rsidRPr="00431B39" w:rsidRDefault="00965385" w:rsidP="00431B39">
          <w:pPr>
            <w:pStyle w:val="21"/>
            <w:tabs>
              <w:tab w:val="right" w:leader="dot" w:pos="9345"/>
            </w:tabs>
            <w:ind w:left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040E91">
            <w:rPr>
              <w:sz w:val="36"/>
              <w:szCs w:val="28"/>
            </w:rPr>
            <w:fldChar w:fldCharType="begin"/>
          </w:r>
          <w:r w:rsidRPr="00040E91">
            <w:rPr>
              <w:sz w:val="36"/>
              <w:szCs w:val="28"/>
            </w:rPr>
            <w:instrText xml:space="preserve"> TOC \o "1-3" \h \z \u </w:instrText>
          </w:r>
          <w:r w:rsidRPr="00040E91">
            <w:rPr>
              <w:sz w:val="36"/>
              <w:szCs w:val="28"/>
            </w:rPr>
            <w:fldChar w:fldCharType="separate"/>
          </w:r>
          <w:hyperlink w:anchor="_Toc526793970" w:history="1">
            <w:r w:rsidR="00431B39" w:rsidRPr="00431B39">
              <w:rPr>
                <w:rStyle w:val="aa"/>
                <w:bCs/>
                <w:noProof/>
              </w:rPr>
              <w:t>Задание</w:t>
            </w:r>
            <w:r w:rsidR="00431B39" w:rsidRPr="00431B39">
              <w:rPr>
                <w:noProof/>
                <w:webHidden/>
              </w:rPr>
              <w:tab/>
            </w:r>
            <w:r w:rsidR="00431B39" w:rsidRPr="00431B39">
              <w:rPr>
                <w:noProof/>
                <w:webHidden/>
              </w:rPr>
              <w:fldChar w:fldCharType="begin"/>
            </w:r>
            <w:r w:rsidR="00431B39" w:rsidRPr="00431B39">
              <w:rPr>
                <w:noProof/>
                <w:webHidden/>
              </w:rPr>
              <w:instrText xml:space="preserve"> PAGEREF _Toc526793970 \h </w:instrText>
            </w:r>
            <w:r w:rsidR="00431B39" w:rsidRPr="00431B39">
              <w:rPr>
                <w:noProof/>
                <w:webHidden/>
              </w:rPr>
            </w:r>
            <w:r w:rsidR="00431B39" w:rsidRPr="00431B39">
              <w:rPr>
                <w:noProof/>
                <w:webHidden/>
              </w:rPr>
              <w:fldChar w:fldCharType="separate"/>
            </w:r>
            <w:r w:rsidR="00431B39" w:rsidRPr="00431B39">
              <w:rPr>
                <w:noProof/>
                <w:webHidden/>
              </w:rPr>
              <w:t>3</w:t>
            </w:r>
            <w:r w:rsidR="00431B39" w:rsidRPr="00431B39">
              <w:rPr>
                <w:noProof/>
                <w:webHidden/>
              </w:rPr>
              <w:fldChar w:fldCharType="end"/>
            </w:r>
          </w:hyperlink>
        </w:p>
        <w:p w:rsidR="00431B39" w:rsidRPr="00431B39" w:rsidRDefault="0002617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6793971" w:history="1">
            <w:r w:rsidR="00431B39" w:rsidRPr="00431B39">
              <w:rPr>
                <w:rStyle w:val="aa"/>
                <w:noProof/>
              </w:rPr>
              <w:t>Процесс выполнения</w:t>
            </w:r>
            <w:r w:rsidR="00431B39" w:rsidRPr="00431B39">
              <w:rPr>
                <w:noProof/>
                <w:webHidden/>
              </w:rPr>
              <w:tab/>
            </w:r>
            <w:r w:rsidR="00431B39" w:rsidRPr="00431B39">
              <w:rPr>
                <w:noProof/>
                <w:webHidden/>
              </w:rPr>
              <w:fldChar w:fldCharType="begin"/>
            </w:r>
            <w:r w:rsidR="00431B39" w:rsidRPr="00431B39">
              <w:rPr>
                <w:noProof/>
                <w:webHidden/>
              </w:rPr>
              <w:instrText xml:space="preserve"> PAGEREF _Toc526793971 \h </w:instrText>
            </w:r>
            <w:r w:rsidR="00431B39" w:rsidRPr="00431B39">
              <w:rPr>
                <w:noProof/>
                <w:webHidden/>
              </w:rPr>
            </w:r>
            <w:r w:rsidR="00431B39" w:rsidRPr="00431B39">
              <w:rPr>
                <w:noProof/>
                <w:webHidden/>
              </w:rPr>
              <w:fldChar w:fldCharType="separate"/>
            </w:r>
            <w:r w:rsidR="00431B39" w:rsidRPr="00431B39">
              <w:rPr>
                <w:noProof/>
                <w:webHidden/>
              </w:rPr>
              <w:t>4</w:t>
            </w:r>
            <w:r w:rsidR="00431B39" w:rsidRPr="00431B39">
              <w:rPr>
                <w:noProof/>
                <w:webHidden/>
              </w:rPr>
              <w:fldChar w:fldCharType="end"/>
            </w:r>
          </w:hyperlink>
        </w:p>
        <w:p w:rsidR="00431B39" w:rsidRPr="00431B39" w:rsidRDefault="0002617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6793972" w:history="1">
            <w:r w:rsidR="00431B39" w:rsidRPr="00431B39">
              <w:rPr>
                <w:rStyle w:val="aa"/>
                <w:noProof/>
              </w:rPr>
              <w:t>Вывод</w:t>
            </w:r>
            <w:r w:rsidR="00431B39" w:rsidRPr="00431B39">
              <w:rPr>
                <w:noProof/>
                <w:webHidden/>
              </w:rPr>
              <w:tab/>
            </w:r>
            <w:r w:rsidR="00431B39" w:rsidRPr="00431B39">
              <w:rPr>
                <w:noProof/>
                <w:webHidden/>
              </w:rPr>
              <w:fldChar w:fldCharType="begin"/>
            </w:r>
            <w:r w:rsidR="00431B39" w:rsidRPr="00431B39">
              <w:rPr>
                <w:noProof/>
                <w:webHidden/>
              </w:rPr>
              <w:instrText xml:space="preserve"> PAGEREF _Toc526793972 \h </w:instrText>
            </w:r>
            <w:r w:rsidR="00431B39" w:rsidRPr="00431B39">
              <w:rPr>
                <w:noProof/>
                <w:webHidden/>
              </w:rPr>
            </w:r>
            <w:r w:rsidR="00431B39" w:rsidRPr="00431B39">
              <w:rPr>
                <w:noProof/>
                <w:webHidden/>
              </w:rPr>
              <w:fldChar w:fldCharType="separate"/>
            </w:r>
            <w:r w:rsidR="00431B39" w:rsidRPr="00431B39">
              <w:rPr>
                <w:noProof/>
                <w:webHidden/>
              </w:rPr>
              <w:t>5</w:t>
            </w:r>
            <w:r w:rsidR="00431B39" w:rsidRPr="00431B39">
              <w:rPr>
                <w:noProof/>
                <w:webHidden/>
              </w:rPr>
              <w:fldChar w:fldCharType="end"/>
            </w:r>
          </w:hyperlink>
        </w:p>
        <w:p w:rsidR="00431B39" w:rsidRPr="00431B39" w:rsidRDefault="0002617B" w:rsidP="00431B39">
          <w:pPr>
            <w:pStyle w:val="21"/>
            <w:tabs>
              <w:tab w:val="right" w:leader="dot" w:pos="9345"/>
            </w:tabs>
            <w:ind w:left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6793973" w:history="1">
            <w:r w:rsidR="00431B39" w:rsidRPr="00431B39">
              <w:rPr>
                <w:rStyle w:val="aa"/>
                <w:bCs/>
                <w:noProof/>
              </w:rPr>
              <w:t>Библиографический список</w:t>
            </w:r>
            <w:r w:rsidR="00431B39" w:rsidRPr="00431B39">
              <w:rPr>
                <w:noProof/>
                <w:webHidden/>
              </w:rPr>
              <w:tab/>
            </w:r>
            <w:r w:rsidR="00431B39" w:rsidRPr="00431B39">
              <w:rPr>
                <w:noProof/>
                <w:webHidden/>
              </w:rPr>
              <w:fldChar w:fldCharType="begin"/>
            </w:r>
            <w:r w:rsidR="00431B39" w:rsidRPr="00431B39">
              <w:rPr>
                <w:noProof/>
                <w:webHidden/>
              </w:rPr>
              <w:instrText xml:space="preserve"> PAGEREF _Toc526793973 \h </w:instrText>
            </w:r>
            <w:r w:rsidR="00431B39" w:rsidRPr="00431B39">
              <w:rPr>
                <w:noProof/>
                <w:webHidden/>
              </w:rPr>
            </w:r>
            <w:r w:rsidR="00431B39" w:rsidRPr="00431B39">
              <w:rPr>
                <w:noProof/>
                <w:webHidden/>
              </w:rPr>
              <w:fldChar w:fldCharType="separate"/>
            </w:r>
            <w:r w:rsidR="00431B39" w:rsidRPr="00431B39">
              <w:rPr>
                <w:noProof/>
                <w:webHidden/>
              </w:rPr>
              <w:t>6</w:t>
            </w:r>
            <w:r w:rsidR="00431B39" w:rsidRPr="00431B39">
              <w:rPr>
                <w:noProof/>
                <w:webHidden/>
              </w:rPr>
              <w:fldChar w:fldCharType="end"/>
            </w:r>
          </w:hyperlink>
        </w:p>
        <w:p w:rsidR="00965385" w:rsidRDefault="00965385">
          <w:r w:rsidRPr="00040E91">
            <w:rPr>
              <w:bCs/>
              <w:sz w:val="36"/>
              <w:szCs w:val="28"/>
            </w:rPr>
            <w:fldChar w:fldCharType="end"/>
          </w:r>
        </w:p>
      </w:sdtContent>
    </w:sdt>
    <w:p w:rsidR="00965385" w:rsidRPr="000553CC" w:rsidRDefault="00965385" w:rsidP="000553CC">
      <w:pPr>
        <w:rPr>
          <w:b/>
          <w:sz w:val="28"/>
          <w:szCs w:val="28"/>
          <w:lang w:val="en-US"/>
        </w:rPr>
      </w:pPr>
    </w:p>
    <w:p w:rsidR="00965385" w:rsidRDefault="00965385" w:rsidP="001645A3">
      <w:pPr>
        <w:jc w:val="center"/>
        <w:rPr>
          <w:b/>
          <w:sz w:val="28"/>
          <w:szCs w:val="28"/>
        </w:rPr>
      </w:pPr>
    </w:p>
    <w:p w:rsidR="00965385" w:rsidRDefault="00965385" w:rsidP="001645A3">
      <w:pPr>
        <w:jc w:val="center"/>
        <w:rPr>
          <w:b/>
          <w:sz w:val="28"/>
          <w:szCs w:val="28"/>
        </w:rPr>
      </w:pPr>
    </w:p>
    <w:p w:rsidR="00156348" w:rsidRDefault="00156348" w:rsidP="00156348">
      <w:pPr>
        <w:suppressAutoHyphens w:val="0"/>
        <w:autoSpaceDN/>
        <w:spacing w:after="200" w:line="276" w:lineRule="auto"/>
        <w:textAlignment w:val="auto"/>
        <w:rPr>
          <w:b/>
          <w:color w:val="000000" w:themeColor="text1"/>
          <w:sz w:val="28"/>
          <w:szCs w:val="28"/>
        </w:rPr>
      </w:pPr>
    </w:p>
    <w:p w:rsidR="00156348" w:rsidRDefault="00156348" w:rsidP="00156348">
      <w:pPr>
        <w:suppressAutoHyphens w:val="0"/>
        <w:autoSpaceDN/>
        <w:spacing w:after="200" w:line="276" w:lineRule="auto"/>
        <w:textAlignment w:val="auto"/>
        <w:rPr>
          <w:b/>
          <w:color w:val="000000" w:themeColor="text1"/>
          <w:sz w:val="28"/>
          <w:szCs w:val="28"/>
        </w:rPr>
      </w:pPr>
    </w:p>
    <w:p w:rsidR="00156348" w:rsidRDefault="00156348" w:rsidP="00156348">
      <w:pPr>
        <w:suppressAutoHyphens w:val="0"/>
        <w:autoSpaceDN/>
        <w:spacing w:after="200" w:line="276" w:lineRule="auto"/>
        <w:textAlignment w:val="auto"/>
        <w:rPr>
          <w:b/>
          <w:color w:val="000000" w:themeColor="text1"/>
          <w:sz w:val="28"/>
          <w:szCs w:val="28"/>
        </w:rPr>
      </w:pPr>
    </w:p>
    <w:p w:rsidR="00156348" w:rsidRDefault="00156348" w:rsidP="00156348">
      <w:pPr>
        <w:suppressAutoHyphens w:val="0"/>
        <w:autoSpaceDN/>
        <w:spacing w:after="200" w:line="276" w:lineRule="auto"/>
        <w:textAlignment w:val="auto"/>
        <w:rPr>
          <w:b/>
          <w:color w:val="000000" w:themeColor="text1"/>
          <w:sz w:val="28"/>
          <w:szCs w:val="28"/>
        </w:rPr>
      </w:pPr>
    </w:p>
    <w:p w:rsidR="00156348" w:rsidRDefault="00156348" w:rsidP="00156348">
      <w:pPr>
        <w:suppressAutoHyphens w:val="0"/>
        <w:autoSpaceDN/>
        <w:spacing w:after="200" w:line="276" w:lineRule="auto"/>
        <w:textAlignment w:val="auto"/>
        <w:rPr>
          <w:b/>
          <w:color w:val="000000" w:themeColor="text1"/>
          <w:sz w:val="28"/>
          <w:szCs w:val="28"/>
        </w:rPr>
      </w:pPr>
    </w:p>
    <w:p w:rsidR="00156348" w:rsidRDefault="00156348" w:rsidP="00156348">
      <w:pPr>
        <w:suppressAutoHyphens w:val="0"/>
        <w:autoSpaceDN/>
        <w:spacing w:after="200" w:line="276" w:lineRule="auto"/>
        <w:textAlignment w:val="auto"/>
        <w:rPr>
          <w:b/>
          <w:color w:val="000000" w:themeColor="text1"/>
          <w:sz w:val="28"/>
          <w:szCs w:val="28"/>
        </w:rPr>
      </w:pPr>
    </w:p>
    <w:p w:rsidR="00156348" w:rsidRDefault="00156348" w:rsidP="00156348">
      <w:pPr>
        <w:suppressAutoHyphens w:val="0"/>
        <w:autoSpaceDN/>
        <w:spacing w:after="200" w:line="276" w:lineRule="auto"/>
        <w:textAlignment w:val="auto"/>
        <w:rPr>
          <w:b/>
          <w:color w:val="000000" w:themeColor="text1"/>
          <w:sz w:val="28"/>
          <w:szCs w:val="28"/>
        </w:rPr>
      </w:pPr>
    </w:p>
    <w:p w:rsidR="00156348" w:rsidRDefault="00156348" w:rsidP="00156348">
      <w:pPr>
        <w:suppressAutoHyphens w:val="0"/>
        <w:autoSpaceDN/>
        <w:spacing w:after="200" w:line="276" w:lineRule="auto"/>
        <w:textAlignment w:val="auto"/>
        <w:rPr>
          <w:b/>
          <w:color w:val="000000" w:themeColor="text1"/>
          <w:sz w:val="28"/>
          <w:szCs w:val="28"/>
        </w:rPr>
      </w:pPr>
    </w:p>
    <w:p w:rsidR="00156348" w:rsidRDefault="00156348" w:rsidP="00156348">
      <w:pPr>
        <w:suppressAutoHyphens w:val="0"/>
        <w:autoSpaceDN/>
        <w:spacing w:after="200" w:line="276" w:lineRule="auto"/>
        <w:textAlignment w:val="auto"/>
        <w:rPr>
          <w:b/>
          <w:color w:val="000000" w:themeColor="text1"/>
          <w:sz w:val="28"/>
          <w:szCs w:val="28"/>
        </w:rPr>
      </w:pPr>
    </w:p>
    <w:p w:rsidR="00156348" w:rsidRDefault="00156348" w:rsidP="00156348">
      <w:pPr>
        <w:suppressAutoHyphens w:val="0"/>
        <w:autoSpaceDN/>
        <w:spacing w:after="200" w:line="276" w:lineRule="auto"/>
        <w:textAlignment w:val="auto"/>
        <w:rPr>
          <w:b/>
          <w:color w:val="000000" w:themeColor="text1"/>
          <w:sz w:val="28"/>
          <w:szCs w:val="28"/>
        </w:rPr>
      </w:pPr>
    </w:p>
    <w:p w:rsidR="00156348" w:rsidRDefault="00156348" w:rsidP="00156348">
      <w:pPr>
        <w:suppressAutoHyphens w:val="0"/>
        <w:autoSpaceDN/>
        <w:spacing w:after="200" w:line="276" w:lineRule="auto"/>
        <w:textAlignment w:val="auto"/>
        <w:rPr>
          <w:b/>
          <w:color w:val="000000" w:themeColor="text1"/>
          <w:sz w:val="28"/>
          <w:szCs w:val="28"/>
        </w:rPr>
      </w:pPr>
    </w:p>
    <w:p w:rsidR="00156348" w:rsidRDefault="00156348" w:rsidP="00156348">
      <w:pPr>
        <w:suppressAutoHyphens w:val="0"/>
        <w:autoSpaceDN/>
        <w:spacing w:after="200" w:line="276" w:lineRule="auto"/>
        <w:textAlignment w:val="auto"/>
        <w:rPr>
          <w:b/>
          <w:color w:val="000000" w:themeColor="text1"/>
          <w:sz w:val="28"/>
          <w:szCs w:val="28"/>
        </w:rPr>
      </w:pPr>
    </w:p>
    <w:p w:rsidR="00156348" w:rsidRDefault="00156348" w:rsidP="00156348">
      <w:pPr>
        <w:suppressAutoHyphens w:val="0"/>
        <w:autoSpaceDN/>
        <w:spacing w:after="200" w:line="276" w:lineRule="auto"/>
        <w:textAlignment w:val="auto"/>
        <w:rPr>
          <w:b/>
          <w:color w:val="000000" w:themeColor="text1"/>
          <w:sz w:val="28"/>
          <w:szCs w:val="28"/>
        </w:rPr>
      </w:pPr>
    </w:p>
    <w:p w:rsidR="00156348" w:rsidRDefault="00156348" w:rsidP="00156348">
      <w:pPr>
        <w:suppressAutoHyphens w:val="0"/>
        <w:autoSpaceDN/>
        <w:spacing w:after="200" w:line="276" w:lineRule="auto"/>
        <w:textAlignment w:val="auto"/>
        <w:rPr>
          <w:b/>
          <w:color w:val="000000" w:themeColor="text1"/>
          <w:sz w:val="28"/>
          <w:szCs w:val="28"/>
        </w:rPr>
      </w:pPr>
    </w:p>
    <w:p w:rsidR="00156348" w:rsidRDefault="00156348" w:rsidP="00156348">
      <w:pPr>
        <w:suppressAutoHyphens w:val="0"/>
        <w:autoSpaceDN/>
        <w:spacing w:after="200" w:line="276" w:lineRule="auto"/>
        <w:textAlignment w:val="auto"/>
        <w:rPr>
          <w:b/>
          <w:color w:val="000000" w:themeColor="text1"/>
          <w:sz w:val="28"/>
          <w:szCs w:val="28"/>
        </w:rPr>
      </w:pPr>
    </w:p>
    <w:p w:rsidR="00156348" w:rsidRDefault="00156348" w:rsidP="00156348">
      <w:pPr>
        <w:suppressAutoHyphens w:val="0"/>
        <w:autoSpaceDN/>
        <w:spacing w:after="200" w:line="276" w:lineRule="auto"/>
        <w:textAlignment w:val="auto"/>
        <w:rPr>
          <w:b/>
          <w:color w:val="000000" w:themeColor="text1"/>
          <w:sz w:val="28"/>
          <w:szCs w:val="28"/>
        </w:rPr>
      </w:pPr>
    </w:p>
    <w:p w:rsidR="00156348" w:rsidRDefault="00156348" w:rsidP="00156348">
      <w:pPr>
        <w:suppressAutoHyphens w:val="0"/>
        <w:autoSpaceDN/>
        <w:spacing w:after="200" w:line="276" w:lineRule="auto"/>
        <w:textAlignment w:val="auto"/>
        <w:rPr>
          <w:b/>
          <w:color w:val="000000" w:themeColor="text1"/>
          <w:sz w:val="28"/>
          <w:szCs w:val="28"/>
        </w:rPr>
      </w:pPr>
    </w:p>
    <w:p w:rsidR="00156348" w:rsidRDefault="00156348" w:rsidP="00156348">
      <w:pPr>
        <w:suppressAutoHyphens w:val="0"/>
        <w:autoSpaceDN/>
        <w:spacing w:after="200" w:line="276" w:lineRule="auto"/>
        <w:textAlignment w:val="auto"/>
        <w:rPr>
          <w:b/>
          <w:color w:val="000000" w:themeColor="text1"/>
          <w:sz w:val="28"/>
          <w:szCs w:val="28"/>
        </w:rPr>
      </w:pPr>
    </w:p>
    <w:p w:rsidR="00156348" w:rsidRDefault="00156348" w:rsidP="00156348">
      <w:pPr>
        <w:suppressAutoHyphens w:val="0"/>
        <w:autoSpaceDN/>
        <w:spacing w:after="200" w:line="276" w:lineRule="auto"/>
        <w:textAlignment w:val="auto"/>
        <w:rPr>
          <w:b/>
          <w:color w:val="000000" w:themeColor="text1"/>
          <w:sz w:val="28"/>
          <w:szCs w:val="28"/>
        </w:rPr>
      </w:pPr>
    </w:p>
    <w:p w:rsidR="00156348" w:rsidRDefault="00156348" w:rsidP="00156348">
      <w:pPr>
        <w:suppressAutoHyphens w:val="0"/>
        <w:autoSpaceDN/>
        <w:spacing w:after="200" w:line="276" w:lineRule="auto"/>
        <w:textAlignment w:val="auto"/>
        <w:rPr>
          <w:b/>
          <w:color w:val="000000" w:themeColor="text1"/>
          <w:sz w:val="28"/>
          <w:szCs w:val="28"/>
        </w:rPr>
      </w:pPr>
    </w:p>
    <w:p w:rsidR="00156348" w:rsidRPr="00156348" w:rsidRDefault="00156348" w:rsidP="00156348">
      <w:pPr>
        <w:pStyle w:val="2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0" w:name="_Toc526793970"/>
      <w:r w:rsidRPr="00156348">
        <w:rPr>
          <w:rFonts w:ascii="Times New Roman" w:hAnsi="Times New Roman" w:cs="Times New Roman"/>
          <w:b/>
          <w:bCs/>
          <w:color w:val="000000"/>
          <w:sz w:val="32"/>
          <w:szCs w:val="32"/>
        </w:rPr>
        <w:lastRenderedPageBreak/>
        <w:t>Задание</w:t>
      </w:r>
      <w:bookmarkEnd w:id="0"/>
    </w:p>
    <w:p w:rsidR="00431B39" w:rsidRPr="00431B39" w:rsidRDefault="00431B39" w:rsidP="00431B39">
      <w:pPr>
        <w:jc w:val="both"/>
        <w:rPr>
          <w:spacing w:val="-6"/>
          <w:sz w:val="28"/>
        </w:rPr>
      </w:pPr>
      <w:r w:rsidRPr="00431B39">
        <w:rPr>
          <w:sz w:val="28"/>
        </w:rPr>
        <w:t xml:space="preserve">1. Изучите </w:t>
      </w:r>
      <w:r w:rsidRPr="00431B39">
        <w:rPr>
          <w:spacing w:val="-6"/>
          <w:sz w:val="28"/>
        </w:rPr>
        <w:t xml:space="preserve">Методические </w:t>
      </w:r>
      <w:proofErr w:type="gramStart"/>
      <w:r w:rsidRPr="00431B39">
        <w:rPr>
          <w:spacing w:val="-6"/>
          <w:sz w:val="28"/>
        </w:rPr>
        <w:t>указания  или</w:t>
      </w:r>
      <w:proofErr w:type="gramEnd"/>
      <w:r w:rsidRPr="00431B39">
        <w:rPr>
          <w:spacing w:val="-6"/>
          <w:sz w:val="28"/>
        </w:rPr>
        <w:t xml:space="preserve"> соответствующие разделы пособий по указанной тематике [2,3,4,5,6,7,10].</w:t>
      </w:r>
    </w:p>
    <w:p w:rsidR="00431B39" w:rsidRPr="00431B39" w:rsidRDefault="00431B39" w:rsidP="00431B39">
      <w:pPr>
        <w:jc w:val="both"/>
        <w:rPr>
          <w:color w:val="000000"/>
          <w:spacing w:val="-1"/>
          <w:sz w:val="28"/>
        </w:rPr>
      </w:pPr>
      <w:r w:rsidRPr="00431B39">
        <w:rPr>
          <w:spacing w:val="-6"/>
          <w:sz w:val="28"/>
        </w:rPr>
        <w:t xml:space="preserve">2. Выполните примеры, </w:t>
      </w:r>
      <w:r w:rsidRPr="00431B39">
        <w:rPr>
          <w:color w:val="000000"/>
          <w:spacing w:val="-1"/>
          <w:sz w:val="28"/>
        </w:rPr>
        <w:t>разобранные в п. 1 методических указаний.</w:t>
      </w:r>
    </w:p>
    <w:p w:rsidR="00431B39" w:rsidRPr="00431B39" w:rsidRDefault="00431B39" w:rsidP="00431B39">
      <w:pPr>
        <w:jc w:val="both"/>
        <w:rPr>
          <w:b/>
          <w:color w:val="000000"/>
          <w:spacing w:val="-1"/>
          <w:sz w:val="28"/>
        </w:rPr>
      </w:pPr>
      <w:r w:rsidRPr="00431B39">
        <w:rPr>
          <w:color w:val="000000"/>
          <w:spacing w:val="-1"/>
          <w:sz w:val="28"/>
        </w:rPr>
        <w:t>3. По аналогии с указанными примерами разработайте</w:t>
      </w:r>
      <w:r w:rsidRPr="00431B39">
        <w:rPr>
          <w:sz w:val="22"/>
        </w:rPr>
        <w:t xml:space="preserve"> </w:t>
      </w:r>
      <w:r w:rsidRPr="00431B39">
        <w:rPr>
          <w:color w:val="000000"/>
          <w:spacing w:val="-1"/>
          <w:sz w:val="28"/>
        </w:rPr>
        <w:t xml:space="preserve">Основной </w:t>
      </w:r>
      <w:r w:rsidRPr="00431B39">
        <w:rPr>
          <w:spacing w:val="-6"/>
          <w:sz w:val="28"/>
        </w:rPr>
        <w:t xml:space="preserve">модуль </w:t>
      </w:r>
      <w:r w:rsidRPr="00431B39">
        <w:rPr>
          <w:color w:val="000000"/>
          <w:spacing w:val="-1"/>
          <w:sz w:val="28"/>
        </w:rPr>
        <w:t xml:space="preserve">для </w:t>
      </w:r>
      <w:r w:rsidRPr="00431B39">
        <w:rPr>
          <w:b/>
          <w:color w:val="000000"/>
          <w:spacing w:val="-1"/>
          <w:sz w:val="28"/>
        </w:rPr>
        <w:t xml:space="preserve">вашего форума </w:t>
      </w:r>
      <w:proofErr w:type="spellStart"/>
      <w:r w:rsidRPr="00431B39">
        <w:rPr>
          <w:b/>
          <w:color w:val="000000"/>
          <w:spacing w:val="-1"/>
          <w:sz w:val="28"/>
        </w:rPr>
        <w:t>index.php</w:t>
      </w:r>
      <w:proofErr w:type="spellEnd"/>
      <w:r w:rsidRPr="00431B39">
        <w:rPr>
          <w:b/>
          <w:color w:val="000000"/>
          <w:spacing w:val="-1"/>
          <w:sz w:val="28"/>
        </w:rPr>
        <w:t xml:space="preserve">. </w:t>
      </w:r>
    </w:p>
    <w:p w:rsidR="006E28B6" w:rsidRDefault="006E28B6" w:rsidP="006E28B6">
      <w:pPr>
        <w:ind w:left="794" w:hanging="454"/>
        <w:jc w:val="both"/>
        <w:rPr>
          <w:color w:val="000000"/>
          <w:spacing w:val="-1"/>
          <w:sz w:val="32"/>
        </w:rPr>
      </w:pPr>
    </w:p>
    <w:p w:rsidR="009043E1" w:rsidRDefault="009043E1" w:rsidP="006E28B6">
      <w:pPr>
        <w:ind w:left="794" w:hanging="454"/>
        <w:jc w:val="both"/>
        <w:rPr>
          <w:color w:val="000000"/>
          <w:spacing w:val="-1"/>
          <w:sz w:val="32"/>
        </w:rPr>
      </w:pPr>
    </w:p>
    <w:p w:rsidR="009043E1" w:rsidRDefault="009043E1" w:rsidP="006E28B6">
      <w:pPr>
        <w:ind w:left="794" w:hanging="454"/>
        <w:jc w:val="both"/>
        <w:rPr>
          <w:color w:val="000000"/>
          <w:spacing w:val="-1"/>
          <w:sz w:val="32"/>
        </w:rPr>
      </w:pPr>
    </w:p>
    <w:p w:rsidR="009043E1" w:rsidRDefault="009043E1" w:rsidP="006E28B6">
      <w:pPr>
        <w:ind w:left="794" w:hanging="454"/>
        <w:jc w:val="both"/>
        <w:rPr>
          <w:color w:val="000000"/>
          <w:spacing w:val="-1"/>
          <w:sz w:val="32"/>
        </w:rPr>
      </w:pPr>
    </w:p>
    <w:p w:rsidR="009043E1" w:rsidRDefault="009043E1" w:rsidP="006E28B6">
      <w:pPr>
        <w:ind w:left="794" w:hanging="454"/>
        <w:jc w:val="both"/>
        <w:rPr>
          <w:color w:val="000000"/>
          <w:spacing w:val="-1"/>
          <w:sz w:val="32"/>
        </w:rPr>
      </w:pPr>
    </w:p>
    <w:p w:rsidR="009043E1" w:rsidRDefault="009043E1" w:rsidP="006E28B6">
      <w:pPr>
        <w:ind w:left="794" w:hanging="454"/>
        <w:jc w:val="both"/>
        <w:rPr>
          <w:color w:val="000000"/>
          <w:spacing w:val="-1"/>
          <w:sz w:val="32"/>
        </w:rPr>
      </w:pPr>
    </w:p>
    <w:p w:rsidR="009043E1" w:rsidRDefault="009043E1" w:rsidP="006E28B6">
      <w:pPr>
        <w:ind w:left="794" w:hanging="454"/>
        <w:jc w:val="both"/>
        <w:rPr>
          <w:color w:val="000000"/>
          <w:spacing w:val="-1"/>
          <w:sz w:val="32"/>
        </w:rPr>
      </w:pPr>
    </w:p>
    <w:p w:rsidR="009043E1" w:rsidRDefault="009043E1" w:rsidP="006E28B6">
      <w:pPr>
        <w:ind w:left="794" w:hanging="454"/>
        <w:jc w:val="both"/>
        <w:rPr>
          <w:color w:val="000000"/>
          <w:spacing w:val="-1"/>
          <w:sz w:val="32"/>
        </w:rPr>
      </w:pPr>
    </w:p>
    <w:p w:rsidR="009043E1" w:rsidRDefault="009043E1" w:rsidP="006E28B6">
      <w:pPr>
        <w:ind w:left="794" w:hanging="454"/>
        <w:jc w:val="both"/>
        <w:rPr>
          <w:color w:val="000000"/>
          <w:spacing w:val="-1"/>
          <w:sz w:val="32"/>
        </w:rPr>
      </w:pPr>
    </w:p>
    <w:p w:rsidR="009043E1" w:rsidRDefault="009043E1" w:rsidP="006E28B6">
      <w:pPr>
        <w:ind w:left="794" w:hanging="454"/>
        <w:jc w:val="both"/>
        <w:rPr>
          <w:color w:val="000000"/>
          <w:spacing w:val="-1"/>
          <w:sz w:val="32"/>
        </w:rPr>
      </w:pPr>
    </w:p>
    <w:p w:rsidR="009043E1" w:rsidRDefault="009043E1" w:rsidP="006E28B6">
      <w:pPr>
        <w:ind w:left="794" w:hanging="454"/>
        <w:jc w:val="both"/>
        <w:rPr>
          <w:color w:val="000000"/>
          <w:spacing w:val="-1"/>
          <w:sz w:val="32"/>
        </w:rPr>
      </w:pPr>
    </w:p>
    <w:p w:rsidR="001645A3" w:rsidRDefault="001645A3" w:rsidP="0037005F">
      <w:pPr>
        <w:jc w:val="center"/>
        <w:rPr>
          <w:b/>
          <w:bCs/>
        </w:rPr>
      </w:pPr>
    </w:p>
    <w:p w:rsidR="006E28B6" w:rsidRDefault="006E28B6" w:rsidP="0037005F">
      <w:pPr>
        <w:jc w:val="center"/>
        <w:rPr>
          <w:b/>
          <w:bCs/>
        </w:rPr>
      </w:pPr>
    </w:p>
    <w:p w:rsidR="006E28B6" w:rsidRDefault="006E28B6" w:rsidP="0037005F">
      <w:pPr>
        <w:jc w:val="center"/>
        <w:rPr>
          <w:b/>
          <w:bCs/>
        </w:rPr>
      </w:pPr>
    </w:p>
    <w:p w:rsidR="006E28B6" w:rsidRDefault="006E28B6" w:rsidP="0037005F">
      <w:pPr>
        <w:jc w:val="center"/>
        <w:rPr>
          <w:b/>
          <w:bCs/>
        </w:rPr>
      </w:pPr>
    </w:p>
    <w:p w:rsidR="006E28B6" w:rsidRDefault="006E28B6" w:rsidP="0037005F">
      <w:pPr>
        <w:jc w:val="center"/>
        <w:rPr>
          <w:b/>
          <w:bCs/>
        </w:rPr>
      </w:pPr>
    </w:p>
    <w:p w:rsidR="006E28B6" w:rsidRDefault="006E28B6" w:rsidP="0037005F">
      <w:pPr>
        <w:jc w:val="center"/>
        <w:rPr>
          <w:b/>
          <w:bCs/>
        </w:rPr>
      </w:pPr>
    </w:p>
    <w:p w:rsidR="0018243B" w:rsidRDefault="0018243B" w:rsidP="0037005F">
      <w:pPr>
        <w:jc w:val="center"/>
        <w:rPr>
          <w:b/>
          <w:bCs/>
        </w:rPr>
      </w:pPr>
    </w:p>
    <w:p w:rsidR="0018243B" w:rsidRDefault="0018243B" w:rsidP="0037005F">
      <w:pPr>
        <w:jc w:val="center"/>
        <w:rPr>
          <w:b/>
          <w:bCs/>
        </w:rPr>
      </w:pPr>
    </w:p>
    <w:p w:rsidR="0018243B" w:rsidRDefault="0018243B" w:rsidP="0037005F">
      <w:pPr>
        <w:jc w:val="center"/>
        <w:rPr>
          <w:b/>
          <w:bCs/>
        </w:rPr>
      </w:pPr>
    </w:p>
    <w:p w:rsidR="0018243B" w:rsidRDefault="0018243B" w:rsidP="0037005F">
      <w:pPr>
        <w:jc w:val="center"/>
        <w:rPr>
          <w:b/>
          <w:bCs/>
        </w:rPr>
      </w:pPr>
    </w:p>
    <w:p w:rsidR="0018243B" w:rsidRDefault="0018243B" w:rsidP="0037005F">
      <w:pPr>
        <w:jc w:val="center"/>
        <w:rPr>
          <w:b/>
          <w:bCs/>
        </w:rPr>
      </w:pPr>
    </w:p>
    <w:p w:rsidR="006E28B6" w:rsidRDefault="006E28B6" w:rsidP="0037005F">
      <w:pPr>
        <w:jc w:val="center"/>
        <w:rPr>
          <w:b/>
          <w:bCs/>
        </w:rPr>
      </w:pPr>
    </w:p>
    <w:p w:rsidR="001645A3" w:rsidRDefault="001645A3" w:rsidP="0037005F">
      <w:pPr>
        <w:jc w:val="center"/>
        <w:rPr>
          <w:b/>
          <w:bCs/>
        </w:rPr>
      </w:pPr>
    </w:p>
    <w:p w:rsidR="009528D8" w:rsidRDefault="009528D8" w:rsidP="0037005F">
      <w:pPr>
        <w:jc w:val="center"/>
        <w:rPr>
          <w:b/>
          <w:bCs/>
        </w:rPr>
      </w:pPr>
    </w:p>
    <w:p w:rsidR="009528D8" w:rsidRDefault="009528D8" w:rsidP="0037005F">
      <w:pPr>
        <w:jc w:val="center"/>
        <w:rPr>
          <w:b/>
          <w:bCs/>
        </w:rPr>
      </w:pPr>
    </w:p>
    <w:p w:rsidR="009528D8" w:rsidRDefault="009528D8" w:rsidP="0037005F">
      <w:pPr>
        <w:jc w:val="center"/>
        <w:rPr>
          <w:b/>
          <w:bCs/>
        </w:rPr>
      </w:pPr>
    </w:p>
    <w:p w:rsidR="009528D8" w:rsidRDefault="009528D8" w:rsidP="0037005F">
      <w:pPr>
        <w:jc w:val="center"/>
        <w:rPr>
          <w:b/>
          <w:bCs/>
        </w:rPr>
      </w:pPr>
    </w:p>
    <w:p w:rsidR="009528D8" w:rsidRDefault="009528D8" w:rsidP="0037005F">
      <w:pPr>
        <w:jc w:val="center"/>
        <w:rPr>
          <w:b/>
          <w:bCs/>
        </w:rPr>
      </w:pPr>
    </w:p>
    <w:p w:rsidR="009528D8" w:rsidRDefault="009528D8" w:rsidP="0037005F">
      <w:pPr>
        <w:jc w:val="center"/>
        <w:rPr>
          <w:b/>
          <w:bCs/>
        </w:rPr>
      </w:pPr>
    </w:p>
    <w:p w:rsidR="009528D8" w:rsidRDefault="009528D8" w:rsidP="0037005F">
      <w:pPr>
        <w:jc w:val="center"/>
        <w:rPr>
          <w:b/>
          <w:bCs/>
        </w:rPr>
      </w:pPr>
    </w:p>
    <w:p w:rsidR="009528D8" w:rsidRDefault="009528D8" w:rsidP="0037005F">
      <w:pPr>
        <w:jc w:val="center"/>
        <w:rPr>
          <w:b/>
          <w:bCs/>
        </w:rPr>
      </w:pPr>
    </w:p>
    <w:p w:rsidR="009528D8" w:rsidRDefault="009528D8" w:rsidP="0037005F">
      <w:pPr>
        <w:jc w:val="center"/>
        <w:rPr>
          <w:b/>
          <w:bCs/>
        </w:rPr>
      </w:pPr>
    </w:p>
    <w:p w:rsidR="009528D8" w:rsidRDefault="009528D8" w:rsidP="0037005F">
      <w:pPr>
        <w:jc w:val="center"/>
        <w:rPr>
          <w:b/>
          <w:bCs/>
        </w:rPr>
      </w:pPr>
    </w:p>
    <w:p w:rsidR="009528D8" w:rsidRDefault="009528D8" w:rsidP="0037005F">
      <w:pPr>
        <w:jc w:val="center"/>
        <w:rPr>
          <w:b/>
          <w:bCs/>
        </w:rPr>
      </w:pPr>
    </w:p>
    <w:p w:rsidR="009528D8" w:rsidRDefault="009528D8" w:rsidP="0037005F">
      <w:pPr>
        <w:jc w:val="center"/>
        <w:rPr>
          <w:b/>
          <w:bCs/>
        </w:rPr>
      </w:pPr>
    </w:p>
    <w:p w:rsidR="009528D8" w:rsidRDefault="009528D8" w:rsidP="0037005F">
      <w:pPr>
        <w:jc w:val="center"/>
        <w:rPr>
          <w:b/>
          <w:bCs/>
        </w:rPr>
      </w:pPr>
    </w:p>
    <w:p w:rsidR="00234D6B" w:rsidRDefault="00234D6B" w:rsidP="0037005F">
      <w:pPr>
        <w:jc w:val="center"/>
        <w:rPr>
          <w:b/>
          <w:bCs/>
        </w:rPr>
      </w:pPr>
    </w:p>
    <w:p w:rsidR="009528D8" w:rsidRDefault="009528D8" w:rsidP="0037005F">
      <w:pPr>
        <w:jc w:val="center"/>
        <w:rPr>
          <w:b/>
          <w:bCs/>
        </w:rPr>
      </w:pPr>
    </w:p>
    <w:p w:rsidR="00040E91" w:rsidRDefault="00040E91" w:rsidP="00040E91">
      <w:pPr>
        <w:pStyle w:val="af"/>
        <w:jc w:val="left"/>
      </w:pPr>
      <w:bookmarkStart w:id="1" w:name="_Toc525655848"/>
      <w:bookmarkStart w:id="2" w:name="_Toc526793971"/>
      <w:r>
        <w:lastRenderedPageBreak/>
        <w:t>Процесс выполнения</w:t>
      </w:r>
      <w:bookmarkEnd w:id="1"/>
      <w:bookmarkEnd w:id="2"/>
    </w:p>
    <w:p w:rsidR="004B4E28" w:rsidRDefault="00040E91" w:rsidP="00040E91">
      <w:pPr>
        <w:widowControl w:val="0"/>
        <w:shd w:val="clear" w:color="auto" w:fill="FFFFFF"/>
        <w:autoSpaceDE w:val="0"/>
        <w:adjustRightInd w:val="0"/>
        <w:spacing w:line="360" w:lineRule="auto"/>
        <w:rPr>
          <w:b/>
          <w:sz w:val="28"/>
        </w:rPr>
      </w:pPr>
      <w:r>
        <w:rPr>
          <w:b/>
          <w:sz w:val="28"/>
        </w:rPr>
        <w:t xml:space="preserve">1. Страницы </w:t>
      </w:r>
      <w:r>
        <w:rPr>
          <w:b/>
          <w:sz w:val="28"/>
          <w:lang w:val="en-US"/>
        </w:rPr>
        <w:t>web</w:t>
      </w:r>
      <w:r>
        <w:rPr>
          <w:b/>
          <w:sz w:val="28"/>
        </w:rPr>
        <w:t>-узла</w:t>
      </w:r>
    </w:p>
    <w:p w:rsidR="003867BA" w:rsidRPr="00431B39" w:rsidRDefault="003867BA" w:rsidP="00431B39">
      <w:pPr>
        <w:widowControl w:val="0"/>
        <w:shd w:val="clear" w:color="auto" w:fill="FFFFFF"/>
        <w:autoSpaceDE w:val="0"/>
        <w:adjustRightInd w:val="0"/>
        <w:spacing w:line="360" w:lineRule="auto"/>
        <w:jc w:val="both"/>
        <w:rPr>
          <w:sz w:val="28"/>
        </w:rPr>
      </w:pPr>
      <w:r>
        <w:rPr>
          <w:sz w:val="28"/>
        </w:rPr>
        <w:t>В ходе</w:t>
      </w:r>
      <w:r w:rsidRPr="00624034">
        <w:rPr>
          <w:sz w:val="28"/>
        </w:rPr>
        <w:t xml:space="preserve"> </w:t>
      </w:r>
      <w:r>
        <w:rPr>
          <w:sz w:val="28"/>
        </w:rPr>
        <w:t xml:space="preserve">выполнения данной лабораторной работы был </w:t>
      </w:r>
      <w:r w:rsidR="00431B39">
        <w:rPr>
          <w:sz w:val="28"/>
        </w:rPr>
        <w:t xml:space="preserve">создан главный элемент будущего форума </w:t>
      </w:r>
      <w:r w:rsidR="00431B39">
        <w:rPr>
          <w:sz w:val="28"/>
          <w:lang w:val="en-US"/>
        </w:rPr>
        <w:t>index</w:t>
      </w:r>
      <w:r w:rsidR="00431B39" w:rsidRPr="00431B39">
        <w:rPr>
          <w:sz w:val="28"/>
        </w:rPr>
        <w:t>.</w:t>
      </w:r>
      <w:r w:rsidR="00431B39">
        <w:rPr>
          <w:sz w:val="28"/>
          <w:lang w:val="en-US"/>
        </w:rPr>
        <w:t>php</w:t>
      </w:r>
      <w:r w:rsidR="00431B39" w:rsidRPr="00431B39">
        <w:rPr>
          <w:sz w:val="28"/>
        </w:rPr>
        <w:t xml:space="preserve">, </w:t>
      </w:r>
      <w:r w:rsidR="00431B39">
        <w:rPr>
          <w:sz w:val="28"/>
        </w:rPr>
        <w:t>рисунок 1.</w:t>
      </w:r>
    </w:p>
    <w:p w:rsidR="003867BA" w:rsidRPr="00040E91" w:rsidRDefault="00431B39" w:rsidP="003867BA">
      <w:pPr>
        <w:widowControl w:val="0"/>
        <w:shd w:val="clear" w:color="auto" w:fill="FFFFFF"/>
        <w:autoSpaceDE w:val="0"/>
        <w:adjustRightInd w:val="0"/>
        <w:spacing w:line="360" w:lineRule="auto"/>
        <w:jc w:val="center"/>
        <w:rPr>
          <w:b/>
          <w:sz w:val="28"/>
        </w:rPr>
      </w:pPr>
      <w:r>
        <w:rPr>
          <w:noProof/>
        </w:rPr>
        <w:drawing>
          <wp:inline distT="0" distB="0" distL="0" distR="0" wp14:anchorId="5D42A550" wp14:editId="2D63B0FE">
            <wp:extent cx="5940425" cy="11880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8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7BA" w:rsidRDefault="003867BA" w:rsidP="003867BA">
      <w:pPr>
        <w:spacing w:line="360" w:lineRule="auto"/>
        <w:jc w:val="center"/>
      </w:pPr>
    </w:p>
    <w:p w:rsidR="003867BA" w:rsidRDefault="003867BA" w:rsidP="003867BA">
      <w:pPr>
        <w:spacing w:line="360" w:lineRule="auto"/>
        <w:jc w:val="center"/>
        <w:rPr>
          <w:rStyle w:val="a7"/>
          <w:b w:val="0"/>
          <w:sz w:val="28"/>
          <w:szCs w:val="28"/>
          <w:lang w:val="en-US"/>
        </w:rPr>
      </w:pPr>
      <w:r w:rsidRPr="00040E91">
        <w:rPr>
          <w:rStyle w:val="a7"/>
          <w:b w:val="0"/>
          <w:sz w:val="28"/>
          <w:szCs w:val="28"/>
        </w:rPr>
        <w:t xml:space="preserve">Рисунок 1. </w:t>
      </w:r>
      <w:r w:rsidR="00431B39">
        <w:rPr>
          <w:rStyle w:val="a7"/>
          <w:b w:val="0"/>
          <w:sz w:val="28"/>
          <w:szCs w:val="28"/>
        </w:rPr>
        <w:t xml:space="preserve">Главная страница форума, </w:t>
      </w:r>
      <w:r w:rsidR="00431B39">
        <w:rPr>
          <w:rStyle w:val="a7"/>
          <w:b w:val="0"/>
          <w:sz w:val="28"/>
          <w:szCs w:val="28"/>
          <w:lang w:val="en-US"/>
        </w:rPr>
        <w:t>index</w:t>
      </w:r>
      <w:r w:rsidR="00431B39" w:rsidRPr="00431B39">
        <w:rPr>
          <w:rStyle w:val="a7"/>
          <w:b w:val="0"/>
          <w:sz w:val="28"/>
          <w:szCs w:val="28"/>
        </w:rPr>
        <w:t>.</w:t>
      </w:r>
      <w:r w:rsidR="00431B39">
        <w:rPr>
          <w:rStyle w:val="a7"/>
          <w:b w:val="0"/>
          <w:sz w:val="28"/>
          <w:szCs w:val="28"/>
          <w:lang w:val="en-US"/>
        </w:rPr>
        <w:t>php</w:t>
      </w:r>
    </w:p>
    <w:p w:rsidR="0098645E" w:rsidRPr="0098645E" w:rsidRDefault="0098645E" w:rsidP="003867BA">
      <w:pPr>
        <w:spacing w:line="360" w:lineRule="auto"/>
        <w:jc w:val="center"/>
        <w:rPr>
          <w:rStyle w:val="a7"/>
          <w:b w:val="0"/>
          <w:sz w:val="28"/>
          <w:szCs w:val="28"/>
        </w:rPr>
      </w:pPr>
    </w:p>
    <w:p w:rsidR="0098645E" w:rsidRPr="00431B39" w:rsidRDefault="0098645E" w:rsidP="0098645E">
      <w:pPr>
        <w:spacing w:line="360" w:lineRule="auto"/>
        <w:jc w:val="both"/>
        <w:rPr>
          <w:rStyle w:val="a7"/>
          <w:b w:val="0"/>
          <w:sz w:val="28"/>
          <w:szCs w:val="28"/>
        </w:rPr>
      </w:pPr>
      <w:r>
        <w:rPr>
          <w:rStyle w:val="a7"/>
          <w:b w:val="0"/>
          <w:sz w:val="28"/>
          <w:szCs w:val="28"/>
        </w:rPr>
        <w:t>На рисунке 2 представлена работы страницы авторизации на форуме.</w:t>
      </w:r>
    </w:p>
    <w:p w:rsidR="003867BA" w:rsidRPr="003867BA" w:rsidRDefault="003867BA" w:rsidP="003867BA">
      <w:pPr>
        <w:spacing w:line="360" w:lineRule="auto"/>
        <w:jc w:val="center"/>
        <w:rPr>
          <w:rStyle w:val="a7"/>
          <w:b w:val="0"/>
          <w:sz w:val="28"/>
          <w:szCs w:val="28"/>
        </w:rPr>
      </w:pPr>
    </w:p>
    <w:p w:rsidR="003867BA" w:rsidRDefault="00431B39" w:rsidP="003867BA">
      <w:pPr>
        <w:spacing w:line="360" w:lineRule="auto"/>
        <w:jc w:val="center"/>
        <w:rPr>
          <w:rStyle w:val="a7"/>
          <w:b w:val="0"/>
          <w:sz w:val="28"/>
          <w:szCs w:val="28"/>
        </w:rPr>
      </w:pPr>
      <w:r>
        <w:rPr>
          <w:noProof/>
        </w:rPr>
        <w:drawing>
          <wp:inline distT="0" distB="0" distL="0" distR="0" wp14:anchorId="6FB3731F" wp14:editId="7122E2EF">
            <wp:extent cx="5940425" cy="157035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7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B39" w:rsidRPr="00431B39" w:rsidRDefault="00431B39" w:rsidP="003867BA">
      <w:pPr>
        <w:spacing w:line="360" w:lineRule="auto"/>
        <w:jc w:val="center"/>
        <w:rPr>
          <w:rStyle w:val="a7"/>
          <w:b w:val="0"/>
          <w:sz w:val="28"/>
          <w:szCs w:val="28"/>
        </w:rPr>
      </w:pPr>
      <w:r>
        <w:rPr>
          <w:noProof/>
        </w:rPr>
        <w:drawing>
          <wp:inline distT="0" distB="0" distL="0" distR="0" wp14:anchorId="6A242CEE" wp14:editId="067A1A16">
            <wp:extent cx="5381625" cy="22383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7BA" w:rsidRPr="0098645E" w:rsidRDefault="003867BA" w:rsidP="003867BA">
      <w:pPr>
        <w:spacing w:line="360" w:lineRule="auto"/>
        <w:jc w:val="center"/>
        <w:rPr>
          <w:rStyle w:val="a7"/>
          <w:b w:val="0"/>
          <w:sz w:val="28"/>
          <w:szCs w:val="28"/>
        </w:rPr>
      </w:pPr>
      <w:r w:rsidRPr="00040E91">
        <w:rPr>
          <w:rStyle w:val="a7"/>
          <w:b w:val="0"/>
          <w:sz w:val="28"/>
          <w:szCs w:val="28"/>
        </w:rPr>
        <w:t xml:space="preserve">Рисунок </w:t>
      </w:r>
      <w:r>
        <w:rPr>
          <w:rStyle w:val="a7"/>
          <w:b w:val="0"/>
          <w:sz w:val="28"/>
          <w:szCs w:val="28"/>
        </w:rPr>
        <w:t>2</w:t>
      </w:r>
      <w:r w:rsidRPr="00040E91">
        <w:rPr>
          <w:rStyle w:val="a7"/>
          <w:b w:val="0"/>
          <w:sz w:val="28"/>
          <w:szCs w:val="28"/>
        </w:rPr>
        <w:t xml:space="preserve">. Страница </w:t>
      </w:r>
      <w:r w:rsidR="00431B39">
        <w:rPr>
          <w:rStyle w:val="a7"/>
          <w:b w:val="0"/>
          <w:sz w:val="28"/>
          <w:szCs w:val="28"/>
        </w:rPr>
        <w:t>авторизации</w:t>
      </w:r>
      <w:r>
        <w:rPr>
          <w:rStyle w:val="a7"/>
          <w:b w:val="0"/>
          <w:sz w:val="28"/>
          <w:szCs w:val="28"/>
        </w:rPr>
        <w:t xml:space="preserve"> на </w:t>
      </w:r>
      <w:r w:rsidR="00431B39">
        <w:rPr>
          <w:rStyle w:val="a7"/>
          <w:b w:val="0"/>
          <w:sz w:val="28"/>
          <w:szCs w:val="28"/>
        </w:rPr>
        <w:t>форуме</w:t>
      </w:r>
      <w:r>
        <w:rPr>
          <w:rStyle w:val="a7"/>
          <w:b w:val="0"/>
          <w:sz w:val="28"/>
          <w:szCs w:val="28"/>
        </w:rPr>
        <w:t xml:space="preserve">. </w:t>
      </w:r>
      <w:r>
        <w:rPr>
          <w:rStyle w:val="a7"/>
          <w:b w:val="0"/>
          <w:sz w:val="28"/>
          <w:szCs w:val="28"/>
          <w:lang w:val="en-US"/>
        </w:rPr>
        <w:t>login</w:t>
      </w:r>
      <w:r w:rsidRPr="00EF5364">
        <w:rPr>
          <w:rStyle w:val="a7"/>
          <w:b w:val="0"/>
          <w:sz w:val="28"/>
          <w:szCs w:val="28"/>
        </w:rPr>
        <w:t>.</w:t>
      </w:r>
      <w:r w:rsidR="00431B39">
        <w:rPr>
          <w:rStyle w:val="a7"/>
          <w:b w:val="0"/>
          <w:sz w:val="28"/>
          <w:szCs w:val="28"/>
          <w:lang w:val="en-US"/>
        </w:rPr>
        <w:t>php</w:t>
      </w:r>
    </w:p>
    <w:p w:rsidR="00431B39" w:rsidRDefault="00431B39" w:rsidP="003867BA">
      <w:pPr>
        <w:spacing w:line="360" w:lineRule="auto"/>
        <w:jc w:val="center"/>
        <w:rPr>
          <w:rStyle w:val="a7"/>
          <w:b w:val="0"/>
          <w:sz w:val="28"/>
          <w:szCs w:val="28"/>
        </w:rPr>
      </w:pPr>
    </w:p>
    <w:p w:rsidR="0002617B" w:rsidRDefault="0002617B" w:rsidP="0002617B">
      <w:pPr>
        <w:spacing w:line="360" w:lineRule="auto"/>
        <w:jc w:val="both"/>
        <w:rPr>
          <w:rStyle w:val="a7"/>
          <w:b w:val="0"/>
          <w:sz w:val="28"/>
          <w:szCs w:val="28"/>
        </w:rPr>
      </w:pPr>
      <w:r>
        <w:rPr>
          <w:rStyle w:val="a7"/>
          <w:b w:val="0"/>
          <w:sz w:val="28"/>
          <w:szCs w:val="28"/>
        </w:rPr>
        <w:t>На рисунке 3 представлена главная страница форума после успешной авторизации пользователя.</w:t>
      </w:r>
      <w:bookmarkStart w:id="3" w:name="_GoBack"/>
      <w:bookmarkEnd w:id="3"/>
    </w:p>
    <w:p w:rsidR="00431B39" w:rsidRDefault="00431B39" w:rsidP="003867BA">
      <w:pPr>
        <w:spacing w:line="360" w:lineRule="auto"/>
        <w:jc w:val="center"/>
        <w:rPr>
          <w:rStyle w:val="a7"/>
          <w:b w:val="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4E4A12E" wp14:editId="520DEA62">
            <wp:extent cx="5940425" cy="130429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0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B39" w:rsidRPr="00431B39" w:rsidRDefault="00431B39" w:rsidP="00431B39">
      <w:pPr>
        <w:spacing w:line="360" w:lineRule="auto"/>
        <w:jc w:val="center"/>
        <w:rPr>
          <w:rStyle w:val="a7"/>
          <w:b w:val="0"/>
          <w:sz w:val="28"/>
          <w:szCs w:val="28"/>
        </w:rPr>
      </w:pPr>
      <w:r w:rsidRPr="00040E91">
        <w:rPr>
          <w:rStyle w:val="a7"/>
          <w:b w:val="0"/>
          <w:sz w:val="28"/>
          <w:szCs w:val="28"/>
        </w:rPr>
        <w:t xml:space="preserve">Рисунок </w:t>
      </w:r>
      <w:r>
        <w:rPr>
          <w:rStyle w:val="a7"/>
          <w:b w:val="0"/>
          <w:sz w:val="28"/>
          <w:szCs w:val="28"/>
        </w:rPr>
        <w:t>3</w:t>
      </w:r>
      <w:r w:rsidRPr="00040E91">
        <w:rPr>
          <w:rStyle w:val="a7"/>
          <w:b w:val="0"/>
          <w:sz w:val="28"/>
          <w:szCs w:val="28"/>
        </w:rPr>
        <w:t xml:space="preserve">. </w:t>
      </w:r>
      <w:r>
        <w:rPr>
          <w:rStyle w:val="a7"/>
          <w:b w:val="0"/>
          <w:sz w:val="28"/>
          <w:szCs w:val="28"/>
        </w:rPr>
        <w:t>Главная страница форума</w:t>
      </w:r>
      <w:r w:rsidRPr="00431B39">
        <w:rPr>
          <w:rStyle w:val="a7"/>
          <w:b w:val="0"/>
          <w:sz w:val="28"/>
          <w:szCs w:val="28"/>
        </w:rPr>
        <w:t xml:space="preserve"> </w:t>
      </w:r>
      <w:r>
        <w:rPr>
          <w:rStyle w:val="a7"/>
          <w:b w:val="0"/>
          <w:sz w:val="28"/>
          <w:szCs w:val="28"/>
        </w:rPr>
        <w:t xml:space="preserve">после авторизации, </w:t>
      </w:r>
      <w:r>
        <w:rPr>
          <w:rStyle w:val="a7"/>
          <w:b w:val="0"/>
          <w:sz w:val="28"/>
          <w:szCs w:val="28"/>
          <w:lang w:val="en-US"/>
        </w:rPr>
        <w:t>index</w:t>
      </w:r>
      <w:r w:rsidRPr="00431B39">
        <w:rPr>
          <w:rStyle w:val="a7"/>
          <w:b w:val="0"/>
          <w:sz w:val="28"/>
          <w:szCs w:val="28"/>
        </w:rPr>
        <w:t>.</w:t>
      </w:r>
      <w:r>
        <w:rPr>
          <w:rStyle w:val="a7"/>
          <w:b w:val="0"/>
          <w:sz w:val="28"/>
          <w:szCs w:val="28"/>
          <w:lang w:val="en-US"/>
        </w:rPr>
        <w:t>php</w:t>
      </w:r>
    </w:p>
    <w:p w:rsidR="001E1CCF" w:rsidRDefault="001E1CCF" w:rsidP="001E1CCF"/>
    <w:p w:rsidR="001E1CCF" w:rsidRDefault="001E1CCF" w:rsidP="001E1CCF"/>
    <w:p w:rsidR="001E1CCF" w:rsidRDefault="001E1CCF" w:rsidP="001E1CCF"/>
    <w:p w:rsidR="001E1CCF" w:rsidRPr="001E1CCF" w:rsidRDefault="001E1CCF" w:rsidP="001E1CCF"/>
    <w:p w:rsidR="00040E91" w:rsidRDefault="00040E91" w:rsidP="00040E91">
      <w:pPr>
        <w:widowControl w:val="0"/>
        <w:shd w:val="clear" w:color="auto" w:fill="FFFFFF"/>
        <w:autoSpaceDE w:val="0"/>
        <w:adjustRightInd w:val="0"/>
        <w:spacing w:line="360" w:lineRule="auto"/>
        <w:rPr>
          <w:b/>
          <w:sz w:val="28"/>
        </w:rPr>
      </w:pPr>
      <w:r>
        <w:rPr>
          <w:b/>
          <w:sz w:val="28"/>
          <w:szCs w:val="28"/>
        </w:rPr>
        <w:t xml:space="preserve">5. URL зарегистрированного </w:t>
      </w:r>
      <w:r>
        <w:rPr>
          <w:b/>
          <w:sz w:val="28"/>
          <w:szCs w:val="28"/>
          <w:lang w:val="en-US"/>
        </w:rPr>
        <w:t>w</w:t>
      </w:r>
      <w:proofErr w:type="spellStart"/>
      <w:r>
        <w:rPr>
          <w:b/>
          <w:sz w:val="28"/>
          <w:szCs w:val="28"/>
        </w:rPr>
        <w:t>eb</w:t>
      </w:r>
      <w:proofErr w:type="spellEnd"/>
      <w:r>
        <w:rPr>
          <w:b/>
          <w:sz w:val="28"/>
          <w:szCs w:val="28"/>
        </w:rPr>
        <w:t>-узла</w:t>
      </w:r>
    </w:p>
    <w:p w:rsidR="00260455" w:rsidRPr="00260455" w:rsidRDefault="00260455" w:rsidP="00260455"/>
    <w:p w:rsidR="00FB1214" w:rsidRPr="00431B39" w:rsidRDefault="0002617B" w:rsidP="001A33AF">
      <w:pPr>
        <w:spacing w:line="360" w:lineRule="auto"/>
        <w:jc w:val="center"/>
        <w:rPr>
          <w:rStyle w:val="aa"/>
          <w:sz w:val="28"/>
          <w:szCs w:val="28"/>
        </w:rPr>
      </w:pPr>
      <w:hyperlink r:id="rId11" w:history="1">
        <w:r w:rsidR="00040E91" w:rsidRPr="00040E91">
          <w:rPr>
            <w:rStyle w:val="aa"/>
            <w:sz w:val="28"/>
            <w:szCs w:val="28"/>
          </w:rPr>
          <w:t>http://internettechnology.rf.gd</w:t>
        </w:r>
      </w:hyperlink>
      <w:r w:rsidR="00431B39" w:rsidRPr="00431B39">
        <w:rPr>
          <w:rStyle w:val="aa"/>
          <w:sz w:val="28"/>
          <w:szCs w:val="28"/>
        </w:rPr>
        <w:t>/</w:t>
      </w:r>
      <w:r w:rsidR="00431B39">
        <w:rPr>
          <w:rStyle w:val="aa"/>
          <w:sz w:val="28"/>
          <w:szCs w:val="28"/>
          <w:lang w:val="en-US"/>
        </w:rPr>
        <w:t>forum</w:t>
      </w:r>
    </w:p>
    <w:p w:rsidR="00040E91" w:rsidRDefault="00040E91" w:rsidP="00040E91">
      <w:pPr>
        <w:pStyle w:val="af"/>
        <w:jc w:val="left"/>
      </w:pPr>
      <w:bookmarkStart w:id="4" w:name="_Toc525655849"/>
      <w:bookmarkStart w:id="5" w:name="_Toc526793972"/>
      <w:r>
        <w:t>Вывод</w:t>
      </w:r>
      <w:bookmarkEnd w:id="4"/>
      <w:bookmarkEnd w:id="5"/>
    </w:p>
    <w:p w:rsidR="00040E91" w:rsidRDefault="00040E91" w:rsidP="00040E91">
      <w:pPr>
        <w:widowControl w:val="0"/>
        <w:shd w:val="clear" w:color="auto" w:fill="FFFFFF"/>
        <w:autoSpaceDE w:val="0"/>
        <w:adjustRightInd w:val="0"/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ходе данной работы было изучен процесс </w:t>
      </w:r>
      <w:r w:rsidR="0056459E">
        <w:rPr>
          <w:sz w:val="28"/>
          <w:szCs w:val="28"/>
        </w:rPr>
        <w:t>работы</w:t>
      </w:r>
      <w:r w:rsidR="003867BA">
        <w:rPr>
          <w:sz w:val="28"/>
          <w:szCs w:val="28"/>
        </w:rPr>
        <w:t xml:space="preserve"> с сессиями в </w:t>
      </w:r>
      <w:r w:rsidR="003867BA">
        <w:rPr>
          <w:sz w:val="28"/>
          <w:szCs w:val="28"/>
          <w:lang w:val="en-US"/>
        </w:rPr>
        <w:t>php</w:t>
      </w:r>
      <w:r w:rsidR="00431B39" w:rsidRPr="00431B39">
        <w:rPr>
          <w:sz w:val="28"/>
          <w:szCs w:val="28"/>
        </w:rPr>
        <w:t xml:space="preserve"> </w:t>
      </w:r>
      <w:r w:rsidR="00431B39">
        <w:rPr>
          <w:sz w:val="28"/>
          <w:szCs w:val="28"/>
        </w:rPr>
        <w:t>и создана главная страница форума</w:t>
      </w:r>
      <w:r w:rsidR="0027269E">
        <w:rPr>
          <w:sz w:val="28"/>
          <w:szCs w:val="28"/>
        </w:rPr>
        <w:t>.</w:t>
      </w:r>
    </w:p>
    <w:p w:rsidR="003115CA" w:rsidRPr="00FB1214" w:rsidRDefault="00040E91" w:rsidP="003115CA">
      <w:pPr>
        <w:pStyle w:val="a8"/>
        <w:jc w:val="center"/>
        <w:outlineLvl w:val="1"/>
        <w:rPr>
          <w:b/>
          <w:bCs/>
          <w:color w:val="000000"/>
          <w:sz w:val="36"/>
          <w:szCs w:val="36"/>
        </w:rPr>
      </w:pPr>
      <w:r>
        <w:br w:type="page"/>
      </w:r>
      <w:bookmarkStart w:id="6" w:name="_Toc526793973"/>
      <w:r w:rsidR="003115CA" w:rsidRPr="00FB05E1">
        <w:rPr>
          <w:b/>
          <w:bCs/>
          <w:color w:val="000000"/>
          <w:sz w:val="36"/>
          <w:szCs w:val="36"/>
        </w:rPr>
        <w:lastRenderedPageBreak/>
        <w:t>Библиографический список</w:t>
      </w:r>
      <w:bookmarkEnd w:id="6"/>
    </w:p>
    <w:p w:rsidR="003115CA" w:rsidRPr="003115CA" w:rsidRDefault="003115CA" w:rsidP="003115CA">
      <w:pPr>
        <w:numPr>
          <w:ilvl w:val="0"/>
          <w:numId w:val="11"/>
        </w:numPr>
        <w:suppressAutoHyphens w:val="0"/>
        <w:autoSpaceDN/>
        <w:ind w:left="360" w:hanging="360"/>
        <w:jc w:val="both"/>
        <w:textAlignment w:val="auto"/>
        <w:rPr>
          <w:color w:val="000000"/>
          <w:sz w:val="28"/>
          <w:szCs w:val="28"/>
        </w:rPr>
      </w:pPr>
      <w:r w:rsidRPr="003115CA">
        <w:rPr>
          <w:color w:val="000000"/>
          <w:sz w:val="28"/>
          <w:szCs w:val="28"/>
        </w:rPr>
        <w:t xml:space="preserve">Холкин И. И. </w:t>
      </w:r>
      <w:r w:rsidRPr="003115CA">
        <w:rPr>
          <w:sz w:val="28"/>
          <w:szCs w:val="28"/>
        </w:rPr>
        <w:t xml:space="preserve">Интернет- технологии и системы. Методические указания по выполнению лабораторных работ. № 0448, Москва, МИРЭА, </w:t>
      </w:r>
      <w:proofErr w:type="gramStart"/>
      <w:r w:rsidRPr="003115CA">
        <w:rPr>
          <w:sz w:val="28"/>
          <w:szCs w:val="28"/>
        </w:rPr>
        <w:t>2005 ,</w:t>
      </w:r>
      <w:proofErr w:type="gramEnd"/>
      <w:r w:rsidRPr="003115CA">
        <w:rPr>
          <w:sz w:val="28"/>
          <w:szCs w:val="28"/>
        </w:rPr>
        <w:t xml:space="preserve"> — 24 с.</w:t>
      </w:r>
    </w:p>
    <w:p w:rsidR="003115CA" w:rsidRPr="003115CA" w:rsidRDefault="003115CA" w:rsidP="003115CA">
      <w:pPr>
        <w:numPr>
          <w:ilvl w:val="0"/>
          <w:numId w:val="11"/>
        </w:numPr>
        <w:suppressAutoHyphens w:val="0"/>
        <w:autoSpaceDN/>
        <w:ind w:left="360" w:hanging="360"/>
        <w:jc w:val="both"/>
        <w:textAlignment w:val="auto"/>
        <w:rPr>
          <w:sz w:val="28"/>
          <w:szCs w:val="28"/>
        </w:rPr>
      </w:pPr>
      <w:proofErr w:type="spellStart"/>
      <w:r w:rsidRPr="003115CA">
        <w:rPr>
          <w:color w:val="000000"/>
          <w:sz w:val="28"/>
          <w:szCs w:val="28"/>
        </w:rPr>
        <w:t>Петюшкин</w:t>
      </w:r>
      <w:proofErr w:type="spellEnd"/>
      <w:r w:rsidRPr="003115CA">
        <w:rPr>
          <w:color w:val="000000"/>
          <w:sz w:val="28"/>
          <w:szCs w:val="28"/>
        </w:rPr>
        <w:t xml:space="preserve"> А. В. </w:t>
      </w:r>
      <w:r w:rsidRPr="003115CA">
        <w:rPr>
          <w:color w:val="000000"/>
          <w:sz w:val="28"/>
          <w:szCs w:val="28"/>
          <w:lang w:val="en-US"/>
        </w:rPr>
        <w:t>HTML</w:t>
      </w:r>
      <w:r w:rsidRPr="003115CA">
        <w:rPr>
          <w:color w:val="000000"/>
          <w:sz w:val="28"/>
          <w:szCs w:val="28"/>
        </w:rPr>
        <w:t xml:space="preserve"> в </w:t>
      </w:r>
      <w:r w:rsidRPr="003115CA">
        <w:rPr>
          <w:color w:val="000000"/>
          <w:sz w:val="28"/>
          <w:szCs w:val="28"/>
          <w:lang w:val="en-US"/>
        </w:rPr>
        <w:t>Web</w:t>
      </w:r>
      <w:r w:rsidRPr="003115CA">
        <w:rPr>
          <w:color w:val="000000"/>
          <w:sz w:val="28"/>
          <w:szCs w:val="28"/>
        </w:rPr>
        <w:t>-дизайне. — СПб.: БХВ-Петербург, 2005. — 400 с</w:t>
      </w:r>
    </w:p>
    <w:p w:rsidR="003115CA" w:rsidRPr="003115CA" w:rsidRDefault="003115CA" w:rsidP="003115CA">
      <w:pPr>
        <w:numPr>
          <w:ilvl w:val="0"/>
          <w:numId w:val="11"/>
        </w:numPr>
        <w:suppressAutoHyphens w:val="0"/>
        <w:autoSpaceDN/>
        <w:ind w:left="360" w:hanging="360"/>
        <w:jc w:val="both"/>
        <w:textAlignment w:val="auto"/>
        <w:rPr>
          <w:sz w:val="28"/>
          <w:szCs w:val="28"/>
        </w:rPr>
      </w:pPr>
      <w:r w:rsidRPr="003115CA">
        <w:rPr>
          <w:sz w:val="28"/>
          <w:szCs w:val="28"/>
        </w:rPr>
        <w:t xml:space="preserve">Николенко Д. В. Практические занятия </w:t>
      </w:r>
      <w:r w:rsidRPr="003115CA">
        <w:rPr>
          <w:sz w:val="28"/>
          <w:szCs w:val="28"/>
          <w:lang w:val="en-US"/>
        </w:rPr>
        <w:t>no</w:t>
      </w:r>
      <w:r w:rsidRPr="003115CA">
        <w:rPr>
          <w:sz w:val="28"/>
          <w:szCs w:val="28"/>
        </w:rPr>
        <w:t xml:space="preserve"> </w:t>
      </w:r>
      <w:r w:rsidRPr="003115CA">
        <w:rPr>
          <w:sz w:val="28"/>
          <w:szCs w:val="28"/>
          <w:lang w:val="en-US"/>
        </w:rPr>
        <w:t>JavaScript</w:t>
      </w:r>
      <w:r w:rsidRPr="003115CA">
        <w:rPr>
          <w:sz w:val="28"/>
          <w:szCs w:val="28"/>
        </w:rPr>
        <w:t xml:space="preserve"> </w:t>
      </w:r>
      <w:r w:rsidRPr="003115CA">
        <w:rPr>
          <w:b/>
          <w:sz w:val="28"/>
          <w:szCs w:val="28"/>
        </w:rPr>
        <w:t xml:space="preserve">— </w:t>
      </w:r>
      <w:r w:rsidRPr="003115CA">
        <w:rPr>
          <w:sz w:val="28"/>
          <w:szCs w:val="28"/>
        </w:rPr>
        <w:t xml:space="preserve">СПб: </w:t>
      </w:r>
      <w:proofErr w:type="gramStart"/>
      <w:r w:rsidRPr="003115CA">
        <w:rPr>
          <w:sz w:val="28"/>
          <w:szCs w:val="28"/>
        </w:rPr>
        <w:t>Издательство  "</w:t>
      </w:r>
      <w:proofErr w:type="gramEnd"/>
      <w:r w:rsidRPr="003115CA">
        <w:rPr>
          <w:sz w:val="28"/>
          <w:szCs w:val="28"/>
        </w:rPr>
        <w:t>НАУКА И ТЕХНИКА", 2000. 128 с</w:t>
      </w:r>
    </w:p>
    <w:p w:rsidR="003115CA" w:rsidRPr="003115CA" w:rsidRDefault="003115CA" w:rsidP="003115CA">
      <w:pPr>
        <w:numPr>
          <w:ilvl w:val="0"/>
          <w:numId w:val="11"/>
        </w:numPr>
        <w:suppressAutoHyphens w:val="0"/>
        <w:autoSpaceDN/>
        <w:ind w:left="360" w:hanging="360"/>
        <w:textAlignment w:val="auto"/>
        <w:rPr>
          <w:sz w:val="28"/>
          <w:szCs w:val="28"/>
        </w:rPr>
      </w:pPr>
      <w:r w:rsidRPr="003115CA">
        <w:rPr>
          <w:sz w:val="28"/>
          <w:szCs w:val="28"/>
        </w:rPr>
        <w:t xml:space="preserve">Бобровский С. </w:t>
      </w:r>
      <w:r w:rsidRPr="003115CA">
        <w:rPr>
          <w:sz w:val="28"/>
          <w:szCs w:val="28"/>
          <w:lang w:val="en-US"/>
        </w:rPr>
        <w:t>Delphi</w:t>
      </w:r>
      <w:r w:rsidRPr="003115CA">
        <w:rPr>
          <w:sz w:val="28"/>
          <w:szCs w:val="28"/>
        </w:rPr>
        <w:t xml:space="preserve"> 5: учебный курс - СПб: Издательство «Питер», 2000. —  640 с.</w:t>
      </w:r>
    </w:p>
    <w:p w:rsidR="003115CA" w:rsidRPr="003115CA" w:rsidRDefault="003115CA" w:rsidP="003115CA">
      <w:pPr>
        <w:numPr>
          <w:ilvl w:val="0"/>
          <w:numId w:val="11"/>
        </w:numPr>
        <w:suppressAutoHyphens w:val="0"/>
        <w:autoSpaceDN/>
        <w:ind w:left="360" w:hanging="360"/>
        <w:textAlignment w:val="auto"/>
        <w:rPr>
          <w:spacing w:val="8"/>
          <w:sz w:val="28"/>
          <w:szCs w:val="28"/>
        </w:rPr>
      </w:pPr>
      <w:r w:rsidRPr="003115CA">
        <w:rPr>
          <w:sz w:val="28"/>
          <w:szCs w:val="28"/>
        </w:rPr>
        <w:t xml:space="preserve">Подольский С. В., Скиба С. А., Кожедуб О. А. </w:t>
      </w:r>
      <w:r w:rsidRPr="003115CA">
        <w:rPr>
          <w:spacing w:val="-3"/>
          <w:sz w:val="28"/>
          <w:szCs w:val="28"/>
        </w:rPr>
        <w:t xml:space="preserve">Разработка интернет-приложений в </w:t>
      </w:r>
      <w:r w:rsidRPr="003115CA">
        <w:rPr>
          <w:spacing w:val="-3"/>
          <w:sz w:val="28"/>
          <w:szCs w:val="28"/>
          <w:lang w:val="en-US"/>
        </w:rPr>
        <w:t>Delphi</w:t>
      </w:r>
      <w:r w:rsidRPr="003115CA">
        <w:rPr>
          <w:spacing w:val="-3"/>
          <w:sz w:val="28"/>
          <w:szCs w:val="28"/>
        </w:rPr>
        <w:t>. — СПб.: БХВ-Петербург, 2002. -432 с.</w:t>
      </w:r>
    </w:p>
    <w:p w:rsidR="003115CA" w:rsidRPr="003115CA" w:rsidRDefault="003115CA" w:rsidP="003115CA">
      <w:pPr>
        <w:pStyle w:val="LO-Normal"/>
        <w:numPr>
          <w:ilvl w:val="0"/>
          <w:numId w:val="11"/>
        </w:numPr>
        <w:shd w:val="clear" w:color="auto" w:fill="FFFFFF"/>
        <w:ind w:left="360" w:hanging="360"/>
        <w:rPr>
          <w:sz w:val="28"/>
          <w:szCs w:val="28"/>
        </w:rPr>
      </w:pPr>
      <w:proofErr w:type="spellStart"/>
      <w:r w:rsidRPr="003115CA">
        <w:rPr>
          <w:rFonts w:ascii="Times New Roman" w:hAnsi="Times New Roman" w:cs="Times New Roman"/>
          <w:spacing w:val="8"/>
          <w:sz w:val="28"/>
          <w:szCs w:val="28"/>
        </w:rPr>
        <w:t>Шкрыль</w:t>
      </w:r>
      <w:proofErr w:type="spellEnd"/>
      <w:r w:rsidRPr="003115CA">
        <w:rPr>
          <w:rFonts w:ascii="Times New Roman" w:hAnsi="Times New Roman" w:cs="Times New Roman"/>
          <w:spacing w:val="8"/>
          <w:sz w:val="28"/>
          <w:szCs w:val="28"/>
        </w:rPr>
        <w:t xml:space="preserve"> А. А.</w:t>
      </w:r>
      <w:r w:rsidRPr="003115CA">
        <w:rPr>
          <w:rFonts w:ascii="Times New Roman" w:hAnsi="Times New Roman" w:cs="Times New Roman"/>
          <w:sz w:val="28"/>
          <w:szCs w:val="28"/>
        </w:rPr>
        <w:t xml:space="preserve"> РНР — это просто. Программируем для </w:t>
      </w:r>
      <w:r w:rsidRPr="003115CA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3115CA">
        <w:rPr>
          <w:rFonts w:ascii="Times New Roman" w:hAnsi="Times New Roman" w:cs="Times New Roman"/>
          <w:sz w:val="28"/>
          <w:szCs w:val="28"/>
        </w:rPr>
        <w:t xml:space="preserve">-сайта. </w:t>
      </w:r>
      <w:proofErr w:type="gramStart"/>
      <w:r w:rsidRPr="003115CA">
        <w:rPr>
          <w:rFonts w:ascii="Times New Roman" w:hAnsi="Times New Roman" w:cs="Times New Roman"/>
          <w:sz w:val="28"/>
          <w:szCs w:val="28"/>
        </w:rPr>
        <w:t>—.СПб</w:t>
      </w:r>
      <w:proofErr w:type="gramEnd"/>
      <w:r w:rsidRPr="003115CA">
        <w:rPr>
          <w:rFonts w:ascii="Times New Roman" w:hAnsi="Times New Roman" w:cs="Times New Roman"/>
          <w:sz w:val="28"/>
          <w:szCs w:val="28"/>
        </w:rPr>
        <w:t xml:space="preserve">.: </w:t>
      </w:r>
      <w:r w:rsidRPr="003115CA">
        <w:rPr>
          <w:rFonts w:ascii="Times New Roman" w:hAnsi="Times New Roman" w:cs="Times New Roman"/>
          <w:spacing w:val="9"/>
          <w:sz w:val="28"/>
          <w:szCs w:val="28"/>
        </w:rPr>
        <w:t>БХВ-Петербург, 2006. — 368 с.</w:t>
      </w:r>
    </w:p>
    <w:p w:rsidR="003115CA" w:rsidRPr="003115CA" w:rsidRDefault="003115CA" w:rsidP="003115CA">
      <w:pPr>
        <w:numPr>
          <w:ilvl w:val="0"/>
          <w:numId w:val="11"/>
        </w:numPr>
        <w:suppressAutoHyphens w:val="0"/>
        <w:autoSpaceDN/>
        <w:ind w:left="360" w:hanging="360"/>
        <w:textAlignment w:val="auto"/>
        <w:rPr>
          <w:color w:val="000000"/>
          <w:sz w:val="28"/>
          <w:szCs w:val="28"/>
        </w:rPr>
      </w:pPr>
      <w:r w:rsidRPr="003115CA">
        <w:rPr>
          <w:sz w:val="28"/>
          <w:szCs w:val="28"/>
        </w:rPr>
        <w:t xml:space="preserve">Парижский С.М., Литвиненко Н.А.   РНР. Теория и практика - К.: "МК-Пресс", 2006. </w:t>
      </w:r>
      <w:r w:rsidRPr="003115CA">
        <w:rPr>
          <w:spacing w:val="9"/>
          <w:sz w:val="28"/>
          <w:szCs w:val="28"/>
        </w:rPr>
        <w:t>—</w:t>
      </w:r>
      <w:r w:rsidRPr="003115CA">
        <w:rPr>
          <w:sz w:val="28"/>
          <w:szCs w:val="28"/>
        </w:rPr>
        <w:t xml:space="preserve"> 384 с.</w:t>
      </w:r>
    </w:p>
    <w:p w:rsidR="003115CA" w:rsidRPr="003115CA" w:rsidRDefault="003115CA" w:rsidP="003115CA">
      <w:pPr>
        <w:pStyle w:val="LO-Normal"/>
        <w:numPr>
          <w:ilvl w:val="0"/>
          <w:numId w:val="11"/>
        </w:numPr>
        <w:shd w:val="clear" w:color="auto" w:fill="FFFFFF"/>
        <w:spacing w:before="20"/>
        <w:ind w:left="360" w:hanging="360"/>
        <w:jc w:val="both"/>
        <w:rPr>
          <w:color w:val="000000"/>
          <w:sz w:val="28"/>
          <w:szCs w:val="28"/>
        </w:rPr>
      </w:pPr>
      <w:r w:rsidRPr="003115CA">
        <w:rPr>
          <w:rFonts w:ascii="Times New Roman" w:hAnsi="Times New Roman" w:cs="Times New Roman"/>
          <w:color w:val="000000"/>
          <w:sz w:val="28"/>
          <w:szCs w:val="28"/>
        </w:rPr>
        <w:t xml:space="preserve">Харрис Э. </w:t>
      </w:r>
      <w:r w:rsidRPr="003115CA">
        <w:rPr>
          <w:rFonts w:ascii="Times New Roman" w:hAnsi="Times New Roman" w:cs="Times New Roman"/>
          <w:color w:val="000000"/>
          <w:sz w:val="28"/>
          <w:szCs w:val="28"/>
          <w:lang w:val="en-US"/>
        </w:rPr>
        <w:t>PHP</w:t>
      </w:r>
      <w:r w:rsidRPr="003115CA">
        <w:rPr>
          <w:rFonts w:ascii="Times New Roman" w:hAnsi="Times New Roman" w:cs="Times New Roman"/>
          <w:color w:val="000000"/>
          <w:sz w:val="28"/>
          <w:szCs w:val="28"/>
        </w:rPr>
        <w:t>/</w:t>
      </w:r>
      <w:r w:rsidRPr="003115CA">
        <w:rPr>
          <w:rFonts w:ascii="Times New Roman" w:hAnsi="Times New Roman" w:cs="Times New Roman"/>
          <w:color w:val="000000"/>
          <w:sz w:val="28"/>
          <w:szCs w:val="28"/>
          <w:lang w:val="en-US"/>
        </w:rPr>
        <w:t>MySQL</w:t>
      </w:r>
      <w:r w:rsidRPr="003115CA">
        <w:rPr>
          <w:rFonts w:ascii="Times New Roman" w:hAnsi="Times New Roman" w:cs="Times New Roman"/>
          <w:color w:val="000000"/>
          <w:sz w:val="28"/>
          <w:szCs w:val="28"/>
        </w:rPr>
        <w:t xml:space="preserve"> для начинающих. / Пер. с англ. </w:t>
      </w:r>
      <w:r w:rsidRPr="003115CA">
        <w:rPr>
          <w:rFonts w:ascii="Times New Roman" w:hAnsi="Times New Roman" w:cs="Times New Roman"/>
          <w:sz w:val="28"/>
          <w:szCs w:val="28"/>
        </w:rPr>
        <w:t>—</w:t>
      </w:r>
      <w:r w:rsidRPr="003115CA">
        <w:rPr>
          <w:rFonts w:ascii="Times New Roman" w:hAnsi="Times New Roman" w:cs="Times New Roman"/>
          <w:color w:val="000000"/>
          <w:sz w:val="28"/>
          <w:szCs w:val="28"/>
        </w:rPr>
        <w:t>М.: КУДИЦ-ОБРАЗ, 2005.</w:t>
      </w:r>
      <w:r w:rsidRPr="003115CA">
        <w:rPr>
          <w:rFonts w:ascii="Times New Roman" w:hAnsi="Times New Roman" w:cs="Times New Roman"/>
          <w:sz w:val="28"/>
          <w:szCs w:val="28"/>
        </w:rPr>
        <w:t>—</w:t>
      </w:r>
      <w:r w:rsidRPr="003115CA">
        <w:rPr>
          <w:rFonts w:ascii="Times New Roman" w:hAnsi="Times New Roman" w:cs="Times New Roman"/>
          <w:color w:val="000000"/>
          <w:sz w:val="28"/>
          <w:szCs w:val="28"/>
        </w:rPr>
        <w:t>384 с.</w:t>
      </w:r>
    </w:p>
    <w:p w:rsidR="003115CA" w:rsidRPr="003115CA" w:rsidRDefault="003115CA" w:rsidP="003115CA">
      <w:pPr>
        <w:numPr>
          <w:ilvl w:val="0"/>
          <w:numId w:val="11"/>
        </w:numPr>
        <w:suppressAutoHyphens w:val="0"/>
        <w:autoSpaceDN/>
        <w:ind w:left="360" w:hanging="360"/>
        <w:jc w:val="both"/>
        <w:textAlignment w:val="auto"/>
        <w:rPr>
          <w:color w:val="000000"/>
          <w:sz w:val="28"/>
          <w:szCs w:val="28"/>
        </w:rPr>
      </w:pPr>
      <w:proofErr w:type="spellStart"/>
      <w:r w:rsidRPr="003115CA">
        <w:rPr>
          <w:color w:val="000000"/>
          <w:sz w:val="28"/>
          <w:szCs w:val="28"/>
        </w:rPr>
        <w:t>Мазуркевич</w:t>
      </w:r>
      <w:proofErr w:type="spellEnd"/>
      <w:r w:rsidRPr="003115CA">
        <w:rPr>
          <w:color w:val="000000"/>
          <w:sz w:val="28"/>
          <w:szCs w:val="28"/>
        </w:rPr>
        <w:t xml:space="preserve"> А.М., Еловой Д.С. РНР: настольная книга программиста. — М.: Новое знание, 2004. — 479 с.: ил.</w:t>
      </w:r>
    </w:p>
    <w:p w:rsidR="003115CA" w:rsidRPr="003115CA" w:rsidRDefault="003115CA" w:rsidP="003115CA">
      <w:pPr>
        <w:pStyle w:val="LO-Normal"/>
        <w:numPr>
          <w:ilvl w:val="0"/>
          <w:numId w:val="11"/>
        </w:numPr>
        <w:shd w:val="clear" w:color="auto" w:fill="FFFFFF"/>
        <w:ind w:left="360" w:hanging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115CA">
        <w:rPr>
          <w:rFonts w:ascii="Times New Roman" w:hAnsi="Times New Roman" w:cs="Times New Roman"/>
          <w:color w:val="000000"/>
          <w:sz w:val="28"/>
          <w:szCs w:val="28"/>
        </w:rPr>
        <w:t xml:space="preserve">Ульман Л. </w:t>
      </w:r>
      <w:r w:rsidRPr="003115CA">
        <w:rPr>
          <w:rFonts w:ascii="Times New Roman" w:hAnsi="Times New Roman" w:cs="Times New Roman"/>
          <w:color w:val="000000"/>
          <w:sz w:val="28"/>
          <w:szCs w:val="28"/>
          <w:lang w:val="en-US"/>
        </w:rPr>
        <w:t>MySQL</w:t>
      </w:r>
      <w:r w:rsidRPr="003115CA">
        <w:rPr>
          <w:rFonts w:ascii="Times New Roman" w:hAnsi="Times New Roman" w:cs="Times New Roman"/>
          <w:color w:val="000000"/>
          <w:sz w:val="28"/>
          <w:szCs w:val="28"/>
        </w:rPr>
        <w:t xml:space="preserve"> / Пер. с англ. </w:t>
      </w:r>
      <w:r w:rsidRPr="003115CA">
        <w:rPr>
          <w:rFonts w:ascii="Times New Roman" w:hAnsi="Times New Roman" w:cs="Times New Roman"/>
          <w:sz w:val="28"/>
          <w:szCs w:val="28"/>
        </w:rPr>
        <w:t>—</w:t>
      </w:r>
      <w:r w:rsidRPr="003115CA">
        <w:rPr>
          <w:rFonts w:ascii="Times New Roman" w:hAnsi="Times New Roman" w:cs="Times New Roman"/>
          <w:color w:val="000000"/>
          <w:sz w:val="28"/>
          <w:szCs w:val="28"/>
        </w:rPr>
        <w:t xml:space="preserve"> М.: ДМК Пресс; СПб.: Питер, 2004.-352 с.: ил.</w:t>
      </w:r>
    </w:p>
    <w:p w:rsidR="003115CA" w:rsidRPr="003115CA" w:rsidRDefault="003115CA" w:rsidP="003115CA">
      <w:pPr>
        <w:pStyle w:val="LO-Normal"/>
        <w:numPr>
          <w:ilvl w:val="0"/>
          <w:numId w:val="11"/>
        </w:numPr>
        <w:shd w:val="clear" w:color="auto" w:fill="FFFFFF"/>
        <w:ind w:left="360" w:hanging="360"/>
        <w:jc w:val="both"/>
        <w:rPr>
          <w:color w:val="000000"/>
          <w:sz w:val="28"/>
          <w:szCs w:val="28"/>
        </w:rPr>
      </w:pPr>
      <w:r w:rsidRPr="003115CA">
        <w:rPr>
          <w:rFonts w:ascii="Times New Roman" w:hAnsi="Times New Roman" w:cs="Times New Roman"/>
          <w:color w:val="000000"/>
          <w:sz w:val="28"/>
          <w:szCs w:val="28"/>
        </w:rPr>
        <w:t>Колисниченко Д.Н. Самоучитель РНР 5.</w:t>
      </w:r>
      <w:r w:rsidRPr="003115CA">
        <w:rPr>
          <w:rFonts w:ascii="Times New Roman" w:hAnsi="Times New Roman" w:cs="Times New Roman"/>
          <w:sz w:val="28"/>
          <w:szCs w:val="28"/>
        </w:rPr>
        <w:t>—</w:t>
      </w:r>
      <w:r w:rsidRPr="003115CA">
        <w:rPr>
          <w:rFonts w:ascii="Times New Roman" w:hAnsi="Times New Roman" w:cs="Times New Roman"/>
          <w:color w:val="000000"/>
          <w:sz w:val="28"/>
          <w:szCs w:val="28"/>
        </w:rPr>
        <w:t>СПб.: Наука и Техника, 2004,</w:t>
      </w:r>
      <w:r w:rsidRPr="003115CA">
        <w:rPr>
          <w:rFonts w:ascii="Times New Roman" w:hAnsi="Times New Roman" w:cs="Times New Roman"/>
          <w:sz w:val="28"/>
          <w:szCs w:val="28"/>
        </w:rPr>
        <w:t xml:space="preserve"> —</w:t>
      </w:r>
      <w:r w:rsidRPr="003115CA">
        <w:rPr>
          <w:rFonts w:ascii="Times New Roman" w:hAnsi="Times New Roman" w:cs="Times New Roman"/>
          <w:color w:val="000000"/>
          <w:sz w:val="28"/>
          <w:szCs w:val="28"/>
        </w:rPr>
        <w:t>576 с: ил.</w:t>
      </w:r>
    </w:p>
    <w:p w:rsidR="003115CA" w:rsidRPr="003115CA" w:rsidRDefault="003115CA" w:rsidP="003115CA">
      <w:pPr>
        <w:numPr>
          <w:ilvl w:val="0"/>
          <w:numId w:val="11"/>
        </w:numPr>
        <w:suppressAutoHyphens w:val="0"/>
        <w:autoSpaceDN/>
        <w:ind w:left="360" w:hanging="360"/>
        <w:textAlignment w:val="auto"/>
        <w:rPr>
          <w:color w:val="000000"/>
          <w:sz w:val="28"/>
          <w:szCs w:val="28"/>
        </w:rPr>
      </w:pPr>
      <w:r w:rsidRPr="003115CA">
        <w:rPr>
          <w:color w:val="000000"/>
          <w:sz w:val="28"/>
          <w:szCs w:val="28"/>
        </w:rPr>
        <w:t xml:space="preserve">Холкин И. И. </w:t>
      </w:r>
      <w:r w:rsidRPr="003115CA">
        <w:rPr>
          <w:sz w:val="28"/>
          <w:szCs w:val="28"/>
        </w:rPr>
        <w:t xml:space="preserve">Интернет-технологии и системы. Методические указания по выполнению лабораторных работ. Часть 2, № 0939, Москва, МИРЭА, 2010, </w:t>
      </w:r>
      <w:proofErr w:type="gramStart"/>
      <w:r w:rsidRPr="003115CA">
        <w:rPr>
          <w:sz w:val="28"/>
          <w:szCs w:val="28"/>
        </w:rPr>
        <w:t>—  24</w:t>
      </w:r>
      <w:proofErr w:type="gramEnd"/>
      <w:r w:rsidRPr="003115CA">
        <w:rPr>
          <w:sz w:val="28"/>
          <w:szCs w:val="28"/>
        </w:rPr>
        <w:t xml:space="preserve"> с.</w:t>
      </w:r>
    </w:p>
    <w:p w:rsidR="003115CA" w:rsidRPr="003115CA" w:rsidRDefault="003115CA" w:rsidP="003115CA">
      <w:pPr>
        <w:numPr>
          <w:ilvl w:val="0"/>
          <w:numId w:val="11"/>
        </w:numPr>
        <w:suppressAutoHyphens w:val="0"/>
        <w:autoSpaceDN/>
        <w:ind w:left="360" w:hanging="360"/>
        <w:textAlignment w:val="auto"/>
        <w:rPr>
          <w:sz w:val="28"/>
          <w:szCs w:val="28"/>
        </w:rPr>
      </w:pPr>
      <w:r w:rsidRPr="003115CA">
        <w:rPr>
          <w:color w:val="000000"/>
          <w:sz w:val="28"/>
          <w:szCs w:val="28"/>
        </w:rPr>
        <w:t xml:space="preserve">Холкин И. И. </w:t>
      </w:r>
      <w:r w:rsidRPr="003115CA">
        <w:rPr>
          <w:sz w:val="28"/>
          <w:szCs w:val="28"/>
        </w:rPr>
        <w:t>Интернет-технологии и системы. Методические указания по выполнению лабораторных работ. Часть 3, № 1173, Москва, МИРЭА, 2012, — 16 с.</w:t>
      </w:r>
    </w:p>
    <w:p w:rsidR="0027269E" w:rsidRDefault="0027269E" w:rsidP="001A33AF">
      <w:pPr>
        <w:spacing w:line="360" w:lineRule="auto"/>
        <w:jc w:val="center"/>
        <w:rPr>
          <w:rFonts w:asciiTheme="minorHAnsi" w:eastAsiaTheme="minorHAnsi" w:hAnsiTheme="minorHAnsi" w:cstheme="minorBidi"/>
          <w:b/>
          <w:sz w:val="22"/>
          <w:szCs w:val="22"/>
        </w:rPr>
      </w:pPr>
    </w:p>
    <w:p w:rsidR="0027269E" w:rsidRDefault="0027269E" w:rsidP="001A33AF">
      <w:pPr>
        <w:spacing w:line="360" w:lineRule="auto"/>
        <w:jc w:val="center"/>
        <w:rPr>
          <w:sz w:val="28"/>
          <w:szCs w:val="28"/>
        </w:rPr>
      </w:pPr>
    </w:p>
    <w:p w:rsidR="0027269E" w:rsidRDefault="0027269E" w:rsidP="001A33AF">
      <w:pPr>
        <w:spacing w:line="360" w:lineRule="auto"/>
        <w:jc w:val="center"/>
        <w:rPr>
          <w:sz w:val="28"/>
          <w:szCs w:val="28"/>
        </w:rPr>
      </w:pPr>
    </w:p>
    <w:p w:rsidR="0027269E" w:rsidRDefault="0027269E" w:rsidP="001A33AF">
      <w:pPr>
        <w:spacing w:line="360" w:lineRule="auto"/>
        <w:jc w:val="center"/>
        <w:rPr>
          <w:sz w:val="28"/>
          <w:szCs w:val="28"/>
        </w:rPr>
      </w:pPr>
    </w:p>
    <w:p w:rsidR="0027269E" w:rsidRDefault="0027269E" w:rsidP="001A33AF">
      <w:pPr>
        <w:spacing w:line="360" w:lineRule="auto"/>
        <w:jc w:val="center"/>
        <w:rPr>
          <w:sz w:val="28"/>
          <w:szCs w:val="28"/>
        </w:rPr>
      </w:pPr>
    </w:p>
    <w:p w:rsidR="0027269E" w:rsidRDefault="0027269E" w:rsidP="001A33AF">
      <w:pPr>
        <w:spacing w:line="360" w:lineRule="auto"/>
        <w:jc w:val="center"/>
        <w:rPr>
          <w:sz w:val="28"/>
          <w:szCs w:val="28"/>
        </w:rPr>
      </w:pPr>
    </w:p>
    <w:p w:rsidR="0027269E" w:rsidRDefault="0027269E" w:rsidP="001A33AF">
      <w:pPr>
        <w:spacing w:line="360" w:lineRule="auto"/>
        <w:jc w:val="center"/>
        <w:rPr>
          <w:sz w:val="28"/>
          <w:szCs w:val="28"/>
        </w:rPr>
      </w:pPr>
    </w:p>
    <w:p w:rsidR="0027269E" w:rsidRDefault="0027269E" w:rsidP="001A33AF">
      <w:pPr>
        <w:spacing w:line="360" w:lineRule="auto"/>
        <w:jc w:val="center"/>
        <w:rPr>
          <w:sz w:val="28"/>
          <w:szCs w:val="28"/>
        </w:rPr>
      </w:pPr>
    </w:p>
    <w:p w:rsidR="0027269E" w:rsidRDefault="0027269E" w:rsidP="001A33AF">
      <w:pPr>
        <w:spacing w:line="360" w:lineRule="auto"/>
        <w:jc w:val="center"/>
        <w:rPr>
          <w:sz w:val="28"/>
          <w:szCs w:val="28"/>
        </w:rPr>
      </w:pPr>
    </w:p>
    <w:p w:rsidR="0027269E" w:rsidRDefault="0027269E" w:rsidP="001A33AF">
      <w:pPr>
        <w:spacing w:line="360" w:lineRule="auto"/>
        <w:jc w:val="center"/>
        <w:rPr>
          <w:sz w:val="28"/>
          <w:szCs w:val="28"/>
        </w:rPr>
      </w:pPr>
    </w:p>
    <w:p w:rsidR="0027269E" w:rsidRDefault="0027269E" w:rsidP="0027269E">
      <w:pPr>
        <w:spacing w:line="360" w:lineRule="auto"/>
        <w:rPr>
          <w:b/>
          <w:sz w:val="28"/>
          <w:szCs w:val="28"/>
        </w:rPr>
      </w:pPr>
      <w:r w:rsidRPr="0027269E">
        <w:rPr>
          <w:b/>
          <w:sz w:val="28"/>
          <w:szCs w:val="28"/>
        </w:rPr>
        <w:lastRenderedPageBreak/>
        <w:t>Листинг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B29C8" w:rsidRPr="0018243B" w:rsidTr="0027269E">
        <w:tc>
          <w:tcPr>
            <w:tcW w:w="9345" w:type="dxa"/>
          </w:tcPr>
          <w:p w:rsidR="009B29C8" w:rsidRPr="009B29C8" w:rsidRDefault="003867BA" w:rsidP="009B29C8">
            <w:pPr>
              <w:spacing w:line="360" w:lineRule="auto"/>
              <w:jc w:val="center"/>
              <w:rPr>
                <w:b/>
                <w:sz w:val="22"/>
                <w:lang w:val="en-US"/>
              </w:rPr>
            </w:pPr>
            <w:proofErr w:type="spellStart"/>
            <w:r>
              <w:rPr>
                <w:b/>
                <w:lang w:val="en-US"/>
              </w:rPr>
              <w:t>login</w:t>
            </w:r>
            <w:r w:rsidR="009B29C8" w:rsidRPr="009B29C8">
              <w:rPr>
                <w:b/>
                <w:lang w:val="en-US"/>
              </w:rPr>
              <w:t>.php</w:t>
            </w:r>
            <w:proofErr w:type="spellEnd"/>
          </w:p>
        </w:tc>
      </w:tr>
      <w:tr w:rsidR="0027269E" w:rsidRPr="0098645E" w:rsidTr="0027269E">
        <w:tc>
          <w:tcPr>
            <w:tcW w:w="9345" w:type="dxa"/>
          </w:tcPr>
          <w:p w:rsidR="00431B39" w:rsidRPr="00431B39" w:rsidRDefault="00431B39" w:rsidP="00431B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431B3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7FAFF"/>
                <w:lang w:val="en-US"/>
              </w:rPr>
              <w:t>&lt;?php</w:t>
            </w:r>
            <w:r w:rsidRPr="00431B3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7FAFF"/>
                <w:lang w:val="en-US"/>
              </w:rPr>
              <w:br/>
            </w:r>
            <w:proofErr w:type="spellStart"/>
            <w:r w:rsidRPr="00431B39"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  <w:shd w:val="clear" w:color="auto" w:fill="F7FAFF"/>
                <w:lang w:val="en-US"/>
              </w:rPr>
              <w:t>session_start</w:t>
            </w:r>
            <w:proofErr w:type="spellEnd"/>
            <w:r w:rsidRPr="00431B39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  <w:lang w:val="en-US"/>
              </w:rPr>
              <w:t>();</w:t>
            </w:r>
            <w:r w:rsidRPr="00431B39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  <w:lang w:val="en-US"/>
              </w:rPr>
              <w:br/>
            </w:r>
            <w:r w:rsidRPr="00431B3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7FAFF"/>
                <w:lang w:val="en-US"/>
              </w:rPr>
              <w:t xml:space="preserve">include </w:t>
            </w:r>
            <w:r w:rsidRPr="00431B39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F7FAFF"/>
                <w:lang w:val="en-US"/>
              </w:rPr>
              <w:t>'../php/</w:t>
            </w:r>
            <w:proofErr w:type="spellStart"/>
            <w:r w:rsidRPr="00431B39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F7FAFF"/>
                <w:lang w:val="en-US"/>
              </w:rPr>
              <w:t>database.php</w:t>
            </w:r>
            <w:proofErr w:type="spellEnd"/>
            <w:r w:rsidRPr="00431B39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F7FAFF"/>
                <w:lang w:val="en-US"/>
              </w:rPr>
              <w:t>'</w:t>
            </w:r>
            <w:r w:rsidRPr="00431B39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  <w:lang w:val="en-US"/>
              </w:rPr>
              <w:t>;</w:t>
            </w:r>
            <w:r w:rsidRPr="00431B39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  <w:lang w:val="en-US"/>
              </w:rPr>
              <w:br/>
            </w:r>
            <w:r w:rsidRPr="00431B3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7FAFF"/>
                <w:lang w:val="en-US"/>
              </w:rPr>
              <w:t xml:space="preserve">echo </w:t>
            </w:r>
            <w:r w:rsidRPr="00431B39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F7FAFF"/>
                <w:lang w:val="en-US"/>
              </w:rPr>
              <w:t xml:space="preserve">'&lt;link </w:t>
            </w:r>
            <w:proofErr w:type="spellStart"/>
            <w:r w:rsidRPr="00431B39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F7FAFF"/>
                <w:lang w:val="en-US"/>
              </w:rPr>
              <w:t>rel</w:t>
            </w:r>
            <w:proofErr w:type="spellEnd"/>
            <w:r w:rsidRPr="00431B39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F7FAFF"/>
                <w:lang w:val="en-US"/>
              </w:rPr>
              <w:t>="stylesheet" href="https://maxcdn.bootstrapcdn.com/bootstrap/4.0.0/css/bootstrap.min.css"&gt;</w:t>
            </w:r>
            <w:r w:rsidRPr="00431B39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F7FAFF"/>
                <w:lang w:val="en-US"/>
              </w:rPr>
              <w:br/>
              <w:t xml:space="preserve">    &lt;script src="https://ajax.googleapis.com/ajax/libs/jquery/3.3.1/jquery.min.js"&gt;&lt;/script&gt;</w:t>
            </w:r>
            <w:r w:rsidRPr="00431B39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F7FAFF"/>
                <w:lang w:val="en-US"/>
              </w:rPr>
              <w:br/>
              <w:t xml:space="preserve">    &lt;script src="https://cdnjs.cloudflare.com/ajax/libs/popper.js/1.12.9/umd/popper.min.js"&gt;&lt;/script&gt;</w:t>
            </w:r>
            <w:r w:rsidRPr="00431B39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F7FAFF"/>
                <w:lang w:val="en-US"/>
              </w:rPr>
              <w:br/>
              <w:t xml:space="preserve">    &lt;script src="https://maxcdn.bootstrapcdn.com/bootstrap/4.0.0/js/bootstrap.min.js"&gt;&lt;/script&gt;'</w:t>
            </w:r>
            <w:r w:rsidRPr="00431B39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  <w:lang w:val="en-US"/>
              </w:rPr>
              <w:t>;</w:t>
            </w:r>
            <w:r w:rsidRPr="00431B39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  <w:lang w:val="en-US"/>
              </w:rPr>
              <w:br/>
            </w:r>
            <w:r w:rsidRPr="00431B39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  <w:lang w:val="en-US"/>
              </w:rPr>
              <w:br/>
            </w:r>
            <w:r w:rsidRPr="00431B3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7FAFF"/>
                <w:lang w:val="en-US"/>
              </w:rPr>
              <w:t xml:space="preserve">echo </w:t>
            </w:r>
            <w:r w:rsidRPr="00431B39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F7FAFF"/>
                <w:lang w:val="en-US"/>
              </w:rPr>
              <w:t>'&lt;h1&gt;</w:t>
            </w:r>
            <w:r w:rsidRPr="00431B39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F7FAFF"/>
              </w:rPr>
              <w:t>Авторизация</w:t>
            </w:r>
            <w:r w:rsidRPr="00431B39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F7FAFF"/>
                <w:lang w:val="en-US"/>
              </w:rPr>
              <w:t>&lt;/h1&gt;'</w:t>
            </w:r>
            <w:r w:rsidRPr="00431B39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  <w:lang w:val="en-US"/>
              </w:rPr>
              <w:t>;</w:t>
            </w:r>
            <w:r w:rsidRPr="00431B39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  <w:lang w:val="en-US"/>
              </w:rPr>
              <w:br/>
            </w:r>
            <w:r w:rsidRPr="00431B3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7FAFF"/>
                <w:lang w:val="en-US"/>
              </w:rPr>
              <w:t xml:space="preserve">echo </w:t>
            </w:r>
            <w:r w:rsidRPr="00431B39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shd w:val="clear" w:color="auto" w:fill="F7FAFF"/>
                <w:lang w:val="en-US"/>
              </w:rPr>
              <w:t>&lt;&lt;&lt; html</w:t>
            </w:r>
            <w:r w:rsidRPr="00431B39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shd w:val="clear" w:color="auto" w:fill="F7FAFF"/>
                <w:lang w:val="en-US"/>
              </w:rPr>
              <w:br/>
            </w:r>
            <w:r w:rsidRPr="00431B39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F7FAFF"/>
                <w:lang w:val="en-US"/>
              </w:rPr>
              <w:t>&lt;form action="</w:t>
            </w:r>
            <w:proofErr w:type="spellStart"/>
            <w:r w:rsidRPr="00431B39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F7FAFF"/>
                <w:lang w:val="en-US"/>
              </w:rPr>
              <w:t>login.php</w:t>
            </w:r>
            <w:proofErr w:type="spellEnd"/>
            <w:r w:rsidRPr="00431B39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F7FAFF"/>
                <w:lang w:val="en-US"/>
              </w:rPr>
              <w:t>"&gt;</w:t>
            </w:r>
            <w:r w:rsidRPr="00431B39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F7FAFF"/>
                <w:lang w:val="en-US"/>
              </w:rPr>
              <w:br/>
              <w:t xml:space="preserve">        </w:t>
            </w:r>
            <w:r w:rsidRPr="00431B39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F7FAFF"/>
              </w:rPr>
              <w:t>Логин</w:t>
            </w:r>
            <w:r w:rsidRPr="00431B39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F7FAFF"/>
                <w:lang w:val="en-US"/>
              </w:rPr>
              <w:t>:</w:t>
            </w:r>
            <w:r w:rsidRPr="00431B39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F7FAFF"/>
                <w:lang w:val="en-US"/>
              </w:rPr>
              <w:br/>
              <w:t xml:space="preserve">        &lt;input type="text" name="login" required&gt;</w:t>
            </w:r>
            <w:r w:rsidRPr="00431B39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F7FAFF"/>
                <w:lang w:val="en-US"/>
              </w:rPr>
              <w:br/>
              <w:t xml:space="preserve">        </w:t>
            </w:r>
            <w:r w:rsidRPr="00431B39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F7FAFF"/>
              </w:rPr>
              <w:t>Пароль</w:t>
            </w:r>
            <w:r w:rsidRPr="00431B39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F7FAFF"/>
                <w:lang w:val="en-US"/>
              </w:rPr>
              <w:t>:</w:t>
            </w:r>
            <w:r w:rsidRPr="00431B39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F7FAFF"/>
                <w:lang w:val="en-US"/>
              </w:rPr>
              <w:br/>
              <w:t xml:space="preserve">        &lt;input type="password" name="password" required&gt;&lt;/</w:t>
            </w:r>
            <w:proofErr w:type="spellStart"/>
            <w:r w:rsidRPr="00431B39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F7FAFF"/>
                <w:lang w:val="en-US"/>
              </w:rPr>
              <w:t>th</w:t>
            </w:r>
            <w:proofErr w:type="spellEnd"/>
            <w:r w:rsidRPr="00431B39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F7FAFF"/>
                <w:lang w:val="en-US"/>
              </w:rPr>
              <w:t>&gt;&lt;tr&gt;</w:t>
            </w:r>
            <w:r w:rsidRPr="00431B39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F7FAFF"/>
                <w:lang w:val="en-US"/>
              </w:rPr>
              <w:br/>
              <w:t xml:space="preserve">            &lt;center&gt;</w:t>
            </w:r>
            <w:r w:rsidRPr="00431B39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F7FAFF"/>
                <w:lang w:val="en-US"/>
              </w:rPr>
              <w:br/>
              <w:t xml:space="preserve">                &lt;button type="submit" class="</w:t>
            </w:r>
            <w:proofErr w:type="spellStart"/>
            <w:r w:rsidRPr="00431B39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F7FAFF"/>
                <w:lang w:val="en-US"/>
              </w:rPr>
              <w:t>btn</w:t>
            </w:r>
            <w:proofErr w:type="spellEnd"/>
            <w:r w:rsidRPr="00431B39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F7FAFF"/>
                <w:lang w:val="en-US"/>
              </w:rPr>
              <w:t xml:space="preserve"> </w:t>
            </w:r>
            <w:proofErr w:type="spellStart"/>
            <w:r w:rsidRPr="00431B39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F7FAFF"/>
                <w:lang w:val="en-US"/>
              </w:rPr>
              <w:t>btn</w:t>
            </w:r>
            <w:proofErr w:type="spellEnd"/>
            <w:r w:rsidRPr="00431B39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F7FAFF"/>
                <w:lang w:val="en-US"/>
              </w:rPr>
              <w:t>-outline-info"&gt;</w:t>
            </w:r>
            <w:r w:rsidRPr="00431B39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F7FAFF"/>
              </w:rPr>
              <w:t>Войти</w:t>
            </w:r>
            <w:r w:rsidRPr="00431B39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F7FAFF"/>
                <w:lang w:val="en-US"/>
              </w:rPr>
              <w:t>&lt;/button&gt;</w:t>
            </w:r>
            <w:r w:rsidRPr="00431B39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F7FAFF"/>
                <w:lang w:val="en-US"/>
              </w:rPr>
              <w:br/>
              <w:t xml:space="preserve">            &lt;/center&gt;</w:t>
            </w:r>
            <w:r w:rsidRPr="00431B39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F7FAFF"/>
                <w:lang w:val="en-US"/>
              </w:rPr>
              <w:br/>
              <w:t xml:space="preserve">    &lt;/form&gt;</w:t>
            </w:r>
            <w:r w:rsidRPr="00431B39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shd w:val="clear" w:color="auto" w:fill="F7FAFF"/>
                <w:lang w:val="en-US"/>
              </w:rPr>
              <w:br/>
              <w:t>html</w:t>
            </w:r>
            <w:r w:rsidRPr="00431B39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  <w:lang w:val="en-US"/>
              </w:rPr>
              <w:t>;</w:t>
            </w:r>
            <w:r w:rsidRPr="00431B39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  <w:lang w:val="en-US"/>
              </w:rPr>
              <w:br/>
            </w:r>
            <w:r w:rsidRPr="00431B39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  <w:lang w:val="en-US"/>
              </w:rPr>
              <w:br/>
            </w:r>
            <w:r w:rsidRPr="00431B3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7FAFF"/>
                <w:lang w:val="en-US"/>
              </w:rPr>
              <w:t>if</w:t>
            </w:r>
            <w:r w:rsidRPr="00431B39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  <w:lang w:val="en-US"/>
              </w:rPr>
              <w:t>(</w:t>
            </w:r>
            <w:proofErr w:type="spellStart"/>
            <w:r w:rsidRPr="00431B3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7FAFF"/>
                <w:lang w:val="en-US"/>
              </w:rPr>
              <w:t>isset</w:t>
            </w:r>
            <w:proofErr w:type="spellEnd"/>
            <w:r w:rsidRPr="00431B39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  <w:lang w:val="en-US"/>
              </w:rPr>
              <w:t>(</w:t>
            </w:r>
            <w:r w:rsidRPr="00431B39">
              <w:rPr>
                <w:rFonts w:ascii="Courier New" w:hAnsi="Courier New" w:cs="Courier New"/>
                <w:color w:val="660000"/>
                <w:sz w:val="20"/>
                <w:szCs w:val="20"/>
                <w:shd w:val="clear" w:color="auto" w:fill="F7FAFF"/>
                <w:lang w:val="en-US"/>
              </w:rPr>
              <w:t>$_GET</w:t>
            </w:r>
            <w:r w:rsidRPr="00431B39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  <w:lang w:val="en-US"/>
              </w:rPr>
              <w:t>[</w:t>
            </w:r>
            <w:r w:rsidRPr="00431B39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F7FAFF"/>
                <w:lang w:val="en-US"/>
              </w:rPr>
              <w:t>'login'</w:t>
            </w:r>
            <w:r w:rsidRPr="00431B39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  <w:lang w:val="en-US"/>
              </w:rPr>
              <w:t>])) {</w:t>
            </w:r>
            <w:r w:rsidRPr="00431B39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  <w:lang w:val="en-US"/>
              </w:rPr>
              <w:br/>
              <w:t xml:space="preserve">    </w:t>
            </w:r>
            <w:r w:rsidRPr="00431B39">
              <w:rPr>
                <w:rFonts w:ascii="Courier New" w:hAnsi="Courier New" w:cs="Courier New"/>
                <w:color w:val="660000"/>
                <w:sz w:val="20"/>
                <w:szCs w:val="20"/>
                <w:shd w:val="clear" w:color="auto" w:fill="F7FAFF"/>
                <w:lang w:val="en-US"/>
              </w:rPr>
              <w:t xml:space="preserve">$login </w:t>
            </w:r>
            <w:r w:rsidRPr="00431B39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  <w:lang w:val="en-US"/>
              </w:rPr>
              <w:t xml:space="preserve">= </w:t>
            </w:r>
            <w:r w:rsidRPr="00431B39"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  <w:shd w:val="clear" w:color="auto" w:fill="F7FAFF"/>
                <w:lang w:val="en-US"/>
              </w:rPr>
              <w:t>md5</w:t>
            </w:r>
            <w:r w:rsidRPr="00431B39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  <w:lang w:val="en-US"/>
              </w:rPr>
              <w:t>(</w:t>
            </w:r>
            <w:r w:rsidRPr="00431B39">
              <w:rPr>
                <w:rFonts w:ascii="Courier New" w:hAnsi="Courier New" w:cs="Courier New"/>
                <w:color w:val="660000"/>
                <w:sz w:val="20"/>
                <w:szCs w:val="20"/>
                <w:shd w:val="clear" w:color="auto" w:fill="F7FAFF"/>
                <w:lang w:val="en-US"/>
              </w:rPr>
              <w:t>$_GET</w:t>
            </w:r>
            <w:r w:rsidRPr="00431B39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  <w:lang w:val="en-US"/>
              </w:rPr>
              <w:t>[</w:t>
            </w:r>
            <w:r w:rsidRPr="00431B39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F7FAFF"/>
                <w:lang w:val="en-US"/>
              </w:rPr>
              <w:t>'login'</w:t>
            </w:r>
            <w:r w:rsidRPr="00431B39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  <w:lang w:val="en-US"/>
              </w:rPr>
              <w:t>]);</w:t>
            </w:r>
            <w:r w:rsidRPr="00431B39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  <w:lang w:val="en-US"/>
              </w:rPr>
              <w:br/>
              <w:t xml:space="preserve">    </w:t>
            </w:r>
            <w:r w:rsidRPr="00431B39">
              <w:rPr>
                <w:rFonts w:ascii="Courier New" w:hAnsi="Courier New" w:cs="Courier New"/>
                <w:color w:val="660000"/>
                <w:sz w:val="20"/>
                <w:szCs w:val="20"/>
                <w:shd w:val="clear" w:color="auto" w:fill="F7FAFF"/>
                <w:lang w:val="en-US"/>
              </w:rPr>
              <w:t xml:space="preserve">$password </w:t>
            </w:r>
            <w:r w:rsidRPr="00431B39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  <w:lang w:val="en-US"/>
              </w:rPr>
              <w:t xml:space="preserve">= </w:t>
            </w:r>
            <w:r w:rsidRPr="00431B39"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  <w:shd w:val="clear" w:color="auto" w:fill="F7FAFF"/>
                <w:lang w:val="en-US"/>
              </w:rPr>
              <w:t>md5</w:t>
            </w:r>
            <w:r w:rsidRPr="00431B39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  <w:lang w:val="en-US"/>
              </w:rPr>
              <w:t>(</w:t>
            </w:r>
            <w:r w:rsidRPr="00431B39">
              <w:rPr>
                <w:rFonts w:ascii="Courier New" w:hAnsi="Courier New" w:cs="Courier New"/>
                <w:color w:val="660000"/>
                <w:sz w:val="20"/>
                <w:szCs w:val="20"/>
                <w:shd w:val="clear" w:color="auto" w:fill="F7FAFF"/>
                <w:lang w:val="en-US"/>
              </w:rPr>
              <w:t>$_GET</w:t>
            </w:r>
            <w:r w:rsidRPr="00431B39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  <w:lang w:val="en-US"/>
              </w:rPr>
              <w:t>[</w:t>
            </w:r>
            <w:r w:rsidRPr="00431B39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F7FAFF"/>
                <w:lang w:val="en-US"/>
              </w:rPr>
              <w:t>'password'</w:t>
            </w:r>
            <w:r w:rsidRPr="00431B39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  <w:lang w:val="en-US"/>
              </w:rPr>
              <w:t>]);</w:t>
            </w:r>
            <w:r w:rsidRPr="00431B39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  <w:lang w:val="en-US"/>
              </w:rPr>
              <w:br/>
              <w:t xml:space="preserve">    </w:t>
            </w:r>
            <w:r w:rsidRPr="00431B39">
              <w:rPr>
                <w:rFonts w:ascii="Courier New" w:hAnsi="Courier New" w:cs="Courier New"/>
                <w:color w:val="660000"/>
                <w:sz w:val="20"/>
                <w:szCs w:val="20"/>
                <w:shd w:val="clear" w:color="auto" w:fill="F7FAFF"/>
                <w:lang w:val="en-US"/>
              </w:rPr>
              <w:t xml:space="preserve">$log </w:t>
            </w:r>
            <w:r w:rsidRPr="00431B39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  <w:lang w:val="en-US"/>
              </w:rPr>
              <w:t xml:space="preserve">= </w:t>
            </w:r>
            <w:r w:rsidRPr="00431B39">
              <w:rPr>
                <w:rFonts w:ascii="Courier New" w:hAnsi="Courier New" w:cs="Courier New"/>
                <w:color w:val="660000"/>
                <w:sz w:val="20"/>
                <w:szCs w:val="20"/>
                <w:shd w:val="clear" w:color="auto" w:fill="F7FAFF"/>
                <w:lang w:val="en-US"/>
              </w:rPr>
              <w:t>$_GET</w:t>
            </w:r>
            <w:r w:rsidRPr="00431B39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  <w:lang w:val="en-US"/>
              </w:rPr>
              <w:t>[</w:t>
            </w:r>
            <w:r w:rsidRPr="00431B39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F7FAFF"/>
                <w:lang w:val="en-US"/>
              </w:rPr>
              <w:t>'login'</w:t>
            </w:r>
            <w:r w:rsidRPr="00431B39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  <w:lang w:val="en-US"/>
              </w:rPr>
              <w:t>];</w:t>
            </w:r>
            <w:r w:rsidRPr="00431B39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  <w:lang w:val="en-US"/>
              </w:rPr>
              <w:br/>
              <w:t xml:space="preserve">    </w:t>
            </w:r>
            <w:r w:rsidRPr="00431B39">
              <w:rPr>
                <w:rFonts w:ascii="Courier New" w:hAnsi="Courier New" w:cs="Courier New"/>
                <w:color w:val="660000"/>
                <w:sz w:val="20"/>
                <w:szCs w:val="20"/>
                <w:shd w:val="clear" w:color="auto" w:fill="F7FAFF"/>
                <w:lang w:val="en-US"/>
              </w:rPr>
              <w:t>$</w:t>
            </w:r>
            <w:proofErr w:type="spellStart"/>
            <w:r w:rsidRPr="00431B39">
              <w:rPr>
                <w:rFonts w:ascii="Courier New" w:hAnsi="Courier New" w:cs="Courier New"/>
                <w:color w:val="660000"/>
                <w:sz w:val="20"/>
                <w:szCs w:val="20"/>
                <w:shd w:val="clear" w:color="auto" w:fill="F7FAFF"/>
                <w:lang w:val="en-US"/>
              </w:rPr>
              <w:t>sql</w:t>
            </w:r>
            <w:proofErr w:type="spellEnd"/>
            <w:r w:rsidRPr="00431B39">
              <w:rPr>
                <w:rFonts w:ascii="Courier New" w:hAnsi="Courier New" w:cs="Courier New"/>
                <w:color w:val="660000"/>
                <w:sz w:val="20"/>
                <w:szCs w:val="20"/>
                <w:shd w:val="clear" w:color="auto" w:fill="F7FAFF"/>
                <w:lang w:val="en-US"/>
              </w:rPr>
              <w:t xml:space="preserve"> </w:t>
            </w:r>
            <w:r w:rsidRPr="00431B39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  <w:lang w:val="en-US"/>
              </w:rPr>
              <w:t xml:space="preserve">= </w:t>
            </w:r>
            <w:r w:rsidRPr="00431B39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F7FAFF"/>
                <w:lang w:val="en-US"/>
              </w:rPr>
              <w:t xml:space="preserve">"SELECT </w:t>
            </w:r>
            <w:r w:rsidRPr="00431B39">
              <w:rPr>
                <w:rFonts w:ascii="Courier New" w:hAnsi="Courier New" w:cs="Courier New"/>
                <w:i/>
                <w:iCs/>
                <w:color w:val="008000"/>
                <w:sz w:val="20"/>
                <w:szCs w:val="20"/>
                <w:shd w:val="clear" w:color="auto" w:fill="F7FAFF"/>
                <w:lang w:val="en-US"/>
              </w:rPr>
              <w:t>*</w:t>
            </w:r>
            <w:r w:rsidRPr="00431B39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F7FAFF"/>
                <w:lang w:val="en-US"/>
              </w:rPr>
              <w:t xml:space="preserve"> FROM `Register` WHERE login = '</w:t>
            </w:r>
            <w:r w:rsidRPr="00431B39">
              <w:rPr>
                <w:rFonts w:ascii="Courier New" w:hAnsi="Courier New" w:cs="Courier New"/>
                <w:color w:val="660000"/>
                <w:sz w:val="20"/>
                <w:szCs w:val="20"/>
                <w:shd w:val="clear" w:color="auto" w:fill="F7FAFF"/>
                <w:lang w:val="en-US"/>
              </w:rPr>
              <w:t>$login</w:t>
            </w:r>
            <w:r w:rsidRPr="00431B39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F7FAFF"/>
                <w:lang w:val="en-US"/>
              </w:rPr>
              <w:t>' AND password = '</w:t>
            </w:r>
            <w:r w:rsidRPr="00431B39">
              <w:rPr>
                <w:rFonts w:ascii="Courier New" w:hAnsi="Courier New" w:cs="Courier New"/>
                <w:color w:val="660000"/>
                <w:sz w:val="20"/>
                <w:szCs w:val="20"/>
                <w:shd w:val="clear" w:color="auto" w:fill="F7FAFF"/>
                <w:lang w:val="en-US"/>
              </w:rPr>
              <w:t>$password</w:t>
            </w:r>
            <w:r w:rsidRPr="00431B39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F7FAFF"/>
                <w:lang w:val="en-US"/>
              </w:rPr>
              <w:t>'"</w:t>
            </w:r>
            <w:r w:rsidRPr="00431B39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  <w:lang w:val="en-US"/>
              </w:rPr>
              <w:t>;</w:t>
            </w:r>
            <w:r w:rsidRPr="00431B39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  <w:lang w:val="en-US"/>
              </w:rPr>
              <w:br/>
              <w:t xml:space="preserve">    </w:t>
            </w:r>
            <w:r w:rsidRPr="00431B39">
              <w:rPr>
                <w:rFonts w:ascii="Courier New" w:hAnsi="Courier New" w:cs="Courier New"/>
                <w:color w:val="660000"/>
                <w:sz w:val="20"/>
                <w:szCs w:val="20"/>
                <w:shd w:val="clear" w:color="auto" w:fill="F7FAFF"/>
                <w:lang w:val="en-US"/>
              </w:rPr>
              <w:t xml:space="preserve">$result </w:t>
            </w:r>
            <w:r w:rsidRPr="00431B39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  <w:lang w:val="en-US"/>
              </w:rPr>
              <w:t xml:space="preserve">= </w:t>
            </w:r>
            <w:proofErr w:type="spellStart"/>
            <w:r w:rsidRPr="00431B39"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  <w:shd w:val="clear" w:color="auto" w:fill="F7FAFF"/>
                <w:lang w:val="en-US"/>
              </w:rPr>
              <w:t>mysqli_query</w:t>
            </w:r>
            <w:proofErr w:type="spellEnd"/>
            <w:r w:rsidRPr="00431B39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  <w:lang w:val="en-US"/>
              </w:rPr>
              <w:t>(</w:t>
            </w:r>
            <w:r w:rsidRPr="00431B39">
              <w:rPr>
                <w:rFonts w:ascii="Courier New" w:hAnsi="Courier New" w:cs="Courier New"/>
                <w:color w:val="660000"/>
                <w:sz w:val="20"/>
                <w:szCs w:val="20"/>
                <w:shd w:val="clear" w:color="auto" w:fill="F7FAFF"/>
                <w:lang w:val="en-US"/>
              </w:rPr>
              <w:t>$conn</w:t>
            </w:r>
            <w:r w:rsidRPr="00431B39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  <w:lang w:val="en-US"/>
              </w:rPr>
              <w:t xml:space="preserve">, </w:t>
            </w:r>
            <w:r w:rsidRPr="00431B39">
              <w:rPr>
                <w:rFonts w:ascii="Courier New" w:hAnsi="Courier New" w:cs="Courier New"/>
                <w:color w:val="660000"/>
                <w:sz w:val="20"/>
                <w:szCs w:val="20"/>
                <w:shd w:val="clear" w:color="auto" w:fill="F7FAFF"/>
                <w:lang w:val="en-US"/>
              </w:rPr>
              <w:t>$</w:t>
            </w:r>
            <w:proofErr w:type="spellStart"/>
            <w:r w:rsidRPr="00431B39">
              <w:rPr>
                <w:rFonts w:ascii="Courier New" w:hAnsi="Courier New" w:cs="Courier New"/>
                <w:color w:val="660000"/>
                <w:sz w:val="20"/>
                <w:szCs w:val="20"/>
                <w:shd w:val="clear" w:color="auto" w:fill="F7FAFF"/>
                <w:lang w:val="en-US"/>
              </w:rPr>
              <w:t>sql</w:t>
            </w:r>
            <w:proofErr w:type="spellEnd"/>
            <w:r w:rsidRPr="00431B39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  <w:lang w:val="en-US"/>
              </w:rPr>
              <w:t>);</w:t>
            </w:r>
            <w:r w:rsidRPr="00431B39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  <w:lang w:val="en-US"/>
              </w:rPr>
              <w:br/>
              <w:t xml:space="preserve">    </w:t>
            </w:r>
            <w:r w:rsidRPr="00431B3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7FAFF"/>
                <w:lang w:val="en-US"/>
              </w:rPr>
              <w:t xml:space="preserve">if </w:t>
            </w:r>
            <w:r w:rsidRPr="00431B39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  <w:lang w:val="en-US"/>
              </w:rPr>
              <w:t>(</w:t>
            </w:r>
            <w:r w:rsidRPr="00431B39">
              <w:rPr>
                <w:rFonts w:ascii="Courier New" w:hAnsi="Courier New" w:cs="Courier New"/>
                <w:color w:val="660000"/>
                <w:sz w:val="20"/>
                <w:szCs w:val="20"/>
                <w:shd w:val="clear" w:color="auto" w:fill="F7FAFF"/>
                <w:lang w:val="en-US"/>
              </w:rPr>
              <w:t>$result</w:t>
            </w:r>
            <w:r w:rsidRPr="00431B39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  <w:lang w:val="en-US"/>
              </w:rPr>
              <w:t>-&gt;</w:t>
            </w:r>
            <w:proofErr w:type="spellStart"/>
            <w:r w:rsidRPr="00431B39"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  <w:shd w:val="clear" w:color="auto" w:fill="F7FAFF"/>
                <w:lang w:val="en-US"/>
              </w:rPr>
              <w:t>num_rows</w:t>
            </w:r>
            <w:proofErr w:type="spellEnd"/>
            <w:r w:rsidRPr="00431B39">
              <w:rPr>
                <w:rFonts w:ascii="Courier New" w:hAnsi="Courier New" w:cs="Courier New"/>
                <w:b/>
                <w:bCs/>
                <w:color w:val="660E7A"/>
                <w:sz w:val="20"/>
                <w:szCs w:val="20"/>
                <w:shd w:val="clear" w:color="auto" w:fill="F7FAFF"/>
                <w:lang w:val="en-US"/>
              </w:rPr>
              <w:t xml:space="preserve"> </w:t>
            </w:r>
            <w:r w:rsidRPr="00431B39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  <w:lang w:val="en-US"/>
              </w:rPr>
              <w:t xml:space="preserve">&gt; </w:t>
            </w:r>
            <w:r w:rsidRPr="00431B39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7FAFF"/>
                <w:lang w:val="en-US"/>
              </w:rPr>
              <w:t>0</w:t>
            </w:r>
            <w:r w:rsidRPr="00431B39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  <w:lang w:val="en-US"/>
              </w:rPr>
              <w:t>) {</w:t>
            </w:r>
            <w:r w:rsidRPr="00431B39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  <w:lang w:val="en-US"/>
              </w:rPr>
              <w:br/>
              <w:t xml:space="preserve">        </w:t>
            </w:r>
            <w:r w:rsidRPr="00431B3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7FAFF"/>
                <w:lang w:val="en-US"/>
              </w:rPr>
              <w:t xml:space="preserve">if </w:t>
            </w:r>
            <w:r w:rsidRPr="00431B39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  <w:lang w:val="en-US"/>
              </w:rPr>
              <w:t>(</w:t>
            </w:r>
            <w:r w:rsidRPr="00431B39">
              <w:rPr>
                <w:rFonts w:ascii="Courier New" w:hAnsi="Courier New" w:cs="Courier New"/>
                <w:color w:val="660000"/>
                <w:sz w:val="20"/>
                <w:szCs w:val="20"/>
                <w:shd w:val="clear" w:color="auto" w:fill="F7FAFF"/>
                <w:lang w:val="en-US"/>
              </w:rPr>
              <w:t xml:space="preserve">$row </w:t>
            </w:r>
            <w:r w:rsidRPr="00431B39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  <w:lang w:val="en-US"/>
              </w:rPr>
              <w:t xml:space="preserve">= </w:t>
            </w:r>
            <w:r w:rsidRPr="00431B39">
              <w:rPr>
                <w:rFonts w:ascii="Courier New" w:hAnsi="Courier New" w:cs="Courier New"/>
                <w:color w:val="660000"/>
                <w:sz w:val="20"/>
                <w:szCs w:val="20"/>
                <w:shd w:val="clear" w:color="auto" w:fill="F7FAFF"/>
                <w:lang w:val="en-US"/>
              </w:rPr>
              <w:t>$result</w:t>
            </w:r>
            <w:r w:rsidRPr="00431B39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  <w:lang w:val="en-US"/>
              </w:rPr>
              <w:t>-&gt;</w:t>
            </w:r>
            <w:proofErr w:type="spellStart"/>
            <w:r w:rsidRPr="00431B39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  <w:lang w:val="en-US"/>
              </w:rPr>
              <w:t>fetch_assoc</w:t>
            </w:r>
            <w:proofErr w:type="spellEnd"/>
            <w:r w:rsidRPr="00431B39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  <w:lang w:val="en-US"/>
              </w:rPr>
              <w:t>()) {</w:t>
            </w:r>
            <w:r w:rsidRPr="00431B39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  <w:lang w:val="en-US"/>
              </w:rPr>
              <w:br/>
              <w:t xml:space="preserve">            </w:t>
            </w:r>
            <w:r w:rsidRPr="00431B39">
              <w:rPr>
                <w:rFonts w:ascii="Courier New" w:hAnsi="Courier New" w:cs="Courier New"/>
                <w:color w:val="660000"/>
                <w:sz w:val="20"/>
                <w:szCs w:val="20"/>
                <w:shd w:val="clear" w:color="auto" w:fill="F7FAFF"/>
                <w:lang w:val="en-US"/>
              </w:rPr>
              <w:t>$_SESSION</w:t>
            </w:r>
            <w:r w:rsidRPr="00431B39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  <w:lang w:val="en-US"/>
              </w:rPr>
              <w:t>[</w:t>
            </w:r>
            <w:r w:rsidRPr="00431B39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F7FAFF"/>
                <w:lang w:val="en-US"/>
              </w:rPr>
              <w:t>'auth'</w:t>
            </w:r>
            <w:r w:rsidRPr="00431B39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  <w:lang w:val="en-US"/>
              </w:rPr>
              <w:t xml:space="preserve">] = </w:t>
            </w:r>
            <w:r w:rsidRPr="00431B3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7FAFF"/>
                <w:lang w:val="en-US"/>
              </w:rPr>
              <w:t>true</w:t>
            </w:r>
            <w:r w:rsidRPr="00431B39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  <w:lang w:val="en-US"/>
              </w:rPr>
              <w:t>;</w:t>
            </w:r>
            <w:r w:rsidRPr="00431B39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  <w:lang w:val="en-US"/>
              </w:rPr>
              <w:br/>
              <w:t xml:space="preserve">            </w:t>
            </w:r>
            <w:r w:rsidRPr="00431B39">
              <w:rPr>
                <w:rFonts w:ascii="Courier New" w:hAnsi="Courier New" w:cs="Courier New"/>
                <w:color w:val="660000"/>
                <w:sz w:val="20"/>
                <w:szCs w:val="20"/>
                <w:shd w:val="clear" w:color="auto" w:fill="F7FAFF"/>
                <w:lang w:val="en-US"/>
              </w:rPr>
              <w:t>$_SESSION</w:t>
            </w:r>
            <w:r w:rsidRPr="00431B39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  <w:lang w:val="en-US"/>
              </w:rPr>
              <w:t>[</w:t>
            </w:r>
            <w:r w:rsidRPr="00431B39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F7FAFF"/>
                <w:lang w:val="en-US"/>
              </w:rPr>
              <w:t>'login'</w:t>
            </w:r>
            <w:r w:rsidRPr="00431B39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  <w:lang w:val="en-US"/>
              </w:rPr>
              <w:t xml:space="preserve">] = </w:t>
            </w:r>
            <w:r w:rsidRPr="00431B39">
              <w:rPr>
                <w:rFonts w:ascii="Courier New" w:hAnsi="Courier New" w:cs="Courier New"/>
                <w:color w:val="660000"/>
                <w:sz w:val="20"/>
                <w:szCs w:val="20"/>
                <w:shd w:val="clear" w:color="auto" w:fill="F7FAFF"/>
                <w:lang w:val="en-US"/>
              </w:rPr>
              <w:t>$log</w:t>
            </w:r>
            <w:r w:rsidRPr="00431B39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  <w:lang w:val="en-US"/>
              </w:rPr>
              <w:t>;</w:t>
            </w:r>
            <w:r w:rsidRPr="00431B39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  <w:lang w:val="en-US"/>
              </w:rPr>
              <w:br/>
              <w:t xml:space="preserve">            </w:t>
            </w:r>
            <w:r w:rsidRPr="00431B3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7FAFF"/>
                <w:lang w:val="en-US"/>
              </w:rPr>
              <w:t xml:space="preserve">echo </w:t>
            </w:r>
            <w:r w:rsidRPr="00431B39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shd w:val="clear" w:color="auto" w:fill="F7FAFF"/>
                <w:lang w:val="en-US"/>
              </w:rPr>
              <w:t>&lt;&lt;&lt; html</w:t>
            </w:r>
            <w:r w:rsidRPr="00431B39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shd w:val="clear" w:color="auto" w:fill="F7FAFF"/>
                <w:lang w:val="en-US"/>
              </w:rPr>
              <w:br/>
            </w:r>
            <w:r w:rsidRPr="00431B39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F7FAFF"/>
                <w:lang w:val="en-US"/>
              </w:rPr>
              <w:t xml:space="preserve">        &lt;script&gt;</w:t>
            </w:r>
            <w:r w:rsidRPr="00431B39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F7FAFF"/>
                <w:lang w:val="en-US"/>
              </w:rPr>
              <w:br/>
              <w:t xml:space="preserve">        </w:t>
            </w:r>
            <w:r w:rsidRPr="00431B39">
              <w:rPr>
                <w:rFonts w:ascii="Courier New" w:hAnsi="Courier New" w:cs="Courier New"/>
                <w:i/>
                <w:iCs/>
                <w:color w:val="008000"/>
                <w:sz w:val="20"/>
                <w:szCs w:val="20"/>
                <w:shd w:val="clear" w:color="auto" w:fill="F7FAFF"/>
                <w:lang w:val="en-US"/>
              </w:rPr>
              <w:t>alert</w:t>
            </w:r>
            <w:r w:rsidRPr="00431B39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F7FAFF"/>
                <w:lang w:val="en-US"/>
              </w:rPr>
              <w:t>("</w:t>
            </w:r>
            <w:r w:rsidRPr="00431B39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F7FAFF"/>
              </w:rPr>
              <w:t>Вы</w:t>
            </w:r>
            <w:r w:rsidRPr="00431B39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F7FAFF"/>
                <w:lang w:val="en-US"/>
              </w:rPr>
              <w:t xml:space="preserve"> </w:t>
            </w:r>
            <w:r w:rsidRPr="00431B39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F7FAFF"/>
              </w:rPr>
              <w:t>вошли</w:t>
            </w:r>
            <w:r w:rsidRPr="00431B39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F7FAFF"/>
                <w:lang w:val="en-US"/>
              </w:rPr>
              <w:t xml:space="preserve"> </w:t>
            </w:r>
            <w:r w:rsidRPr="00431B39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F7FAFF"/>
              </w:rPr>
              <w:t>как</w:t>
            </w:r>
            <w:r w:rsidRPr="00431B39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F7FAFF"/>
                <w:lang w:val="en-US"/>
              </w:rPr>
              <w:t xml:space="preserve"> </w:t>
            </w:r>
            <w:r w:rsidRPr="00431B39">
              <w:rPr>
                <w:rFonts w:ascii="Courier New" w:hAnsi="Courier New" w:cs="Courier New"/>
                <w:color w:val="660000"/>
                <w:sz w:val="20"/>
                <w:szCs w:val="20"/>
                <w:shd w:val="clear" w:color="auto" w:fill="F7FAFF"/>
                <w:lang w:val="en-US"/>
              </w:rPr>
              <w:t>$log</w:t>
            </w:r>
            <w:r w:rsidRPr="00431B39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F7FAFF"/>
                <w:lang w:val="en-US"/>
              </w:rPr>
              <w:t>");</w:t>
            </w:r>
            <w:r w:rsidRPr="00431B39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F7FAFF"/>
                <w:lang w:val="en-US"/>
              </w:rPr>
              <w:br/>
              <w:t xml:space="preserve">        </w:t>
            </w:r>
            <w:proofErr w:type="spellStart"/>
            <w:r w:rsidRPr="00431B39"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20"/>
                <w:szCs w:val="20"/>
                <w:shd w:val="clear" w:color="auto" w:fill="F7FAFF"/>
                <w:lang w:val="en-US"/>
              </w:rPr>
              <w:t>window</w:t>
            </w:r>
            <w:r w:rsidRPr="00431B39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F7FAFF"/>
                <w:lang w:val="en-US"/>
              </w:rPr>
              <w:t>.location</w:t>
            </w:r>
            <w:proofErr w:type="spellEnd"/>
            <w:r w:rsidRPr="00431B39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F7FAFF"/>
                <w:lang w:val="en-US"/>
              </w:rPr>
              <w:t xml:space="preserve"> = "</w:t>
            </w:r>
            <w:proofErr w:type="spellStart"/>
            <w:r w:rsidRPr="00431B39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F7FAFF"/>
                <w:lang w:val="en-US"/>
              </w:rPr>
              <w:t>index.php</w:t>
            </w:r>
            <w:proofErr w:type="spellEnd"/>
            <w:r w:rsidRPr="00431B39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F7FAFF"/>
                <w:lang w:val="en-US"/>
              </w:rPr>
              <w:t>"</w:t>
            </w:r>
            <w:r w:rsidRPr="00431B39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F7FAFF"/>
                <w:lang w:val="en-US"/>
              </w:rPr>
              <w:br/>
              <w:t xml:space="preserve">        &lt;/script&gt;</w:t>
            </w:r>
            <w:r w:rsidRPr="00431B39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shd w:val="clear" w:color="auto" w:fill="F7FAFF"/>
                <w:lang w:val="en-US"/>
              </w:rPr>
              <w:br/>
              <w:t>html</w:t>
            </w:r>
            <w:r w:rsidRPr="00431B39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  <w:lang w:val="en-US"/>
              </w:rPr>
              <w:t>;</w:t>
            </w:r>
            <w:r w:rsidRPr="00431B39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  <w:lang w:val="en-US"/>
              </w:rPr>
              <w:br/>
              <w:t xml:space="preserve">        }</w:t>
            </w:r>
            <w:r w:rsidRPr="00431B39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  <w:lang w:val="en-US"/>
              </w:rPr>
              <w:br/>
              <w:t xml:space="preserve">    }</w:t>
            </w:r>
            <w:r w:rsidRPr="00431B39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  <w:lang w:val="en-US"/>
              </w:rPr>
              <w:br/>
              <w:t xml:space="preserve">    </w:t>
            </w:r>
            <w:r w:rsidRPr="00431B3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7FAFF"/>
                <w:lang w:val="en-US"/>
              </w:rPr>
              <w:t>else</w:t>
            </w:r>
            <w:r w:rsidRPr="00431B39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  <w:lang w:val="en-US"/>
              </w:rPr>
              <w:t>{</w:t>
            </w:r>
            <w:r w:rsidRPr="00431B39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  <w:lang w:val="en-US"/>
              </w:rPr>
              <w:br/>
              <w:t xml:space="preserve">        </w:t>
            </w:r>
            <w:r w:rsidRPr="00431B3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7FAFF"/>
                <w:lang w:val="en-US"/>
              </w:rPr>
              <w:t xml:space="preserve">echo </w:t>
            </w:r>
            <w:r w:rsidRPr="00431B39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F7FAFF"/>
                <w:lang w:val="en-US"/>
              </w:rPr>
              <w:t>'</w:t>
            </w:r>
            <w:r w:rsidRPr="00431B39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F7FAFF"/>
                <w:lang w:val="en-US"/>
              </w:rPr>
              <w:br/>
              <w:t xml:space="preserve">        &lt;script&gt;</w:t>
            </w:r>
            <w:r w:rsidRPr="00431B39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F7FAFF"/>
                <w:lang w:val="en-US"/>
              </w:rPr>
              <w:br/>
              <w:t xml:space="preserve">        </w:t>
            </w:r>
            <w:r w:rsidRPr="00431B39">
              <w:rPr>
                <w:rFonts w:ascii="Courier New" w:hAnsi="Courier New" w:cs="Courier New"/>
                <w:i/>
                <w:iCs/>
                <w:color w:val="008000"/>
                <w:sz w:val="20"/>
                <w:szCs w:val="20"/>
                <w:shd w:val="clear" w:color="auto" w:fill="F7FAFF"/>
                <w:lang w:val="en-US"/>
              </w:rPr>
              <w:t>alert</w:t>
            </w:r>
            <w:r w:rsidRPr="00431B39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F7FAFF"/>
                <w:lang w:val="en-US"/>
              </w:rPr>
              <w:t>("</w:t>
            </w:r>
            <w:r w:rsidRPr="00431B39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F7FAFF"/>
              </w:rPr>
              <w:t>Пользователь</w:t>
            </w:r>
            <w:r w:rsidRPr="00431B39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F7FAFF"/>
                <w:lang w:val="en-US"/>
              </w:rPr>
              <w:t xml:space="preserve"> </w:t>
            </w:r>
            <w:r w:rsidRPr="00431B39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F7FAFF"/>
              </w:rPr>
              <w:t>не</w:t>
            </w:r>
            <w:r w:rsidRPr="00431B39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F7FAFF"/>
                <w:lang w:val="en-US"/>
              </w:rPr>
              <w:t xml:space="preserve"> </w:t>
            </w:r>
            <w:r w:rsidRPr="00431B39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F7FAFF"/>
              </w:rPr>
              <w:t>найден</w:t>
            </w:r>
            <w:r w:rsidRPr="00431B39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F7FAFF"/>
                <w:lang w:val="en-US"/>
              </w:rPr>
              <w:t>!");</w:t>
            </w:r>
            <w:r w:rsidRPr="00431B39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F7FAFF"/>
                <w:lang w:val="en-US"/>
              </w:rPr>
              <w:br/>
              <w:t xml:space="preserve">        &lt;/script&gt;'</w:t>
            </w:r>
            <w:r w:rsidRPr="00431B39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  <w:lang w:val="en-US"/>
              </w:rPr>
              <w:t>;</w:t>
            </w:r>
            <w:r w:rsidRPr="00431B39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  <w:lang w:val="en-US"/>
              </w:rPr>
              <w:br/>
              <w:t xml:space="preserve">    }</w:t>
            </w:r>
            <w:r w:rsidRPr="00431B39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  <w:lang w:val="en-US"/>
              </w:rPr>
              <w:br/>
              <w:t>}</w:t>
            </w:r>
          </w:p>
          <w:p w:rsidR="0027269E" w:rsidRPr="003867BA" w:rsidRDefault="0027269E" w:rsidP="009B29C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</w:p>
        </w:tc>
      </w:tr>
    </w:tbl>
    <w:p w:rsidR="0027269E" w:rsidRDefault="0027269E" w:rsidP="0027269E">
      <w:pPr>
        <w:spacing w:line="360" w:lineRule="auto"/>
        <w:rPr>
          <w:sz w:val="28"/>
          <w:szCs w:val="28"/>
          <w:lang w:val="en-US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867BA" w:rsidTr="003867BA">
        <w:tc>
          <w:tcPr>
            <w:tcW w:w="9345" w:type="dxa"/>
          </w:tcPr>
          <w:p w:rsidR="003867BA" w:rsidRDefault="003867BA" w:rsidP="003867B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lang w:val="en-US"/>
              </w:rPr>
              <w:lastRenderedPageBreak/>
              <w:t>logout</w:t>
            </w:r>
            <w:r w:rsidRPr="009B29C8">
              <w:rPr>
                <w:b/>
                <w:lang w:val="en-US"/>
              </w:rPr>
              <w:t>.php</w:t>
            </w:r>
            <w:proofErr w:type="spellEnd"/>
          </w:p>
        </w:tc>
      </w:tr>
      <w:tr w:rsidR="003867BA" w:rsidRPr="0098645E" w:rsidTr="003867BA">
        <w:tc>
          <w:tcPr>
            <w:tcW w:w="9345" w:type="dxa"/>
          </w:tcPr>
          <w:p w:rsidR="00431B39" w:rsidRPr="00431B39" w:rsidRDefault="00431B39" w:rsidP="00431B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431B3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7FAFF"/>
                <w:lang w:val="en-US"/>
              </w:rPr>
              <w:t>&lt;?php</w:t>
            </w:r>
            <w:r w:rsidRPr="00431B3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7FAFF"/>
                <w:lang w:val="en-US"/>
              </w:rPr>
              <w:br/>
            </w:r>
            <w:r w:rsidRPr="00431B39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7FAFF"/>
                <w:lang w:val="en-US"/>
              </w:rPr>
              <w:t>/**</w:t>
            </w:r>
            <w:r w:rsidRPr="00431B39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7FAFF"/>
                <w:lang w:val="en-US"/>
              </w:rPr>
              <w:br/>
              <w:t xml:space="preserve"> * Created by </w:t>
            </w:r>
            <w:proofErr w:type="spellStart"/>
            <w:r w:rsidRPr="00431B39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7FAFF"/>
                <w:lang w:val="en-US"/>
              </w:rPr>
              <w:t>PhpStorm</w:t>
            </w:r>
            <w:proofErr w:type="spellEnd"/>
            <w:r w:rsidRPr="00431B39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7FAFF"/>
                <w:lang w:val="en-US"/>
              </w:rPr>
              <w:t>.</w:t>
            </w:r>
            <w:r w:rsidRPr="00431B39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7FAFF"/>
                <w:lang w:val="en-US"/>
              </w:rPr>
              <w:br/>
              <w:t xml:space="preserve"> * User: Arszorin</w:t>
            </w:r>
            <w:r w:rsidRPr="00431B39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7FAFF"/>
                <w:lang w:val="en-US"/>
              </w:rPr>
              <w:br/>
              <w:t xml:space="preserve"> * Date: 28.03.2018</w:t>
            </w:r>
            <w:r w:rsidRPr="00431B39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7FAFF"/>
                <w:lang w:val="en-US"/>
              </w:rPr>
              <w:br/>
              <w:t xml:space="preserve"> * Time: 22:33</w:t>
            </w:r>
            <w:r w:rsidRPr="00431B39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7FAFF"/>
                <w:lang w:val="en-US"/>
              </w:rPr>
              <w:br/>
              <w:t xml:space="preserve"> */</w:t>
            </w:r>
            <w:r w:rsidRPr="00431B39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7FAFF"/>
                <w:lang w:val="en-US"/>
              </w:rPr>
              <w:br/>
            </w:r>
            <w:proofErr w:type="spellStart"/>
            <w:r w:rsidRPr="00431B39"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  <w:shd w:val="clear" w:color="auto" w:fill="F7FAFF"/>
                <w:lang w:val="en-US"/>
              </w:rPr>
              <w:t>session_start</w:t>
            </w:r>
            <w:proofErr w:type="spellEnd"/>
            <w:r w:rsidRPr="00431B39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  <w:lang w:val="en-US"/>
              </w:rPr>
              <w:t>();</w:t>
            </w:r>
            <w:r w:rsidRPr="00431B39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  <w:lang w:val="en-US"/>
              </w:rPr>
              <w:br/>
            </w:r>
            <w:proofErr w:type="spellStart"/>
            <w:r w:rsidRPr="00431B39"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  <w:shd w:val="clear" w:color="auto" w:fill="F7FAFF"/>
                <w:lang w:val="en-US"/>
              </w:rPr>
              <w:t>session_regenerate_id</w:t>
            </w:r>
            <w:proofErr w:type="spellEnd"/>
            <w:r w:rsidRPr="00431B39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  <w:lang w:val="en-US"/>
              </w:rPr>
              <w:t>();</w:t>
            </w:r>
            <w:r w:rsidRPr="00431B39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  <w:lang w:val="en-US"/>
              </w:rPr>
              <w:br/>
            </w:r>
            <w:proofErr w:type="spellStart"/>
            <w:r w:rsidRPr="00431B39"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  <w:shd w:val="clear" w:color="auto" w:fill="F7FAFF"/>
                <w:lang w:val="en-US"/>
              </w:rPr>
              <w:t>session_</w:t>
            </w:r>
            <w:proofErr w:type="gramStart"/>
            <w:r w:rsidRPr="00431B39"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  <w:shd w:val="clear" w:color="auto" w:fill="F7FAFF"/>
                <w:lang w:val="en-US"/>
              </w:rPr>
              <w:t>destroy</w:t>
            </w:r>
            <w:proofErr w:type="spellEnd"/>
            <w:r w:rsidRPr="00431B39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  <w:lang w:val="en-US"/>
              </w:rPr>
              <w:t>(</w:t>
            </w:r>
            <w:proofErr w:type="gramEnd"/>
            <w:r w:rsidRPr="00431B39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  <w:lang w:val="en-US"/>
              </w:rPr>
              <w:t>);</w:t>
            </w:r>
            <w:r w:rsidRPr="00431B39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  <w:lang w:val="en-US"/>
              </w:rPr>
              <w:br/>
            </w:r>
            <w:r w:rsidRPr="00431B39"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  <w:shd w:val="clear" w:color="auto" w:fill="F7FAFF"/>
                <w:lang w:val="en-US"/>
              </w:rPr>
              <w:t>header</w:t>
            </w:r>
            <w:r w:rsidRPr="00431B39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  <w:lang w:val="en-US"/>
              </w:rPr>
              <w:t>(</w:t>
            </w:r>
            <w:r w:rsidRPr="00431B39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F7FAFF"/>
                <w:lang w:val="en-US"/>
              </w:rPr>
              <w:t xml:space="preserve">"Location: </w:t>
            </w:r>
            <w:proofErr w:type="spellStart"/>
            <w:r w:rsidRPr="00431B39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F7FAFF"/>
                <w:lang w:val="en-US"/>
              </w:rPr>
              <w:t>index.php</w:t>
            </w:r>
            <w:proofErr w:type="spellEnd"/>
            <w:r w:rsidRPr="00431B39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F7FAFF"/>
                <w:lang w:val="en-US"/>
              </w:rPr>
              <w:t>"</w:t>
            </w:r>
            <w:r w:rsidRPr="00431B39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  <w:lang w:val="en-US"/>
              </w:rPr>
              <w:t>);</w:t>
            </w:r>
          </w:p>
          <w:p w:rsidR="003867BA" w:rsidRDefault="003867BA" w:rsidP="0027269E">
            <w:pPr>
              <w:spacing w:line="360" w:lineRule="auto"/>
              <w:rPr>
                <w:sz w:val="28"/>
                <w:szCs w:val="28"/>
                <w:lang w:val="en-US"/>
              </w:rPr>
            </w:pPr>
          </w:p>
        </w:tc>
      </w:tr>
    </w:tbl>
    <w:p w:rsidR="003867BA" w:rsidRDefault="003867BA" w:rsidP="0027269E">
      <w:pPr>
        <w:spacing w:line="360" w:lineRule="auto"/>
        <w:rPr>
          <w:sz w:val="28"/>
          <w:szCs w:val="28"/>
          <w:lang w:val="en-US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62791" w:rsidTr="00562791">
        <w:tc>
          <w:tcPr>
            <w:tcW w:w="9345" w:type="dxa"/>
          </w:tcPr>
          <w:p w:rsidR="00562791" w:rsidRPr="00562791" w:rsidRDefault="00431B39" w:rsidP="00562791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sz w:val="28"/>
                <w:szCs w:val="28"/>
                <w:lang w:val="en-US"/>
              </w:rPr>
              <w:t>index</w:t>
            </w:r>
            <w:r w:rsidR="00562791" w:rsidRPr="00562791">
              <w:rPr>
                <w:b/>
                <w:lang w:val="en-US"/>
              </w:rPr>
              <w:t>.php</w:t>
            </w:r>
            <w:proofErr w:type="spellEnd"/>
          </w:p>
        </w:tc>
      </w:tr>
      <w:tr w:rsidR="00562791" w:rsidTr="00562791">
        <w:tc>
          <w:tcPr>
            <w:tcW w:w="9345" w:type="dxa"/>
          </w:tcPr>
          <w:p w:rsidR="00562791" w:rsidRPr="00562791" w:rsidRDefault="00431B39" w:rsidP="0056279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431B3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7FAFF"/>
              </w:rPr>
              <w:t>&lt;?</w:t>
            </w:r>
            <w:proofErr w:type="spellStart"/>
            <w:r w:rsidRPr="00431B3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7FAFF"/>
              </w:rPr>
              <w:t>php</w:t>
            </w:r>
            <w:proofErr w:type="spellEnd"/>
            <w:r w:rsidRPr="00431B3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7FAFF"/>
              </w:rPr>
              <w:br/>
            </w:r>
            <w:proofErr w:type="spellStart"/>
            <w:r w:rsidRPr="00431B39"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  <w:shd w:val="clear" w:color="auto" w:fill="F7FAFF"/>
              </w:rPr>
              <w:t>session_start</w:t>
            </w:r>
            <w:proofErr w:type="spellEnd"/>
            <w:r w:rsidRPr="00431B39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</w:rPr>
              <w:t>();</w:t>
            </w:r>
            <w:r w:rsidRPr="00431B39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</w:rPr>
              <w:br/>
            </w:r>
            <w:proofErr w:type="spellStart"/>
            <w:r w:rsidRPr="00431B3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7FAFF"/>
              </w:rPr>
              <w:t>include</w:t>
            </w:r>
            <w:proofErr w:type="spellEnd"/>
            <w:r w:rsidRPr="00431B3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7FAFF"/>
              </w:rPr>
              <w:t xml:space="preserve"> </w:t>
            </w:r>
            <w:r w:rsidRPr="00431B39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F7FAFF"/>
              </w:rPr>
              <w:t>'../</w:t>
            </w:r>
            <w:proofErr w:type="spellStart"/>
            <w:r w:rsidRPr="00431B39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F7FAFF"/>
              </w:rPr>
              <w:t>php</w:t>
            </w:r>
            <w:proofErr w:type="spellEnd"/>
            <w:r w:rsidRPr="00431B39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F7FAFF"/>
              </w:rPr>
              <w:t>/</w:t>
            </w:r>
            <w:proofErr w:type="spellStart"/>
            <w:r w:rsidRPr="00431B39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F7FAFF"/>
              </w:rPr>
              <w:t>database.php</w:t>
            </w:r>
            <w:proofErr w:type="spellEnd"/>
            <w:r w:rsidRPr="00431B39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F7FAFF"/>
              </w:rPr>
              <w:t>'</w:t>
            </w:r>
            <w:r w:rsidRPr="00431B39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</w:rPr>
              <w:t>;</w:t>
            </w:r>
            <w:r w:rsidRPr="00431B39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</w:rPr>
              <w:br/>
            </w:r>
            <w:proofErr w:type="spellStart"/>
            <w:r w:rsidRPr="00431B3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7FAFF"/>
              </w:rPr>
              <w:t>echo</w:t>
            </w:r>
            <w:proofErr w:type="spellEnd"/>
            <w:r w:rsidRPr="00431B3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7FAFF"/>
              </w:rPr>
              <w:t xml:space="preserve"> </w:t>
            </w:r>
            <w:r w:rsidRPr="00431B39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F7FAFF"/>
              </w:rPr>
              <w:t>'&lt;h1&gt;Форум строительного магазина "ТОКС"&lt;/h1&gt;'</w:t>
            </w:r>
            <w:r w:rsidRPr="00431B39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</w:rPr>
              <w:t>;</w:t>
            </w:r>
            <w:r w:rsidRPr="00431B39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</w:rPr>
              <w:br/>
            </w:r>
            <w:proofErr w:type="spellStart"/>
            <w:r w:rsidRPr="00431B3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7FAFF"/>
              </w:rPr>
              <w:t>if</w:t>
            </w:r>
            <w:proofErr w:type="spellEnd"/>
            <w:r w:rsidRPr="00431B3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7FAFF"/>
              </w:rPr>
              <w:t xml:space="preserve"> </w:t>
            </w:r>
            <w:r w:rsidRPr="00431B39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</w:rPr>
              <w:t>(!</w:t>
            </w:r>
            <w:proofErr w:type="spellStart"/>
            <w:r w:rsidRPr="00431B3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7FAFF"/>
              </w:rPr>
              <w:t>isset</w:t>
            </w:r>
            <w:proofErr w:type="spellEnd"/>
            <w:r w:rsidRPr="00431B39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</w:rPr>
              <w:t>(</w:t>
            </w:r>
            <w:r w:rsidRPr="00431B39">
              <w:rPr>
                <w:rFonts w:ascii="Courier New" w:hAnsi="Courier New" w:cs="Courier New"/>
                <w:color w:val="660000"/>
                <w:sz w:val="20"/>
                <w:szCs w:val="20"/>
                <w:shd w:val="clear" w:color="auto" w:fill="F7FAFF"/>
              </w:rPr>
              <w:t>$_SESSION</w:t>
            </w:r>
            <w:r w:rsidRPr="00431B39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</w:rPr>
              <w:t>[</w:t>
            </w:r>
            <w:r w:rsidRPr="00431B39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F7FAFF"/>
              </w:rPr>
              <w:t>'</w:t>
            </w:r>
            <w:proofErr w:type="spellStart"/>
            <w:r w:rsidRPr="00431B39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F7FAFF"/>
              </w:rPr>
              <w:t>auth</w:t>
            </w:r>
            <w:proofErr w:type="spellEnd"/>
            <w:r w:rsidRPr="00431B39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F7FAFF"/>
              </w:rPr>
              <w:t>'</w:t>
            </w:r>
            <w:r w:rsidRPr="00431B39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</w:rPr>
              <w:t>])){</w:t>
            </w:r>
            <w:r w:rsidRPr="00431B39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</w:rPr>
              <w:br/>
              <w:t xml:space="preserve">    </w:t>
            </w:r>
            <w:proofErr w:type="spellStart"/>
            <w:r w:rsidRPr="00431B3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7FAFF"/>
              </w:rPr>
              <w:t>echo</w:t>
            </w:r>
            <w:proofErr w:type="spellEnd"/>
            <w:r w:rsidRPr="00431B3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7FAFF"/>
              </w:rPr>
              <w:t xml:space="preserve"> </w:t>
            </w:r>
            <w:r w:rsidRPr="00431B39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shd w:val="clear" w:color="auto" w:fill="F7FAFF"/>
              </w:rPr>
              <w:t xml:space="preserve">&lt;&lt;&lt; </w:t>
            </w:r>
            <w:proofErr w:type="spellStart"/>
            <w:r w:rsidRPr="00431B39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shd w:val="clear" w:color="auto" w:fill="F7FAFF"/>
              </w:rPr>
              <w:t>html</w:t>
            </w:r>
            <w:proofErr w:type="spellEnd"/>
            <w:r w:rsidRPr="00431B39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shd w:val="clear" w:color="auto" w:fill="F7FAFF"/>
              </w:rPr>
              <w:br/>
            </w:r>
            <w:r w:rsidRPr="00431B39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F7FAFF"/>
              </w:rPr>
              <w:t>&lt;</w:t>
            </w:r>
            <w:proofErr w:type="spellStart"/>
            <w:r w:rsidRPr="00431B39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F7FAFF"/>
              </w:rPr>
              <w:t>center</w:t>
            </w:r>
            <w:proofErr w:type="spellEnd"/>
            <w:r w:rsidRPr="00431B39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F7FAFF"/>
              </w:rPr>
              <w:t xml:space="preserve">&gt;&lt;a </w:t>
            </w:r>
            <w:proofErr w:type="spellStart"/>
            <w:r w:rsidRPr="00431B39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F7FAFF"/>
              </w:rPr>
              <w:t>href</w:t>
            </w:r>
            <w:proofErr w:type="spellEnd"/>
            <w:r w:rsidRPr="00431B39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F7FAFF"/>
              </w:rPr>
              <w:t>='</w:t>
            </w:r>
            <w:proofErr w:type="spellStart"/>
            <w:r w:rsidRPr="00431B39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F7FAFF"/>
              </w:rPr>
              <w:t>login.php</w:t>
            </w:r>
            <w:proofErr w:type="spellEnd"/>
            <w:r w:rsidRPr="00431B39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F7FAFF"/>
              </w:rPr>
              <w:t>'&gt;Для доступа к форуму вам необходимо авторизоваться!&lt;/а&gt;&lt;</w:t>
            </w:r>
            <w:proofErr w:type="spellStart"/>
            <w:r w:rsidRPr="00431B39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F7FAFF"/>
              </w:rPr>
              <w:t>center</w:t>
            </w:r>
            <w:proofErr w:type="spellEnd"/>
            <w:r w:rsidRPr="00431B39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F7FAFF"/>
              </w:rPr>
              <w:t>&gt;&lt;</w:t>
            </w:r>
            <w:proofErr w:type="spellStart"/>
            <w:r w:rsidRPr="00431B39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F7FAFF"/>
              </w:rPr>
              <w:t>br</w:t>
            </w:r>
            <w:proofErr w:type="spellEnd"/>
            <w:r w:rsidRPr="00431B39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F7FAFF"/>
              </w:rPr>
              <w:t>&gt;</w:t>
            </w:r>
            <w:r w:rsidRPr="00431B39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shd w:val="clear" w:color="auto" w:fill="F7FAFF"/>
              </w:rPr>
              <w:br/>
            </w:r>
            <w:proofErr w:type="spellStart"/>
            <w:r w:rsidRPr="00431B39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shd w:val="clear" w:color="auto" w:fill="F7FAFF"/>
              </w:rPr>
              <w:t>html</w:t>
            </w:r>
            <w:proofErr w:type="spellEnd"/>
            <w:r w:rsidRPr="00431B39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</w:rPr>
              <w:t>;</w:t>
            </w:r>
            <w:r w:rsidRPr="00431B39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</w:rPr>
              <w:br/>
              <w:t>}</w:t>
            </w:r>
            <w:r w:rsidRPr="00431B39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</w:rPr>
              <w:br/>
            </w:r>
            <w:proofErr w:type="spellStart"/>
            <w:r w:rsidRPr="00431B3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7FAFF"/>
              </w:rPr>
              <w:t>else</w:t>
            </w:r>
            <w:proofErr w:type="spellEnd"/>
            <w:r w:rsidRPr="00431B39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</w:rPr>
              <w:t>{</w:t>
            </w:r>
            <w:r w:rsidRPr="00431B39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</w:rPr>
              <w:br/>
              <w:t xml:space="preserve">    </w:t>
            </w:r>
            <w:proofErr w:type="spellStart"/>
            <w:r w:rsidRPr="00431B3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7FAFF"/>
              </w:rPr>
              <w:t>echo</w:t>
            </w:r>
            <w:proofErr w:type="spellEnd"/>
            <w:r w:rsidRPr="00431B3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7FAFF"/>
              </w:rPr>
              <w:t xml:space="preserve"> </w:t>
            </w:r>
            <w:r w:rsidRPr="00431B39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F7FAFF"/>
              </w:rPr>
              <w:t>"</w:t>
            </w:r>
            <w:proofErr w:type="spellStart"/>
            <w:r w:rsidRPr="00431B39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F7FAFF"/>
              </w:rPr>
              <w:t>Welcome</w:t>
            </w:r>
            <w:proofErr w:type="spellEnd"/>
            <w:r w:rsidRPr="00431B39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F7FAFF"/>
              </w:rPr>
              <w:t>, "</w:t>
            </w:r>
            <w:r w:rsidRPr="00431B39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</w:rPr>
              <w:t>.</w:t>
            </w:r>
            <w:r w:rsidRPr="00431B39">
              <w:rPr>
                <w:rFonts w:ascii="Courier New" w:hAnsi="Courier New" w:cs="Courier New"/>
                <w:color w:val="660000"/>
                <w:sz w:val="20"/>
                <w:szCs w:val="20"/>
                <w:shd w:val="clear" w:color="auto" w:fill="F7FAFF"/>
              </w:rPr>
              <w:t>$_SESSION</w:t>
            </w:r>
            <w:r w:rsidRPr="00431B39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</w:rPr>
              <w:t>[</w:t>
            </w:r>
            <w:r w:rsidRPr="00431B39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F7FAFF"/>
              </w:rPr>
              <w:t>'</w:t>
            </w:r>
            <w:proofErr w:type="spellStart"/>
            <w:r w:rsidRPr="00431B39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F7FAFF"/>
              </w:rPr>
              <w:t>login</w:t>
            </w:r>
            <w:proofErr w:type="spellEnd"/>
            <w:r w:rsidRPr="00431B39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F7FAFF"/>
              </w:rPr>
              <w:t>'</w:t>
            </w:r>
            <w:r w:rsidRPr="00431B39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</w:rPr>
              <w:t>].</w:t>
            </w:r>
            <w:r w:rsidRPr="00431B39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F7FAFF"/>
              </w:rPr>
              <w:t>"!"</w:t>
            </w:r>
            <w:r w:rsidRPr="00431B39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</w:rPr>
              <w:t>;</w:t>
            </w:r>
            <w:r w:rsidRPr="00431B39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</w:rPr>
              <w:br/>
              <w:t xml:space="preserve">    </w:t>
            </w:r>
            <w:proofErr w:type="spellStart"/>
            <w:r w:rsidRPr="00431B3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7FAFF"/>
              </w:rPr>
              <w:t>echo</w:t>
            </w:r>
            <w:proofErr w:type="spellEnd"/>
            <w:r w:rsidRPr="00431B3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7FAFF"/>
              </w:rPr>
              <w:t xml:space="preserve"> </w:t>
            </w:r>
            <w:r w:rsidRPr="00431B39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F7FAFF"/>
              </w:rPr>
              <w:t xml:space="preserve">"&lt;p </w:t>
            </w:r>
            <w:proofErr w:type="spellStart"/>
            <w:r w:rsidRPr="00431B39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F7FAFF"/>
              </w:rPr>
              <w:t>align</w:t>
            </w:r>
            <w:proofErr w:type="spellEnd"/>
            <w:r w:rsidRPr="00431B39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F7FAFF"/>
              </w:rPr>
              <w:t>='</w:t>
            </w:r>
            <w:proofErr w:type="spellStart"/>
            <w:r w:rsidRPr="00431B39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F7FAFF"/>
              </w:rPr>
              <w:t>right</w:t>
            </w:r>
            <w:proofErr w:type="spellEnd"/>
            <w:r w:rsidRPr="00431B39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F7FAFF"/>
              </w:rPr>
              <w:t xml:space="preserve">'&gt;&lt;a </w:t>
            </w:r>
            <w:proofErr w:type="spellStart"/>
            <w:r w:rsidRPr="00431B39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F7FAFF"/>
              </w:rPr>
              <w:t>href</w:t>
            </w:r>
            <w:proofErr w:type="spellEnd"/>
            <w:r w:rsidRPr="00431B39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F7FAFF"/>
              </w:rPr>
              <w:t>='</w:t>
            </w:r>
            <w:proofErr w:type="spellStart"/>
            <w:r w:rsidRPr="00431B39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F7FAFF"/>
              </w:rPr>
              <w:t>logout.php</w:t>
            </w:r>
            <w:proofErr w:type="spellEnd"/>
            <w:r w:rsidRPr="00431B39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F7FAFF"/>
              </w:rPr>
              <w:t>'&gt;Выйти&lt;/a&gt;&lt;/p&gt;"</w:t>
            </w:r>
            <w:r w:rsidRPr="00431B39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</w:rPr>
              <w:t>;</w:t>
            </w:r>
            <w:r w:rsidRPr="00431B39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</w:rPr>
              <w:br/>
            </w:r>
            <w:proofErr w:type="spellStart"/>
            <w:r w:rsidRPr="00431B3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7FAFF"/>
              </w:rPr>
              <w:t>if</w:t>
            </w:r>
            <w:proofErr w:type="spellEnd"/>
            <w:r w:rsidRPr="00431B39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</w:rPr>
              <w:t>(</w:t>
            </w:r>
            <w:proofErr w:type="spellStart"/>
            <w:r w:rsidRPr="00431B3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7FAFF"/>
              </w:rPr>
              <w:t>isset</w:t>
            </w:r>
            <w:proofErr w:type="spellEnd"/>
            <w:r w:rsidRPr="00431B39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</w:rPr>
              <w:t>(</w:t>
            </w:r>
            <w:r w:rsidRPr="00431B39">
              <w:rPr>
                <w:rFonts w:ascii="Courier New" w:hAnsi="Courier New" w:cs="Courier New"/>
                <w:color w:val="660000"/>
                <w:sz w:val="20"/>
                <w:szCs w:val="20"/>
                <w:shd w:val="clear" w:color="auto" w:fill="F7FAFF"/>
              </w:rPr>
              <w:t>$_GET</w:t>
            </w:r>
            <w:r w:rsidRPr="00431B39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</w:rPr>
              <w:t>[</w:t>
            </w:r>
            <w:r w:rsidRPr="00431B39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F7FAFF"/>
              </w:rPr>
              <w:t>'</w:t>
            </w:r>
            <w:proofErr w:type="spellStart"/>
            <w:r w:rsidRPr="00431B39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F7FAFF"/>
              </w:rPr>
              <w:t>act</w:t>
            </w:r>
            <w:proofErr w:type="spellEnd"/>
            <w:r w:rsidRPr="00431B39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F7FAFF"/>
              </w:rPr>
              <w:t>'</w:t>
            </w:r>
            <w:r w:rsidRPr="00431B39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</w:rPr>
              <w:t>])) {</w:t>
            </w:r>
            <w:r w:rsidRPr="00431B39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</w:rPr>
              <w:br/>
              <w:t xml:space="preserve">    </w:t>
            </w:r>
            <w:proofErr w:type="spellStart"/>
            <w:r w:rsidRPr="00431B3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7FAFF"/>
              </w:rPr>
              <w:t>require_once</w:t>
            </w:r>
            <w:proofErr w:type="spellEnd"/>
            <w:r w:rsidRPr="00431B3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7FAFF"/>
              </w:rPr>
              <w:t xml:space="preserve"> </w:t>
            </w:r>
            <w:r w:rsidRPr="00431B39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</w:rPr>
              <w:t>(</w:t>
            </w:r>
            <w:r w:rsidRPr="00431B39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F7FAFF"/>
              </w:rPr>
              <w:t>'</w:t>
            </w:r>
            <w:proofErr w:type="spellStart"/>
            <w:r w:rsidRPr="00431B39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F7FAFF"/>
              </w:rPr>
              <w:t>action.php</w:t>
            </w:r>
            <w:proofErr w:type="spellEnd"/>
            <w:r w:rsidRPr="00431B39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F7FAFF"/>
              </w:rPr>
              <w:t>'</w:t>
            </w:r>
            <w:r w:rsidRPr="00431B39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</w:rPr>
              <w:t>);</w:t>
            </w:r>
            <w:r w:rsidRPr="00431B39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</w:rPr>
              <w:br/>
              <w:t>}</w:t>
            </w:r>
            <w:r w:rsidRPr="00431B39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</w:rPr>
              <w:br/>
            </w:r>
            <w:proofErr w:type="spellStart"/>
            <w:r w:rsidRPr="00431B3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7FAFF"/>
              </w:rPr>
              <w:t>else</w:t>
            </w:r>
            <w:proofErr w:type="spellEnd"/>
            <w:r w:rsidRPr="00431B39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</w:rPr>
              <w:t>{</w:t>
            </w:r>
            <w:r w:rsidRPr="00431B39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</w:rPr>
              <w:br/>
              <w:t xml:space="preserve">    </w:t>
            </w:r>
            <w:proofErr w:type="spellStart"/>
            <w:r w:rsidRPr="00431B3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7FAFF"/>
              </w:rPr>
              <w:t>require_once</w:t>
            </w:r>
            <w:proofErr w:type="spellEnd"/>
            <w:r w:rsidRPr="00431B39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7FAFF"/>
              </w:rPr>
              <w:t xml:space="preserve"> </w:t>
            </w:r>
            <w:r w:rsidRPr="00431B39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</w:rPr>
              <w:t>(</w:t>
            </w:r>
            <w:r w:rsidRPr="00431B39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F7FAFF"/>
              </w:rPr>
              <w:t>'</w:t>
            </w:r>
            <w:proofErr w:type="spellStart"/>
            <w:r w:rsidRPr="00431B39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F7FAFF"/>
              </w:rPr>
              <w:t>show.php</w:t>
            </w:r>
            <w:proofErr w:type="spellEnd"/>
            <w:r w:rsidRPr="00431B39"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F7FAFF"/>
              </w:rPr>
              <w:t>'</w:t>
            </w:r>
            <w:r w:rsidRPr="00431B39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</w:rPr>
              <w:t>);</w:t>
            </w:r>
            <w:r w:rsidRPr="00431B39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</w:rPr>
              <w:br/>
              <w:t>}</w:t>
            </w:r>
            <w:r w:rsidRPr="00431B39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</w:rPr>
              <w:br/>
            </w:r>
            <w:r w:rsidRPr="00431B39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</w:rPr>
              <w:br/>
            </w:r>
            <w:r w:rsidRPr="00431B39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AFF"/>
              </w:rPr>
              <w:br/>
              <w:t>}</w:t>
            </w:r>
          </w:p>
        </w:tc>
      </w:tr>
    </w:tbl>
    <w:p w:rsidR="00562791" w:rsidRPr="00431B39" w:rsidRDefault="00562791" w:rsidP="00431B39">
      <w:pPr>
        <w:spacing w:line="360" w:lineRule="auto"/>
        <w:rPr>
          <w:sz w:val="28"/>
          <w:szCs w:val="28"/>
        </w:rPr>
      </w:pPr>
    </w:p>
    <w:sectPr w:rsidR="00562791" w:rsidRPr="00431B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singleLevel"/>
    <w:tmpl w:val="00000002"/>
    <w:name w:val="WW8Num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spacing w:val="-6"/>
        <w:sz w:val="32"/>
      </w:rPr>
    </w:lvl>
  </w:abstractNum>
  <w:abstractNum w:abstractNumId="1" w15:restartNumberingAfterBreak="0">
    <w:nsid w:val="00000005"/>
    <w:multiLevelType w:val="singleLevel"/>
    <w:tmpl w:val="A42A6A32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ascii="Times New Roman" w:eastAsia="Times New Roman" w:hAnsi="Times New Roman" w:cs="Times New Roman"/>
        <w:spacing w:val="-6"/>
        <w:sz w:val="32"/>
      </w:rPr>
    </w:lvl>
  </w:abstractNum>
  <w:abstractNum w:abstractNumId="2" w15:restartNumberingAfterBreak="0">
    <w:nsid w:val="00000006"/>
    <w:multiLevelType w:val="singleLevel"/>
    <w:tmpl w:val="00000006"/>
    <w:name w:val="WW8Num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pacing w:val="-3"/>
        <w:sz w:val="32"/>
        <w:szCs w:val="32"/>
      </w:rPr>
    </w:lvl>
  </w:abstractNum>
  <w:abstractNum w:abstractNumId="3" w15:restartNumberingAfterBreak="0">
    <w:nsid w:val="00000007"/>
    <w:multiLevelType w:val="singleLevel"/>
    <w:tmpl w:val="7AD0EDA6"/>
    <w:name w:val="WW8Num6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ascii="Times New Roman" w:hAnsi="Times New Roman" w:cs="Times New Roman" w:hint="default"/>
        <w:b w:val="0"/>
        <w:spacing w:val="-6"/>
        <w:sz w:val="28"/>
      </w:rPr>
    </w:lvl>
  </w:abstractNum>
  <w:abstractNum w:abstractNumId="4" w15:restartNumberingAfterBreak="0">
    <w:nsid w:val="0000000A"/>
    <w:multiLevelType w:val="singleLevel"/>
    <w:tmpl w:val="0000000A"/>
    <w:name w:val="WW8Num25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ascii="Times New Roman" w:hAnsi="Times New Roman" w:cs="Times New Roman" w:hint="default"/>
        <w:b/>
        <w:spacing w:val="-6"/>
        <w:sz w:val="32"/>
      </w:rPr>
    </w:lvl>
  </w:abstractNum>
  <w:abstractNum w:abstractNumId="5" w15:restartNumberingAfterBreak="0">
    <w:nsid w:val="0846079E"/>
    <w:multiLevelType w:val="hybridMultilevel"/>
    <w:tmpl w:val="CD943A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0376AB"/>
    <w:multiLevelType w:val="hybridMultilevel"/>
    <w:tmpl w:val="E08AAF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816F21"/>
    <w:multiLevelType w:val="hybridMultilevel"/>
    <w:tmpl w:val="09C8BCDE"/>
    <w:lvl w:ilvl="0" w:tplc="A42A6A32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ascii="Times New Roman" w:eastAsia="Times New Roman" w:hAnsi="Times New Roman" w:cs="Times New Roman"/>
        <w:spacing w:val="-6"/>
        <w:sz w:val="32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1C0074"/>
    <w:multiLevelType w:val="hybridMultilevel"/>
    <w:tmpl w:val="116EF9EC"/>
    <w:lvl w:ilvl="0" w:tplc="4DF875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85A4F6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9AB0C12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8B0904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8434B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32B6DA8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D868880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970315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1EB4A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D48770A"/>
    <w:multiLevelType w:val="hybridMultilevel"/>
    <w:tmpl w:val="2430A1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6F2F12"/>
    <w:multiLevelType w:val="hybridMultilevel"/>
    <w:tmpl w:val="E806DCB4"/>
    <w:lvl w:ilvl="0" w:tplc="081C612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752CE5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673AB20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240F3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D5C501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73E8E54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F06516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3B8F6E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842122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0"/>
  </w:num>
  <w:num w:numId="4">
    <w:abstractNumId w:val="3"/>
  </w:num>
  <w:num w:numId="5">
    <w:abstractNumId w:val="2"/>
  </w:num>
  <w:num w:numId="6">
    <w:abstractNumId w:val="6"/>
  </w:num>
  <w:num w:numId="7">
    <w:abstractNumId w:val="5"/>
  </w:num>
  <w:num w:numId="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>
      <w:startOverride w:val="1"/>
    </w:lvlOverride>
  </w:num>
  <w:num w:numId="10">
    <w:abstractNumId w:val="7"/>
  </w:num>
  <w:num w:numId="11">
    <w:abstractNumId w:val="3"/>
    <w:lvlOverride w:ilvl="0">
      <w:startOverride w:val="1"/>
    </w:lvlOverride>
  </w:num>
  <w:num w:numId="12">
    <w:abstractNumId w:val="0"/>
    <w:lvlOverride w:ilvl="0">
      <w:startOverride w:val="1"/>
    </w:lvlOverride>
  </w:num>
  <w:num w:numId="13">
    <w:abstractNumId w:val="4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35D1"/>
    <w:rsid w:val="0002617B"/>
    <w:rsid w:val="00040E91"/>
    <w:rsid w:val="0004187C"/>
    <w:rsid w:val="000553CC"/>
    <w:rsid w:val="00104D0F"/>
    <w:rsid w:val="00156348"/>
    <w:rsid w:val="001645A3"/>
    <w:rsid w:val="0018243B"/>
    <w:rsid w:val="001A33AF"/>
    <w:rsid w:val="001E1CCF"/>
    <w:rsid w:val="00234D6B"/>
    <w:rsid w:val="00247B88"/>
    <w:rsid w:val="00260455"/>
    <w:rsid w:val="0027269E"/>
    <w:rsid w:val="002B6765"/>
    <w:rsid w:val="002C0E7D"/>
    <w:rsid w:val="002D3A07"/>
    <w:rsid w:val="003115CA"/>
    <w:rsid w:val="0037005F"/>
    <w:rsid w:val="003835D1"/>
    <w:rsid w:val="003867BA"/>
    <w:rsid w:val="003D5712"/>
    <w:rsid w:val="00431B39"/>
    <w:rsid w:val="004B4E28"/>
    <w:rsid w:val="0052536B"/>
    <w:rsid w:val="00562791"/>
    <w:rsid w:val="0056459E"/>
    <w:rsid w:val="005A2F03"/>
    <w:rsid w:val="005E4EF4"/>
    <w:rsid w:val="00600566"/>
    <w:rsid w:val="00624034"/>
    <w:rsid w:val="006E28B6"/>
    <w:rsid w:val="00712783"/>
    <w:rsid w:val="007A0588"/>
    <w:rsid w:val="007A6564"/>
    <w:rsid w:val="007D6782"/>
    <w:rsid w:val="00820B73"/>
    <w:rsid w:val="00825F43"/>
    <w:rsid w:val="00827E4D"/>
    <w:rsid w:val="008D6C5A"/>
    <w:rsid w:val="008E2C6E"/>
    <w:rsid w:val="009002B1"/>
    <w:rsid w:val="009043E1"/>
    <w:rsid w:val="009528D8"/>
    <w:rsid w:val="00965385"/>
    <w:rsid w:val="0098645E"/>
    <w:rsid w:val="009B29C8"/>
    <w:rsid w:val="009B4F6A"/>
    <w:rsid w:val="00A64460"/>
    <w:rsid w:val="00A86F2A"/>
    <w:rsid w:val="00AD31D5"/>
    <w:rsid w:val="00B12F44"/>
    <w:rsid w:val="00B7399F"/>
    <w:rsid w:val="00BB798A"/>
    <w:rsid w:val="00C62C70"/>
    <w:rsid w:val="00CB03B9"/>
    <w:rsid w:val="00CC24C7"/>
    <w:rsid w:val="00CE3B54"/>
    <w:rsid w:val="00DB3FE0"/>
    <w:rsid w:val="00DC565C"/>
    <w:rsid w:val="00DC7645"/>
    <w:rsid w:val="00E254A3"/>
    <w:rsid w:val="00EB08B1"/>
    <w:rsid w:val="00EE5819"/>
    <w:rsid w:val="00EF5364"/>
    <w:rsid w:val="00F43698"/>
    <w:rsid w:val="00FB1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1FEE3E"/>
  <w15:docId w15:val="{99FC223F-2862-4233-894A-808A491AC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rsid w:val="0037005F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rsid w:val="0037005F"/>
    <w:pPr>
      <w:keepNext/>
      <w:jc w:val="center"/>
      <w:outlineLvl w:val="0"/>
    </w:pPr>
    <w:rPr>
      <w:b/>
      <w:bCs/>
      <w:caps/>
    </w:rPr>
  </w:style>
  <w:style w:type="paragraph" w:styleId="2">
    <w:name w:val="heading 2"/>
    <w:basedOn w:val="a"/>
    <w:next w:val="a"/>
    <w:link w:val="20"/>
    <w:uiPriority w:val="9"/>
    <w:unhideWhenUsed/>
    <w:qFormat/>
    <w:rsid w:val="0096538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37005F"/>
    <w:rPr>
      <w:rFonts w:ascii="Times New Roman" w:eastAsia="Times New Roman" w:hAnsi="Times New Roman" w:cs="Times New Roman"/>
      <w:b/>
      <w:bCs/>
      <w:caps/>
      <w:sz w:val="24"/>
      <w:szCs w:val="24"/>
      <w:lang w:eastAsia="ru-RU"/>
    </w:rPr>
  </w:style>
  <w:style w:type="paragraph" w:styleId="a3">
    <w:name w:val="Body Text"/>
    <w:basedOn w:val="a"/>
    <w:link w:val="a4"/>
    <w:rsid w:val="0037005F"/>
    <w:pPr>
      <w:spacing w:after="120"/>
    </w:pPr>
  </w:style>
  <w:style w:type="character" w:customStyle="1" w:styleId="a4">
    <w:name w:val="Основной текст Знак"/>
    <w:basedOn w:val="a0"/>
    <w:link w:val="a3"/>
    <w:rsid w:val="0037005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37005F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7005F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translation-chunk">
    <w:name w:val="translation-chunk"/>
    <w:basedOn w:val="a0"/>
    <w:rsid w:val="0037005F"/>
  </w:style>
  <w:style w:type="character" w:styleId="a7">
    <w:name w:val="Strong"/>
    <w:basedOn w:val="a0"/>
    <w:qFormat/>
    <w:rsid w:val="001645A3"/>
    <w:rPr>
      <w:b/>
      <w:bCs/>
    </w:rPr>
  </w:style>
  <w:style w:type="paragraph" w:styleId="a8">
    <w:name w:val="Normal (Web)"/>
    <w:basedOn w:val="a"/>
    <w:uiPriority w:val="99"/>
    <w:rsid w:val="001645A3"/>
    <w:pPr>
      <w:suppressAutoHyphens w:val="0"/>
      <w:autoSpaceDN/>
      <w:spacing w:before="100" w:beforeAutospacing="1" w:after="100" w:afterAutospacing="1"/>
      <w:textAlignment w:val="auto"/>
    </w:pPr>
  </w:style>
  <w:style w:type="paragraph" w:styleId="a9">
    <w:name w:val="TOC Heading"/>
    <w:basedOn w:val="1"/>
    <w:next w:val="a"/>
    <w:uiPriority w:val="39"/>
    <w:unhideWhenUsed/>
    <w:qFormat/>
    <w:rsid w:val="00965385"/>
    <w:pPr>
      <w:keepLines/>
      <w:suppressAutoHyphens w:val="0"/>
      <w:autoSpaceDN/>
      <w:spacing w:before="240" w:line="259" w:lineRule="auto"/>
      <w:jc w:val="left"/>
      <w:textAlignment w:val="auto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365F91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965385"/>
    <w:pPr>
      <w:spacing w:after="100"/>
    </w:pPr>
  </w:style>
  <w:style w:type="character" w:styleId="aa">
    <w:name w:val="Hyperlink"/>
    <w:basedOn w:val="a0"/>
    <w:uiPriority w:val="99"/>
    <w:unhideWhenUsed/>
    <w:rsid w:val="00965385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965385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965385"/>
    <w:pPr>
      <w:spacing w:after="100"/>
      <w:ind w:left="240"/>
    </w:pPr>
  </w:style>
  <w:style w:type="table" w:styleId="ab">
    <w:name w:val="Table Grid"/>
    <w:basedOn w:val="a1"/>
    <w:uiPriority w:val="39"/>
    <w:rsid w:val="002B67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uiPriority w:val="34"/>
    <w:qFormat/>
    <w:rsid w:val="00156348"/>
    <w:pPr>
      <w:suppressAutoHyphens w:val="0"/>
      <w:autoSpaceDN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ad">
    <w:name w:val="FollowedHyperlink"/>
    <w:basedOn w:val="a0"/>
    <w:uiPriority w:val="99"/>
    <w:semiHidden/>
    <w:unhideWhenUsed/>
    <w:rsid w:val="00FB1214"/>
    <w:rPr>
      <w:color w:val="800080" w:themeColor="followed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1A33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1A33A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e">
    <w:name w:val="Курсовая работа (заголовок) Знак"/>
    <w:basedOn w:val="a0"/>
    <w:link w:val="af"/>
    <w:locked/>
    <w:rsid w:val="00040E91"/>
    <w:rPr>
      <w:rFonts w:ascii="Times New Roman" w:eastAsiaTheme="majorEastAsia" w:hAnsi="Times New Roman" w:cs="Times New Roman"/>
      <w:b/>
      <w:sz w:val="32"/>
      <w:szCs w:val="32"/>
      <w:lang w:eastAsia="ru-RU"/>
    </w:rPr>
  </w:style>
  <w:style w:type="paragraph" w:customStyle="1" w:styleId="af">
    <w:name w:val="Курсовая работа (заголовок)"/>
    <w:basedOn w:val="1"/>
    <w:next w:val="a"/>
    <w:link w:val="ae"/>
    <w:qFormat/>
    <w:rsid w:val="00040E91"/>
    <w:pPr>
      <w:keepLines/>
      <w:suppressAutoHyphens w:val="0"/>
      <w:autoSpaceDN/>
      <w:spacing w:after="120" w:line="256" w:lineRule="auto"/>
      <w:jc w:val="right"/>
      <w:textAlignment w:val="auto"/>
    </w:pPr>
    <w:rPr>
      <w:rFonts w:eastAsiaTheme="majorEastAsia"/>
      <w:bCs w:val="0"/>
      <w:caps w:val="0"/>
      <w:sz w:val="32"/>
      <w:szCs w:val="32"/>
    </w:rPr>
  </w:style>
  <w:style w:type="paragraph" w:customStyle="1" w:styleId="LO-Normal">
    <w:name w:val="LO-Normal"/>
    <w:rsid w:val="003115CA"/>
    <w:pPr>
      <w:widowControl w:val="0"/>
      <w:suppressAutoHyphens/>
      <w:spacing w:after="0" w:line="240" w:lineRule="auto"/>
    </w:pPr>
    <w:rPr>
      <w:rFonts w:ascii="Arial" w:eastAsia="Times New Roman" w:hAnsi="Arial" w:cs="Arial"/>
      <w:sz w:val="20"/>
      <w:szCs w:val="20"/>
      <w:lang w:eastAsia="zh-CN"/>
    </w:rPr>
  </w:style>
  <w:style w:type="character" w:customStyle="1" w:styleId="syntaxalpha">
    <w:name w:val="syntax_alpha"/>
    <w:basedOn w:val="a0"/>
    <w:rsid w:val="0018243B"/>
  </w:style>
  <w:style w:type="character" w:customStyle="1" w:styleId="syntaxpunct">
    <w:name w:val="syntax_punct"/>
    <w:basedOn w:val="a0"/>
    <w:rsid w:val="0018243B"/>
  </w:style>
  <w:style w:type="character" w:customStyle="1" w:styleId="syntaxquote">
    <w:name w:val="syntax_quote"/>
    <w:basedOn w:val="a0"/>
    <w:rsid w:val="001824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5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3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5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3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2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9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4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6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9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1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9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5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0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9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egor1wtf.github.io/search.html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3679A4-2070-406C-8E76-12F29287D6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8</Pages>
  <Words>845</Words>
  <Characters>4821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Арсений Арсений</dc:creator>
  <cp:keywords/>
  <dc:description/>
  <cp:lastModifiedBy>Leonid Brodskiy</cp:lastModifiedBy>
  <cp:revision>15</cp:revision>
  <cp:lastPrinted>2018-09-21T06:29:00Z</cp:lastPrinted>
  <dcterms:created xsi:type="dcterms:W3CDTF">2018-10-07T12:08:00Z</dcterms:created>
  <dcterms:modified xsi:type="dcterms:W3CDTF">2018-10-08T17:32:00Z</dcterms:modified>
</cp:coreProperties>
</file>