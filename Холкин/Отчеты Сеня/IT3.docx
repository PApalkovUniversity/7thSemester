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9"/>
        <w:gridCol w:w="3289"/>
        <w:gridCol w:w="440"/>
        <w:gridCol w:w="3289"/>
      </w:tblGrid>
      <w:tr w:rsidR="0037005F" w:rsidTr="0037005F">
        <w:trPr>
          <w:cantSplit/>
          <w:trHeight w:val="11"/>
        </w:trPr>
        <w:tc>
          <w:tcPr>
            <w:tcW w:w="26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7005F" w:rsidRDefault="0037005F" w:rsidP="00C24BBF">
            <w:pPr>
              <w:spacing w:line="240" w:lineRule="atLeast"/>
              <w:jc w:val="center"/>
              <w:rPr>
                <w:b/>
                <w:bCs/>
              </w:rPr>
            </w:pPr>
          </w:p>
          <w:p w:rsidR="0037005F" w:rsidRDefault="0037005F" w:rsidP="00C24BBF">
            <w:pPr>
              <w:spacing w:line="240" w:lineRule="atLeast"/>
              <w:jc w:val="center"/>
              <w:rPr>
                <w:b/>
                <w:bCs/>
              </w:rPr>
            </w:pPr>
          </w:p>
          <w:p w:rsidR="0037005F" w:rsidRDefault="0037005F" w:rsidP="00C24BBF">
            <w:pPr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328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7005F" w:rsidRDefault="0037005F" w:rsidP="00C24BBF">
            <w:pPr>
              <w:spacing w:line="240" w:lineRule="atLeast"/>
              <w:jc w:val="center"/>
            </w:pPr>
            <w:r>
              <w:t xml:space="preserve">               </w:t>
            </w:r>
            <w:r>
              <w:rPr>
                <w:noProof/>
              </w:rPr>
              <w:drawing>
                <wp:inline distT="0" distB="0" distL="0" distR="0" wp14:anchorId="7D1EE57F" wp14:editId="255725DC">
                  <wp:extent cx="890689" cy="1009223"/>
                  <wp:effectExtent l="0" t="0" r="4661" b="427"/>
                  <wp:docPr id="5" name="Рисунок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89" cy="1009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3729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7005F" w:rsidRDefault="0037005F" w:rsidP="00C24BBF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37005F" w:rsidTr="0037005F">
        <w:trPr>
          <w:cantSplit/>
          <w:trHeight w:val="11"/>
        </w:trPr>
        <w:tc>
          <w:tcPr>
            <w:tcW w:w="9717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7005F" w:rsidRDefault="0037005F" w:rsidP="00C24BBF">
            <w:pPr>
              <w:spacing w:line="160" w:lineRule="exact"/>
              <w:jc w:val="center"/>
              <w:rPr>
                <w:caps/>
                <w:sz w:val="16"/>
                <w:szCs w:val="16"/>
              </w:rPr>
            </w:pPr>
          </w:p>
          <w:p w:rsidR="0037005F" w:rsidRDefault="0037005F" w:rsidP="00C24BBF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  <w:p w:rsidR="0037005F" w:rsidRDefault="0037005F" w:rsidP="00C24BBF">
            <w:pPr>
              <w:spacing w:line="140" w:lineRule="exact"/>
              <w:rPr>
                <w:caps/>
              </w:rPr>
            </w:pPr>
          </w:p>
        </w:tc>
      </w:tr>
      <w:tr w:rsidR="0037005F" w:rsidTr="0037005F">
        <w:trPr>
          <w:cantSplit/>
          <w:trHeight w:val="2"/>
        </w:trPr>
        <w:tc>
          <w:tcPr>
            <w:tcW w:w="9717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7005F" w:rsidRDefault="0037005F" w:rsidP="00C24BBF">
            <w:pPr>
              <w:spacing w:line="240" w:lineRule="exact"/>
              <w:jc w:val="center"/>
            </w:pPr>
            <w:r>
              <w:t>Федеральное государственное бюджетное образовательное учреждение</w:t>
            </w:r>
          </w:p>
          <w:p w:rsidR="0037005F" w:rsidRDefault="0037005F" w:rsidP="00C24BBF">
            <w:pPr>
              <w:spacing w:line="240" w:lineRule="exact"/>
              <w:jc w:val="center"/>
            </w:pPr>
            <w:r>
              <w:t>высшего образования</w:t>
            </w:r>
          </w:p>
          <w:p w:rsidR="0037005F" w:rsidRDefault="0037005F" w:rsidP="00C24BBF">
            <w:pPr>
              <w:spacing w:line="240" w:lineRule="exact"/>
              <w:jc w:val="center"/>
            </w:pPr>
            <w:r>
              <w:rPr>
                <w:b/>
              </w:rPr>
              <w:t xml:space="preserve">«МИРЭА </w:t>
            </w:r>
            <w:r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 технологический университет»</w:t>
            </w:r>
          </w:p>
          <w:p w:rsidR="0037005F" w:rsidRDefault="0037005F" w:rsidP="00C24BBF">
            <w:pPr>
              <w:keepNext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  <w:tr w:rsidR="0037005F" w:rsidTr="0037005F">
        <w:trPr>
          <w:cantSplit/>
          <w:trHeight w:val="2"/>
        </w:trPr>
        <w:tc>
          <w:tcPr>
            <w:tcW w:w="9717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7005F" w:rsidRDefault="0037005F" w:rsidP="00C24BBF">
            <w:pPr>
              <w:keepNext/>
              <w:jc w:val="center"/>
              <w:rPr>
                <w:b/>
              </w:rPr>
            </w:pPr>
            <w:r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463C5B9F" wp14:editId="1493B7E2">
                      <wp:extent cx="5600069" cy="1271"/>
                      <wp:effectExtent l="0" t="19050" r="631" b="36829"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00069" cy="127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3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02BB4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единительная линия 3" o:spid="_x0000_s1026" type="#_x0000_t32" style="width:440.95pt;height:.1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" strokeweight="1.0584mm">
                      <w10:anchorlock/>
                    </v:shape>
                  </w:pict>
                </mc:Fallback>
              </mc:AlternateContent>
            </w:r>
          </w:p>
        </w:tc>
      </w:tr>
      <w:tr w:rsidR="0037005F" w:rsidTr="0037005F">
        <w:trPr>
          <w:gridAfter w:val="1"/>
          <w:wAfter w:w="3289" w:type="dxa"/>
          <w:cantSplit/>
          <w:trHeight w:val="11"/>
        </w:trPr>
        <w:tc>
          <w:tcPr>
            <w:tcW w:w="26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7005F" w:rsidRDefault="0037005F" w:rsidP="00C24BBF">
            <w:pPr>
              <w:spacing w:line="240" w:lineRule="atLeast"/>
              <w:rPr>
                <w:caps/>
              </w:rPr>
            </w:pPr>
          </w:p>
        </w:tc>
        <w:tc>
          <w:tcPr>
            <w:tcW w:w="3729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7005F" w:rsidRDefault="0037005F" w:rsidP="00C24BBF">
            <w:pPr>
              <w:spacing w:line="240" w:lineRule="atLeast"/>
              <w:jc w:val="right"/>
              <w:rPr>
                <w:caps/>
              </w:rPr>
            </w:pPr>
          </w:p>
        </w:tc>
      </w:tr>
    </w:tbl>
    <w:p w:rsidR="0037005F" w:rsidRDefault="0037005F" w:rsidP="0037005F">
      <w:pPr>
        <w:jc w:val="center"/>
        <w:rPr>
          <w:b/>
          <w:bCs/>
        </w:rPr>
      </w:pPr>
      <w:r>
        <w:rPr>
          <w:b/>
          <w:bCs/>
        </w:rPr>
        <w:t>Институт Информационных технологий</w:t>
      </w:r>
    </w:p>
    <w:p w:rsidR="0037005F" w:rsidRDefault="0037005F" w:rsidP="0037005F">
      <w:pPr>
        <w:jc w:val="both"/>
        <w:rPr>
          <w:b/>
          <w:bCs/>
        </w:rPr>
      </w:pPr>
    </w:p>
    <w:p w:rsidR="0037005F" w:rsidRPr="00965385" w:rsidRDefault="0037005F" w:rsidP="00965385">
      <w:pPr>
        <w:jc w:val="center"/>
        <w:rPr>
          <w:b/>
        </w:rPr>
      </w:pPr>
      <w:r w:rsidRPr="00965385">
        <w:rPr>
          <w:b/>
        </w:rPr>
        <w:t>Кафедра ИППО</w:t>
      </w:r>
    </w:p>
    <w:p w:rsidR="0037005F" w:rsidRDefault="0037005F" w:rsidP="0037005F">
      <w:pPr>
        <w:jc w:val="both"/>
        <w:rPr>
          <w:b/>
          <w:bCs/>
        </w:rPr>
      </w:pPr>
    </w:p>
    <w:p w:rsidR="0037005F" w:rsidRDefault="0037005F" w:rsidP="0037005F">
      <w:pPr>
        <w:jc w:val="both"/>
        <w:rPr>
          <w:b/>
          <w:bCs/>
        </w:rPr>
      </w:pPr>
    </w:p>
    <w:p w:rsidR="0037005F" w:rsidRDefault="0037005F" w:rsidP="0037005F">
      <w:pPr>
        <w:jc w:val="both"/>
        <w:rPr>
          <w:b/>
          <w:bCs/>
        </w:rPr>
      </w:pPr>
    </w:p>
    <w:p w:rsidR="0037005F" w:rsidRDefault="00C62C70" w:rsidP="0037005F">
      <w:pPr>
        <w:jc w:val="center"/>
        <w:rPr>
          <w:b/>
          <w:bCs/>
        </w:rPr>
      </w:pPr>
      <w:r>
        <w:rPr>
          <w:b/>
          <w:bCs/>
        </w:rPr>
        <w:t>Дисциплина «Интернет-технологии и системы</w:t>
      </w:r>
      <w:r w:rsidR="0037005F">
        <w:rPr>
          <w:b/>
          <w:bCs/>
        </w:rPr>
        <w:t>»</w:t>
      </w:r>
    </w:p>
    <w:p w:rsidR="0037005F" w:rsidRDefault="0037005F" w:rsidP="0037005F">
      <w:pPr>
        <w:jc w:val="both"/>
        <w:rPr>
          <w:b/>
          <w:bCs/>
        </w:rPr>
      </w:pPr>
    </w:p>
    <w:p w:rsidR="0037005F" w:rsidRDefault="0037005F" w:rsidP="0037005F">
      <w:pPr>
        <w:jc w:val="both"/>
        <w:rPr>
          <w:b/>
          <w:bCs/>
        </w:rPr>
      </w:pPr>
    </w:p>
    <w:p w:rsidR="0037005F" w:rsidRDefault="0037005F" w:rsidP="0037005F">
      <w:pPr>
        <w:jc w:val="center"/>
        <w:rPr>
          <w:b/>
        </w:rPr>
      </w:pPr>
      <w:r>
        <w:rPr>
          <w:b/>
        </w:rPr>
        <w:t>ОТЧЕТ</w:t>
      </w:r>
    </w:p>
    <w:p w:rsidR="00EB08B1" w:rsidRDefault="00EB08B1" w:rsidP="0037005F">
      <w:pPr>
        <w:jc w:val="center"/>
        <w:rPr>
          <w:b/>
        </w:rPr>
      </w:pPr>
    </w:p>
    <w:p w:rsidR="00DC565C" w:rsidRPr="008E2C6E" w:rsidRDefault="0037005F" w:rsidP="00EB08B1">
      <w:pPr>
        <w:spacing w:line="360" w:lineRule="auto"/>
        <w:jc w:val="center"/>
        <w:rPr>
          <w:b/>
        </w:rPr>
      </w:pPr>
      <w:r>
        <w:rPr>
          <w:b/>
        </w:rPr>
        <w:t xml:space="preserve"> </w:t>
      </w:r>
      <w:r w:rsidR="00DC565C" w:rsidRPr="00EB08B1">
        <w:rPr>
          <w:b/>
        </w:rPr>
        <w:t>ЛАБОРАТОРНАЯ</w:t>
      </w:r>
      <w:r w:rsidR="00DC565C">
        <w:rPr>
          <w:b/>
        </w:rPr>
        <w:t xml:space="preserve"> РАБОТА</w:t>
      </w:r>
      <w:r w:rsidR="00C62C70">
        <w:rPr>
          <w:b/>
        </w:rPr>
        <w:t xml:space="preserve"> №</w:t>
      </w:r>
      <w:r w:rsidR="001645A3" w:rsidRPr="001645A3">
        <w:rPr>
          <w:b/>
        </w:rPr>
        <w:t xml:space="preserve"> </w:t>
      </w:r>
      <w:r w:rsidR="009043E1" w:rsidRPr="008E2C6E">
        <w:rPr>
          <w:b/>
        </w:rPr>
        <w:t>3</w:t>
      </w:r>
    </w:p>
    <w:p w:rsidR="00DC565C" w:rsidRPr="00965385" w:rsidRDefault="00EB08B1" w:rsidP="00EB08B1">
      <w:pPr>
        <w:spacing w:line="360" w:lineRule="auto"/>
        <w:jc w:val="center"/>
        <w:rPr>
          <w:b/>
        </w:rPr>
      </w:pPr>
      <w:r>
        <w:rPr>
          <w:b/>
        </w:rPr>
        <w:t>ПРАКТИЧЕСКОЕ ЗАНЯТИЕ</w:t>
      </w:r>
      <w:r w:rsidR="00DC565C">
        <w:rPr>
          <w:b/>
        </w:rPr>
        <w:t xml:space="preserve"> №</w:t>
      </w:r>
      <w:r w:rsidR="009043E1">
        <w:rPr>
          <w:b/>
        </w:rPr>
        <w:t xml:space="preserve"> 3</w:t>
      </w:r>
    </w:p>
    <w:p w:rsidR="0037005F" w:rsidRDefault="0037005F" w:rsidP="0037005F">
      <w:pPr>
        <w:jc w:val="center"/>
      </w:pPr>
    </w:p>
    <w:p w:rsidR="0037005F" w:rsidRDefault="0037005F" w:rsidP="0037005F">
      <w:pPr>
        <w:jc w:val="both"/>
      </w:pPr>
    </w:p>
    <w:p w:rsidR="0037005F" w:rsidRDefault="0037005F" w:rsidP="0037005F">
      <w:pPr>
        <w:jc w:val="both"/>
      </w:pPr>
    </w:p>
    <w:p w:rsidR="0037005F" w:rsidRDefault="0037005F" w:rsidP="0037005F">
      <w:pPr>
        <w:jc w:val="both"/>
      </w:pPr>
    </w:p>
    <w:p w:rsidR="0037005F" w:rsidRDefault="0037005F" w:rsidP="0037005F">
      <w:pPr>
        <w:jc w:val="both"/>
      </w:pPr>
    </w:p>
    <w:p w:rsidR="0037005F" w:rsidRDefault="0037005F" w:rsidP="0037005F">
      <w:pPr>
        <w:jc w:val="both"/>
      </w:pPr>
      <w:r>
        <w:t>Вы</w:t>
      </w:r>
      <w:r w:rsidR="00C62C70">
        <w:t>полнил студент группы ИКБО-02-15</w:t>
      </w:r>
      <w:r>
        <w:tab/>
      </w:r>
      <w:r>
        <w:tab/>
      </w:r>
      <w:r>
        <w:tab/>
      </w:r>
      <w:r>
        <w:tab/>
      </w:r>
      <w:r>
        <w:tab/>
      </w:r>
      <w:r w:rsidR="00065AB5">
        <w:rPr>
          <w:i/>
        </w:rPr>
        <w:t>Зорин</w:t>
      </w:r>
      <w:r w:rsidR="00C62C70">
        <w:rPr>
          <w:i/>
        </w:rPr>
        <w:t xml:space="preserve"> </w:t>
      </w:r>
      <w:r w:rsidR="00065AB5">
        <w:rPr>
          <w:i/>
        </w:rPr>
        <w:t>А</w:t>
      </w:r>
      <w:r w:rsidR="00C62C70">
        <w:rPr>
          <w:i/>
        </w:rPr>
        <w:t>.</w:t>
      </w:r>
      <w:r w:rsidR="00065AB5">
        <w:rPr>
          <w:i/>
        </w:rPr>
        <w:t>Л</w:t>
      </w:r>
      <w:r w:rsidR="00C62C70">
        <w:rPr>
          <w:i/>
        </w:rPr>
        <w:t>.</w:t>
      </w:r>
    </w:p>
    <w:p w:rsidR="0037005F" w:rsidRDefault="0037005F" w:rsidP="0037005F">
      <w:pPr>
        <w:jc w:val="both"/>
      </w:pPr>
      <w:r>
        <w:t xml:space="preserve">                                               </w:t>
      </w:r>
      <w:r>
        <w:rPr>
          <w:i/>
        </w:rPr>
        <w:tab/>
      </w:r>
    </w:p>
    <w:p w:rsidR="0037005F" w:rsidRDefault="0037005F" w:rsidP="0037005F">
      <w:pPr>
        <w:jc w:val="both"/>
      </w:pPr>
    </w:p>
    <w:p w:rsidR="0037005F" w:rsidRDefault="0037005F" w:rsidP="0037005F">
      <w:pPr>
        <w:jc w:val="both"/>
      </w:pPr>
    </w:p>
    <w:p w:rsidR="0037005F" w:rsidRPr="00C62C70" w:rsidRDefault="00C62C70" w:rsidP="0037005F">
      <w:pPr>
        <w:jc w:val="both"/>
        <w:rPr>
          <w:i/>
        </w:rPr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62C70">
        <w:rPr>
          <w:i/>
        </w:rPr>
        <w:t>Холкин И.И.</w:t>
      </w:r>
    </w:p>
    <w:p w:rsidR="0037005F" w:rsidRDefault="0037005F" w:rsidP="0037005F">
      <w:pPr>
        <w:jc w:val="both"/>
      </w:pPr>
      <w:r>
        <w:t>доцент, доцент, к.т.н.</w:t>
      </w:r>
    </w:p>
    <w:p w:rsidR="0037005F" w:rsidRDefault="0037005F" w:rsidP="0037005F">
      <w:pPr>
        <w:jc w:val="both"/>
      </w:pPr>
    </w:p>
    <w:p w:rsidR="0037005F" w:rsidRDefault="0037005F" w:rsidP="0037005F">
      <w:pPr>
        <w:jc w:val="both"/>
      </w:pPr>
    </w:p>
    <w:p w:rsidR="0037005F" w:rsidRDefault="0037005F" w:rsidP="0037005F">
      <w:pPr>
        <w:jc w:val="both"/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05"/>
        <w:gridCol w:w="3339"/>
        <w:gridCol w:w="2611"/>
      </w:tblGrid>
      <w:tr w:rsidR="00C62C70" w:rsidRPr="00EF17BD" w:rsidTr="008A79E9">
        <w:tc>
          <w:tcPr>
            <w:tcW w:w="3510" w:type="dxa"/>
            <w:vAlign w:val="center"/>
            <w:hideMark/>
          </w:tcPr>
          <w:p w:rsidR="00C62C70" w:rsidRPr="00EF17BD" w:rsidRDefault="00C62C70" w:rsidP="008A79E9">
            <w:pPr>
              <w:widowControl w:val="0"/>
              <w:autoSpaceDE w:val="0"/>
              <w:adjustRightInd w:val="0"/>
              <w:jc w:val="center"/>
            </w:pPr>
            <w:r>
              <w:t>Р</w:t>
            </w:r>
            <w:r w:rsidRPr="00EF17BD">
              <w:t>аботы выполнены</w:t>
            </w:r>
          </w:p>
        </w:tc>
        <w:tc>
          <w:tcPr>
            <w:tcW w:w="3402" w:type="dxa"/>
            <w:vAlign w:val="center"/>
            <w:hideMark/>
          </w:tcPr>
          <w:p w:rsidR="00C62C70" w:rsidRPr="00EF17BD" w:rsidRDefault="00C62C70" w:rsidP="008A79E9">
            <w:pPr>
              <w:widowControl w:val="0"/>
              <w:autoSpaceDE w:val="0"/>
              <w:adjustRightInd w:val="0"/>
              <w:jc w:val="center"/>
            </w:pPr>
            <w:r w:rsidRPr="00EF17BD">
              <w:t>«__»_______201__ г.</w:t>
            </w:r>
          </w:p>
        </w:tc>
        <w:tc>
          <w:tcPr>
            <w:tcW w:w="2658" w:type="dxa"/>
          </w:tcPr>
          <w:p w:rsidR="00C62C70" w:rsidRPr="00EF17BD" w:rsidRDefault="00C62C70" w:rsidP="008A79E9">
            <w:pPr>
              <w:widowControl w:val="0"/>
              <w:autoSpaceDE w:val="0"/>
              <w:adjustRightInd w:val="0"/>
              <w:rPr>
                <w:i/>
              </w:rPr>
            </w:pPr>
          </w:p>
          <w:p w:rsidR="00C62C70" w:rsidRPr="00EF17BD" w:rsidRDefault="00C62C70" w:rsidP="008A79E9">
            <w:pPr>
              <w:widowControl w:val="0"/>
              <w:autoSpaceDE w:val="0"/>
              <w:adjustRightInd w:val="0"/>
              <w:jc w:val="center"/>
              <w:rPr>
                <w:i/>
                <w:color w:val="FF0000"/>
              </w:rPr>
            </w:pPr>
            <w:r w:rsidRPr="00EF17BD">
              <w:rPr>
                <w:i/>
              </w:rPr>
              <w:t>(подпись студента)</w:t>
            </w:r>
          </w:p>
        </w:tc>
      </w:tr>
      <w:tr w:rsidR="00C62C70" w:rsidRPr="00EF17BD" w:rsidTr="008A79E9">
        <w:trPr>
          <w:trHeight w:val="60"/>
        </w:trPr>
        <w:tc>
          <w:tcPr>
            <w:tcW w:w="3510" w:type="dxa"/>
          </w:tcPr>
          <w:p w:rsidR="00C62C70" w:rsidRPr="00EF17BD" w:rsidRDefault="00C62C70" w:rsidP="008A79E9">
            <w:pPr>
              <w:widowControl w:val="0"/>
              <w:autoSpaceDE w:val="0"/>
              <w:adjustRightInd w:val="0"/>
              <w:jc w:val="center"/>
            </w:pPr>
          </w:p>
        </w:tc>
        <w:tc>
          <w:tcPr>
            <w:tcW w:w="3402" w:type="dxa"/>
          </w:tcPr>
          <w:p w:rsidR="00C62C70" w:rsidRPr="00EF17BD" w:rsidRDefault="00C62C70" w:rsidP="008A79E9">
            <w:pPr>
              <w:widowControl w:val="0"/>
              <w:autoSpaceDE w:val="0"/>
              <w:adjustRightInd w:val="0"/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C62C70" w:rsidRPr="00EF17BD" w:rsidRDefault="00C62C70" w:rsidP="008A79E9">
            <w:pPr>
              <w:widowControl w:val="0"/>
              <w:autoSpaceDE w:val="0"/>
              <w:adjustRightInd w:val="0"/>
              <w:jc w:val="center"/>
            </w:pPr>
          </w:p>
        </w:tc>
      </w:tr>
      <w:tr w:rsidR="00C62C70" w:rsidRPr="00EF17BD" w:rsidTr="008A79E9">
        <w:tc>
          <w:tcPr>
            <w:tcW w:w="3510" w:type="dxa"/>
            <w:vAlign w:val="center"/>
          </w:tcPr>
          <w:p w:rsidR="00C62C70" w:rsidRPr="00EF17BD" w:rsidRDefault="00C62C70" w:rsidP="008A79E9">
            <w:pPr>
              <w:widowControl w:val="0"/>
              <w:autoSpaceDE w:val="0"/>
              <w:adjustRightInd w:val="0"/>
              <w:jc w:val="center"/>
            </w:pPr>
          </w:p>
          <w:p w:rsidR="00C62C70" w:rsidRPr="00EF17BD" w:rsidRDefault="00C62C70" w:rsidP="008A79E9">
            <w:pPr>
              <w:widowControl w:val="0"/>
              <w:autoSpaceDE w:val="0"/>
              <w:adjustRightInd w:val="0"/>
              <w:jc w:val="center"/>
            </w:pPr>
            <w:r w:rsidRPr="00EF17BD">
              <w:t>«Зачтено»</w:t>
            </w:r>
          </w:p>
        </w:tc>
        <w:tc>
          <w:tcPr>
            <w:tcW w:w="3402" w:type="dxa"/>
            <w:vAlign w:val="center"/>
          </w:tcPr>
          <w:p w:rsidR="00C62C70" w:rsidRPr="00EF17BD" w:rsidRDefault="00C62C70" w:rsidP="008A79E9">
            <w:pPr>
              <w:widowControl w:val="0"/>
              <w:autoSpaceDE w:val="0"/>
              <w:adjustRightInd w:val="0"/>
              <w:jc w:val="center"/>
            </w:pPr>
          </w:p>
          <w:p w:rsidR="00C62C70" w:rsidRPr="00EF17BD" w:rsidRDefault="00C62C70" w:rsidP="008A79E9">
            <w:pPr>
              <w:widowControl w:val="0"/>
              <w:autoSpaceDE w:val="0"/>
              <w:adjustRightInd w:val="0"/>
              <w:jc w:val="center"/>
            </w:pPr>
            <w:r w:rsidRPr="00EF17BD">
              <w:t>«__»_______201__ г.</w:t>
            </w:r>
          </w:p>
        </w:tc>
        <w:tc>
          <w:tcPr>
            <w:tcW w:w="2658" w:type="dxa"/>
          </w:tcPr>
          <w:p w:rsidR="00C62C70" w:rsidRPr="00EF17BD" w:rsidRDefault="00C62C70" w:rsidP="008A79E9">
            <w:pPr>
              <w:widowControl w:val="0"/>
              <w:autoSpaceDE w:val="0"/>
              <w:adjustRightInd w:val="0"/>
              <w:rPr>
                <w:i/>
              </w:rPr>
            </w:pPr>
          </w:p>
          <w:p w:rsidR="00C62C70" w:rsidRPr="00EF17BD" w:rsidRDefault="00C62C70" w:rsidP="008A79E9">
            <w:pPr>
              <w:widowControl w:val="0"/>
              <w:autoSpaceDE w:val="0"/>
              <w:adjustRightInd w:val="0"/>
              <w:jc w:val="center"/>
              <w:rPr>
                <w:i/>
                <w:color w:val="FF0000"/>
              </w:rPr>
            </w:pPr>
            <w:r w:rsidRPr="00EF17BD">
              <w:rPr>
                <w:i/>
              </w:rPr>
              <w:t xml:space="preserve"> (подпись руководителя)</w:t>
            </w:r>
          </w:p>
        </w:tc>
      </w:tr>
    </w:tbl>
    <w:p w:rsidR="0037005F" w:rsidRDefault="0037005F" w:rsidP="0037005F">
      <w:pPr>
        <w:jc w:val="both"/>
      </w:pPr>
    </w:p>
    <w:p w:rsidR="0037005F" w:rsidRDefault="0037005F" w:rsidP="0037005F">
      <w:pPr>
        <w:jc w:val="both"/>
        <w:rPr>
          <w:b/>
          <w:bCs/>
        </w:rPr>
      </w:pPr>
    </w:p>
    <w:p w:rsidR="0037005F" w:rsidRDefault="0037005F" w:rsidP="0037005F">
      <w:pPr>
        <w:jc w:val="both"/>
        <w:rPr>
          <w:b/>
          <w:bCs/>
        </w:rPr>
      </w:pPr>
    </w:p>
    <w:p w:rsidR="001645A3" w:rsidRPr="00A14949" w:rsidRDefault="00965385" w:rsidP="00965385">
      <w:pPr>
        <w:jc w:val="center"/>
        <w:rPr>
          <w:bCs/>
        </w:rPr>
      </w:pPr>
      <w:r w:rsidRPr="00A14949">
        <w:rPr>
          <w:bCs/>
        </w:rPr>
        <w:t>Москва 2018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3749222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65385" w:rsidRPr="004B4E28" w:rsidRDefault="00965385">
          <w:pPr>
            <w:pStyle w:val="a9"/>
            <w:rPr>
              <w:rFonts w:ascii="Times New Roman" w:hAnsi="Times New Roman" w:cs="Times New Roman"/>
              <w:b/>
              <w:color w:val="auto"/>
              <w:sz w:val="36"/>
              <w:szCs w:val="28"/>
            </w:rPr>
          </w:pPr>
          <w:r w:rsidRPr="004B4E28">
            <w:rPr>
              <w:rFonts w:ascii="Times New Roman" w:hAnsi="Times New Roman" w:cs="Times New Roman"/>
              <w:b/>
              <w:color w:val="auto"/>
              <w:sz w:val="36"/>
              <w:szCs w:val="28"/>
            </w:rPr>
            <w:t>Оглавление</w:t>
          </w:r>
        </w:p>
        <w:p w:rsidR="00A14949" w:rsidRDefault="009653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4B4E28">
            <w:rPr>
              <w:sz w:val="36"/>
              <w:szCs w:val="28"/>
            </w:rPr>
            <w:fldChar w:fldCharType="begin"/>
          </w:r>
          <w:r w:rsidRPr="004B4E28">
            <w:rPr>
              <w:sz w:val="36"/>
              <w:szCs w:val="28"/>
            </w:rPr>
            <w:instrText xml:space="preserve"> TOC \o "1-3" \h \z \u </w:instrText>
          </w:r>
          <w:r w:rsidRPr="004B4E28">
            <w:rPr>
              <w:sz w:val="36"/>
              <w:szCs w:val="28"/>
            </w:rPr>
            <w:fldChar w:fldCharType="separate"/>
          </w:r>
          <w:hyperlink w:anchor="_Toc526184871" w:history="1">
            <w:r w:rsidR="00A14949" w:rsidRPr="00F719F6">
              <w:rPr>
                <w:rStyle w:val="aa"/>
                <w:noProof/>
              </w:rPr>
              <w:t>Задание</w:t>
            </w:r>
            <w:r w:rsidR="00A14949">
              <w:rPr>
                <w:noProof/>
                <w:webHidden/>
              </w:rPr>
              <w:tab/>
            </w:r>
            <w:r w:rsidR="00A14949">
              <w:rPr>
                <w:noProof/>
                <w:webHidden/>
              </w:rPr>
              <w:fldChar w:fldCharType="begin"/>
            </w:r>
            <w:r w:rsidR="00A14949">
              <w:rPr>
                <w:noProof/>
                <w:webHidden/>
              </w:rPr>
              <w:instrText xml:space="preserve"> PAGEREF _Toc526184871 \h </w:instrText>
            </w:r>
            <w:r w:rsidR="00A14949">
              <w:rPr>
                <w:noProof/>
                <w:webHidden/>
              </w:rPr>
            </w:r>
            <w:r w:rsidR="00A14949">
              <w:rPr>
                <w:noProof/>
                <w:webHidden/>
              </w:rPr>
              <w:fldChar w:fldCharType="separate"/>
            </w:r>
            <w:r w:rsidR="00A14949">
              <w:rPr>
                <w:noProof/>
                <w:webHidden/>
              </w:rPr>
              <w:t>3</w:t>
            </w:r>
            <w:r w:rsidR="00A14949">
              <w:rPr>
                <w:noProof/>
                <w:webHidden/>
              </w:rPr>
              <w:fldChar w:fldCharType="end"/>
            </w:r>
          </w:hyperlink>
        </w:p>
        <w:p w:rsidR="00A14949" w:rsidRDefault="00A149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184872" w:history="1">
            <w:r w:rsidRPr="00F719F6">
              <w:rPr>
                <w:rStyle w:val="aa"/>
                <w:noProof/>
              </w:rPr>
              <w:t>Процесс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_Toc526184872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949" w:rsidRDefault="00A149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184873" w:history="1">
            <w:r w:rsidRPr="00F719F6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_Toc526184873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949" w:rsidRDefault="00A149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184874" w:history="1">
            <w:r w:rsidRPr="00F719F6">
              <w:rPr>
                <w:rStyle w:val="aa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_Toc526184874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949" w:rsidRPr="00A14949" w:rsidRDefault="00A14949" w:rsidP="00A14949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184875" w:history="1">
            <w:r w:rsidRPr="00A14949">
              <w:rPr>
                <w:rStyle w:val="aa"/>
                <w:noProof/>
              </w:rPr>
              <w:t>Листинг</w:t>
            </w:r>
            <w:r w:rsidRPr="00A14949">
              <w:rPr>
                <w:noProof/>
                <w:webHidden/>
              </w:rPr>
              <w:tab/>
            </w:r>
            <w:r w:rsidRPr="00A14949">
              <w:rPr>
                <w:noProof/>
                <w:webHidden/>
              </w:rPr>
              <w:fldChar w:fldCharType="begin"/>
            </w:r>
            <w:r w:rsidRPr="00A14949">
              <w:rPr>
                <w:noProof/>
                <w:webHidden/>
              </w:rPr>
              <w:instrText xml:space="preserve"> PAGEREF _Toc526184875 \h </w:instrText>
            </w:r>
            <w:r w:rsidRPr="00A14949">
              <w:rPr>
                <w:noProof/>
                <w:webHidden/>
              </w:rPr>
            </w:r>
            <w:r w:rsidRPr="00A14949">
              <w:rPr>
                <w:noProof/>
                <w:webHidden/>
              </w:rPr>
              <w:fldChar w:fldCharType="separate"/>
            </w:r>
            <w:r w:rsidRPr="00A14949">
              <w:rPr>
                <w:noProof/>
                <w:webHidden/>
              </w:rPr>
              <w:t>6</w:t>
            </w:r>
            <w:r w:rsidRPr="00A14949">
              <w:rPr>
                <w:noProof/>
                <w:webHidden/>
              </w:rPr>
              <w:fldChar w:fldCharType="end"/>
            </w:r>
          </w:hyperlink>
        </w:p>
        <w:p w:rsidR="00A14949" w:rsidRPr="00A14949" w:rsidRDefault="00A14949" w:rsidP="00A14949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184876" w:history="1">
            <w:r w:rsidRPr="00A14949">
              <w:rPr>
                <w:rStyle w:val="aa"/>
                <w:noProof/>
              </w:rPr>
              <w:t>Библиографический список</w:t>
            </w:r>
            <w:r w:rsidRPr="00A14949">
              <w:rPr>
                <w:noProof/>
                <w:webHidden/>
              </w:rPr>
              <w:tab/>
            </w:r>
            <w:r w:rsidRPr="00A14949">
              <w:rPr>
                <w:noProof/>
                <w:webHidden/>
              </w:rPr>
              <w:fldChar w:fldCharType="begin"/>
            </w:r>
            <w:r w:rsidRPr="00A14949">
              <w:rPr>
                <w:noProof/>
                <w:webHidden/>
              </w:rPr>
              <w:instrText xml:space="preserve"> PAGEREF _Toc526184876 \h </w:instrText>
            </w:r>
            <w:r w:rsidRPr="00A14949">
              <w:rPr>
                <w:noProof/>
                <w:webHidden/>
              </w:rPr>
            </w:r>
            <w:r w:rsidRPr="00A14949">
              <w:rPr>
                <w:noProof/>
                <w:webHidden/>
              </w:rPr>
              <w:fldChar w:fldCharType="separate"/>
            </w:r>
            <w:r w:rsidRPr="00A14949">
              <w:rPr>
                <w:noProof/>
                <w:webHidden/>
              </w:rPr>
              <w:t>10</w:t>
            </w:r>
            <w:r w:rsidRPr="00A14949">
              <w:rPr>
                <w:noProof/>
                <w:webHidden/>
              </w:rPr>
              <w:fldChar w:fldCharType="end"/>
            </w:r>
          </w:hyperlink>
        </w:p>
        <w:p w:rsidR="00965385" w:rsidRDefault="00965385">
          <w:r w:rsidRPr="004B4E28">
            <w:rPr>
              <w:b/>
              <w:bCs/>
              <w:sz w:val="36"/>
              <w:szCs w:val="28"/>
            </w:rPr>
            <w:fldChar w:fldCharType="end"/>
          </w:r>
        </w:p>
      </w:sdtContent>
    </w:sdt>
    <w:p w:rsidR="00965385" w:rsidRPr="000553CC" w:rsidRDefault="00965385" w:rsidP="000553CC">
      <w:pPr>
        <w:rPr>
          <w:b/>
          <w:sz w:val="28"/>
          <w:szCs w:val="28"/>
          <w:lang w:val="en-US"/>
        </w:rPr>
      </w:pPr>
    </w:p>
    <w:p w:rsidR="00965385" w:rsidRDefault="00965385" w:rsidP="001645A3">
      <w:pPr>
        <w:jc w:val="center"/>
        <w:rPr>
          <w:b/>
          <w:sz w:val="28"/>
          <w:szCs w:val="28"/>
        </w:rPr>
      </w:pPr>
    </w:p>
    <w:p w:rsidR="00965385" w:rsidRDefault="00965385" w:rsidP="001645A3">
      <w:pPr>
        <w:jc w:val="center"/>
        <w:rPr>
          <w:b/>
          <w:sz w:val="28"/>
          <w:szCs w:val="28"/>
        </w:rPr>
      </w:pPr>
    </w:p>
    <w:p w:rsidR="00965385" w:rsidRPr="0052536B" w:rsidRDefault="00965385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  <w:r w:rsidRPr="0052536B">
        <w:rPr>
          <w:b/>
          <w:color w:val="000000" w:themeColor="text1"/>
          <w:sz w:val="28"/>
          <w:szCs w:val="28"/>
        </w:rPr>
        <w:br w:type="page"/>
      </w:r>
      <w:bookmarkStart w:id="0" w:name="_GoBack"/>
      <w:bookmarkEnd w:id="0"/>
    </w:p>
    <w:p w:rsidR="00A14949" w:rsidRDefault="00A14949" w:rsidP="00A14949">
      <w:pPr>
        <w:pStyle w:val="ae"/>
        <w:jc w:val="left"/>
      </w:pPr>
      <w:bookmarkStart w:id="1" w:name="_Toc525640140"/>
      <w:bookmarkStart w:id="2" w:name="_Toc526184871"/>
      <w:r>
        <w:lastRenderedPageBreak/>
        <w:t>Задание</w:t>
      </w:r>
      <w:bookmarkEnd w:id="1"/>
      <w:bookmarkEnd w:id="2"/>
    </w:p>
    <w:p w:rsidR="00A14949" w:rsidRDefault="00A14949" w:rsidP="00A14949">
      <w:pPr>
        <w:widowControl w:val="0"/>
        <w:shd w:val="clear" w:color="auto" w:fill="FFFFFF"/>
        <w:autoSpaceDE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1. Изучите Методические указания или соответствующие разделы пособий по указанной тематике [3,4,7].</w:t>
      </w:r>
    </w:p>
    <w:p w:rsidR="00A14949" w:rsidRDefault="00A14949" w:rsidP="00A14949">
      <w:pPr>
        <w:widowControl w:val="0"/>
        <w:shd w:val="clear" w:color="auto" w:fill="FFFFFF"/>
        <w:autoSpaceDE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2. По аналогии с примером, разобранным в п. 1 методических указаний, включите в страницы Вашего сайта (Лабораторная работа № 1), 2-3 баннера. Зарегистрируйте их в баннерной сети.</w:t>
      </w:r>
    </w:p>
    <w:p w:rsidR="00A14949" w:rsidRDefault="00A14949" w:rsidP="00A14949">
      <w:pPr>
        <w:widowControl w:val="0"/>
        <w:shd w:val="clear" w:color="auto" w:fill="FFFFFF"/>
        <w:autoSpaceDE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3. По аналогии с примерами, разобранными в п. 2 методических указаний, включите в Ваш сайт (Лабораторная работа № 1) 2-3 клиентских скрипта для проверки вводимых данных.</w:t>
      </w:r>
    </w:p>
    <w:p w:rsidR="00A14949" w:rsidRDefault="00A14949" w:rsidP="00A14949">
      <w:pPr>
        <w:pStyle w:val="ae"/>
        <w:jc w:val="left"/>
      </w:pPr>
      <w:r>
        <w:rPr>
          <w:rFonts w:eastAsia="Times New Roman"/>
          <w:sz w:val="28"/>
          <w:szCs w:val="24"/>
        </w:rPr>
        <w:br w:type="page"/>
      </w:r>
      <w:bookmarkStart w:id="3" w:name="_Toc525640141"/>
      <w:bookmarkStart w:id="4" w:name="_Toc526184872"/>
      <w:r>
        <w:lastRenderedPageBreak/>
        <w:t>Процесс выполнения</w:t>
      </w:r>
      <w:bookmarkEnd w:id="3"/>
      <w:bookmarkEnd w:id="4"/>
    </w:p>
    <w:p w:rsidR="004B4E28" w:rsidRPr="00A14949" w:rsidRDefault="00A14949" w:rsidP="00A14949">
      <w:pPr>
        <w:widowControl w:val="0"/>
        <w:shd w:val="clear" w:color="auto" w:fill="FFFFFF"/>
        <w:autoSpaceDE w:val="0"/>
        <w:adjustRightInd w:val="0"/>
        <w:spacing w:line="360" w:lineRule="auto"/>
        <w:rPr>
          <w:b/>
          <w:sz w:val="28"/>
        </w:rPr>
      </w:pPr>
      <w:r>
        <w:rPr>
          <w:b/>
          <w:sz w:val="28"/>
        </w:rPr>
        <w:t xml:space="preserve">1. Страницы </w:t>
      </w:r>
      <w:r>
        <w:rPr>
          <w:b/>
          <w:sz w:val="28"/>
          <w:lang w:val="en-US"/>
        </w:rPr>
        <w:t>web</w:t>
      </w:r>
      <w:r>
        <w:rPr>
          <w:b/>
          <w:sz w:val="28"/>
        </w:rPr>
        <w:t>-узла</w:t>
      </w:r>
    </w:p>
    <w:p w:rsidR="008D6C5A" w:rsidRPr="00065AB5" w:rsidRDefault="004B4E28" w:rsidP="008D6C5A">
      <w:pPr>
        <w:spacing w:line="360" w:lineRule="auto"/>
        <w:ind w:firstLine="709"/>
        <w:jc w:val="both"/>
        <w:rPr>
          <w:sz w:val="28"/>
          <w:szCs w:val="32"/>
        </w:rPr>
      </w:pPr>
      <w:r w:rsidRPr="008D6C5A">
        <w:rPr>
          <w:sz w:val="28"/>
          <w:szCs w:val="32"/>
        </w:rPr>
        <w:t>Н</w:t>
      </w:r>
      <w:r w:rsidR="00A64460" w:rsidRPr="008D6C5A">
        <w:rPr>
          <w:sz w:val="28"/>
          <w:szCs w:val="32"/>
        </w:rPr>
        <w:t>а данном скриншоте представлена страница с баннерами.</w:t>
      </w:r>
      <w:r w:rsidR="008D6C5A" w:rsidRPr="008D6C5A">
        <w:rPr>
          <w:sz w:val="28"/>
          <w:szCs w:val="32"/>
        </w:rPr>
        <w:t xml:space="preserve"> Отличительной особенностью является то, что баннер «Поступай сейчас!» является фиксированным и при прокручивании страницы вниз от закрепляется сверху страницы. Второй баннер является анимированным с расширением </w:t>
      </w:r>
      <w:r w:rsidR="008D6C5A" w:rsidRPr="008D6C5A">
        <w:rPr>
          <w:sz w:val="28"/>
          <w:szCs w:val="32"/>
          <w:lang w:val="en-US"/>
        </w:rPr>
        <w:t>gif</w:t>
      </w:r>
      <w:r w:rsidR="008D6C5A" w:rsidRPr="00065AB5">
        <w:rPr>
          <w:sz w:val="28"/>
          <w:szCs w:val="32"/>
        </w:rPr>
        <w:t>.</w:t>
      </w:r>
    </w:p>
    <w:p w:rsidR="00AD31D5" w:rsidRDefault="00AD31D5" w:rsidP="002C0E7D"/>
    <w:p w:rsidR="00AD31D5" w:rsidRDefault="00AD31D5" w:rsidP="002C0E7D"/>
    <w:p w:rsidR="00AD31D5" w:rsidRDefault="00065AB5" w:rsidP="00AD31D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6AA8016" wp14:editId="3A8942B2">
            <wp:extent cx="5940425" cy="33464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1D5" w:rsidRPr="00A14949" w:rsidRDefault="00AD31D5" w:rsidP="00AD31D5">
      <w:pPr>
        <w:spacing w:line="360" w:lineRule="auto"/>
        <w:jc w:val="center"/>
        <w:rPr>
          <w:rStyle w:val="a7"/>
          <w:b w:val="0"/>
          <w:sz w:val="28"/>
          <w:szCs w:val="28"/>
        </w:rPr>
      </w:pPr>
      <w:r w:rsidRPr="00A14949">
        <w:rPr>
          <w:rStyle w:val="a7"/>
          <w:b w:val="0"/>
          <w:sz w:val="28"/>
          <w:szCs w:val="28"/>
        </w:rPr>
        <w:t xml:space="preserve">Рисунок </w:t>
      </w:r>
      <w:r w:rsidR="002D3A07" w:rsidRPr="00A14949">
        <w:rPr>
          <w:rStyle w:val="a7"/>
          <w:b w:val="0"/>
          <w:sz w:val="28"/>
          <w:szCs w:val="28"/>
        </w:rPr>
        <w:t>1</w:t>
      </w:r>
      <w:r w:rsidRPr="00A14949">
        <w:rPr>
          <w:rStyle w:val="a7"/>
          <w:b w:val="0"/>
          <w:sz w:val="28"/>
          <w:szCs w:val="28"/>
        </w:rPr>
        <w:t>.</w:t>
      </w:r>
      <w:r w:rsidR="00A64460" w:rsidRPr="00A14949">
        <w:rPr>
          <w:rStyle w:val="a7"/>
          <w:b w:val="0"/>
          <w:sz w:val="28"/>
          <w:szCs w:val="28"/>
        </w:rPr>
        <w:t xml:space="preserve"> Страница сайта с баннерами</w:t>
      </w:r>
      <w:r w:rsidR="00820B73" w:rsidRPr="00A14949">
        <w:rPr>
          <w:rStyle w:val="a7"/>
          <w:b w:val="0"/>
          <w:sz w:val="28"/>
          <w:szCs w:val="28"/>
        </w:rPr>
        <w:t xml:space="preserve">. </w:t>
      </w:r>
      <w:r w:rsidR="00065AB5" w:rsidRPr="00A14949">
        <w:rPr>
          <w:rStyle w:val="a7"/>
          <w:b w:val="0"/>
          <w:sz w:val="28"/>
          <w:szCs w:val="28"/>
          <w:lang w:val="en-US"/>
        </w:rPr>
        <w:t>page</w:t>
      </w:r>
      <w:r w:rsidR="00820B73" w:rsidRPr="00A14949">
        <w:rPr>
          <w:rStyle w:val="a7"/>
          <w:b w:val="0"/>
          <w:sz w:val="28"/>
          <w:szCs w:val="28"/>
        </w:rPr>
        <w:t>.</w:t>
      </w:r>
      <w:r w:rsidR="00820B73" w:rsidRPr="00A14949">
        <w:rPr>
          <w:rStyle w:val="a7"/>
          <w:b w:val="0"/>
          <w:sz w:val="28"/>
          <w:szCs w:val="28"/>
          <w:lang w:val="en-US"/>
        </w:rPr>
        <w:t>htm</w:t>
      </w:r>
      <w:r w:rsidR="00A64460" w:rsidRPr="00A14949">
        <w:rPr>
          <w:rStyle w:val="a7"/>
          <w:b w:val="0"/>
          <w:sz w:val="28"/>
          <w:szCs w:val="28"/>
          <w:lang w:val="en-US"/>
        </w:rPr>
        <w:t>l</w:t>
      </w:r>
    </w:p>
    <w:p w:rsidR="008D6C5A" w:rsidRPr="008E2C6E" w:rsidRDefault="008D6C5A" w:rsidP="00A64460">
      <w:pPr>
        <w:spacing w:line="360" w:lineRule="auto"/>
        <w:jc w:val="center"/>
      </w:pPr>
    </w:p>
    <w:p w:rsidR="008D6C5A" w:rsidRPr="008E2C6E" w:rsidRDefault="008D6C5A" w:rsidP="00A64460">
      <w:pPr>
        <w:spacing w:line="360" w:lineRule="auto"/>
        <w:jc w:val="center"/>
      </w:pPr>
    </w:p>
    <w:p w:rsidR="008D6C5A" w:rsidRPr="008E2C6E" w:rsidRDefault="008D6C5A" w:rsidP="00A64460">
      <w:pPr>
        <w:spacing w:line="360" w:lineRule="auto"/>
        <w:jc w:val="center"/>
      </w:pPr>
    </w:p>
    <w:p w:rsidR="008D6C5A" w:rsidRDefault="00065AB5" w:rsidP="008D6C5A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940425" cy="1991360"/>
            <wp:effectExtent l="0" t="0" r="3175" b="8890"/>
            <wp:docPr id="2" name="Рисунок 2" descr="http://labs.ru/style/images/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abs.ru/style/images/bann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C5A" w:rsidRPr="00A14949" w:rsidRDefault="008D6C5A" w:rsidP="008D6C5A">
      <w:pPr>
        <w:spacing w:line="360" w:lineRule="auto"/>
        <w:jc w:val="center"/>
        <w:rPr>
          <w:rStyle w:val="a7"/>
          <w:b w:val="0"/>
          <w:sz w:val="28"/>
          <w:szCs w:val="28"/>
        </w:rPr>
      </w:pPr>
      <w:r w:rsidRPr="00A14949">
        <w:rPr>
          <w:rStyle w:val="a7"/>
          <w:b w:val="0"/>
          <w:sz w:val="28"/>
          <w:szCs w:val="28"/>
        </w:rPr>
        <w:t xml:space="preserve">Рисунок 2. </w:t>
      </w:r>
      <w:r w:rsidR="00065AB5" w:rsidRPr="00A14949">
        <w:rPr>
          <w:rStyle w:val="a7"/>
          <w:b w:val="0"/>
          <w:sz w:val="28"/>
          <w:szCs w:val="28"/>
        </w:rPr>
        <w:t>Баннер со скидками</w:t>
      </w:r>
    </w:p>
    <w:p w:rsidR="008D6C5A" w:rsidRDefault="008D6C5A" w:rsidP="008D6C5A">
      <w:pPr>
        <w:spacing w:line="360" w:lineRule="auto"/>
        <w:jc w:val="center"/>
        <w:rPr>
          <w:rStyle w:val="a7"/>
          <w:sz w:val="28"/>
          <w:szCs w:val="28"/>
        </w:rPr>
      </w:pPr>
    </w:p>
    <w:p w:rsidR="008D6C5A" w:rsidRPr="008D6C5A" w:rsidRDefault="008D6C5A" w:rsidP="008D6C5A">
      <w:pPr>
        <w:spacing w:line="360" w:lineRule="auto"/>
      </w:pPr>
    </w:p>
    <w:p w:rsidR="008D6C5A" w:rsidRPr="008D6C5A" w:rsidRDefault="008D6C5A" w:rsidP="008D6C5A">
      <w:pPr>
        <w:spacing w:line="360" w:lineRule="auto"/>
        <w:ind w:firstLine="709"/>
        <w:jc w:val="both"/>
        <w:rPr>
          <w:sz w:val="28"/>
        </w:rPr>
      </w:pPr>
      <w:r w:rsidRPr="008D6C5A">
        <w:rPr>
          <w:sz w:val="28"/>
        </w:rPr>
        <w:t xml:space="preserve">Реализована проверка введённых символов, в полях Фамилия, Имя, Отчество допустимы только кириллица и латиница. На рисунке </w:t>
      </w:r>
      <w:r w:rsidR="00065AB5">
        <w:rPr>
          <w:sz w:val="28"/>
        </w:rPr>
        <w:t>3</w:t>
      </w:r>
      <w:r w:rsidRPr="008D6C5A">
        <w:rPr>
          <w:sz w:val="28"/>
        </w:rPr>
        <w:t xml:space="preserve"> показана попытка ввода цифры в поле </w:t>
      </w:r>
      <w:r w:rsidR="00065AB5">
        <w:rPr>
          <w:sz w:val="28"/>
        </w:rPr>
        <w:t>имени</w:t>
      </w:r>
      <w:r w:rsidRPr="008D6C5A">
        <w:rPr>
          <w:sz w:val="28"/>
        </w:rPr>
        <w:t>.</w:t>
      </w:r>
    </w:p>
    <w:p w:rsidR="008D6C5A" w:rsidRPr="008D6C5A" w:rsidRDefault="008D6C5A" w:rsidP="00A64460">
      <w:pPr>
        <w:spacing w:line="360" w:lineRule="auto"/>
        <w:jc w:val="center"/>
      </w:pPr>
    </w:p>
    <w:p w:rsidR="00A64460" w:rsidRPr="00205122" w:rsidRDefault="00065AB5" w:rsidP="00A64460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A1D5BCD" wp14:editId="557AD8B9">
            <wp:extent cx="4229100" cy="3886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460" w:rsidRPr="00A14949" w:rsidRDefault="00A64460" w:rsidP="00A64460">
      <w:pPr>
        <w:spacing w:line="360" w:lineRule="auto"/>
        <w:jc w:val="center"/>
        <w:rPr>
          <w:rStyle w:val="a7"/>
          <w:b w:val="0"/>
          <w:sz w:val="28"/>
          <w:szCs w:val="28"/>
        </w:rPr>
      </w:pPr>
      <w:r w:rsidRPr="00A14949">
        <w:rPr>
          <w:rStyle w:val="a7"/>
          <w:b w:val="0"/>
          <w:sz w:val="28"/>
          <w:szCs w:val="28"/>
        </w:rPr>
        <w:t xml:space="preserve">Рисунок </w:t>
      </w:r>
      <w:r w:rsidR="00065AB5" w:rsidRPr="00A14949">
        <w:rPr>
          <w:rStyle w:val="a7"/>
          <w:b w:val="0"/>
          <w:sz w:val="28"/>
          <w:szCs w:val="28"/>
        </w:rPr>
        <w:t>3</w:t>
      </w:r>
      <w:r w:rsidRPr="00A14949">
        <w:rPr>
          <w:rStyle w:val="a7"/>
          <w:b w:val="0"/>
          <w:sz w:val="28"/>
          <w:szCs w:val="28"/>
        </w:rPr>
        <w:t xml:space="preserve">. Страница добавление </w:t>
      </w:r>
      <w:r w:rsidR="00065AB5" w:rsidRPr="00A14949">
        <w:rPr>
          <w:rStyle w:val="a7"/>
          <w:b w:val="0"/>
          <w:sz w:val="28"/>
          <w:szCs w:val="28"/>
        </w:rPr>
        <w:t>сотрудника</w:t>
      </w:r>
      <w:r w:rsidRPr="00A14949">
        <w:rPr>
          <w:rStyle w:val="a7"/>
          <w:b w:val="0"/>
          <w:sz w:val="28"/>
          <w:szCs w:val="28"/>
        </w:rPr>
        <w:t xml:space="preserve">. </w:t>
      </w:r>
      <w:r w:rsidR="008D6C5A" w:rsidRPr="00A14949">
        <w:rPr>
          <w:rStyle w:val="a7"/>
          <w:b w:val="0"/>
          <w:sz w:val="28"/>
          <w:szCs w:val="28"/>
        </w:rPr>
        <w:t>register.html</w:t>
      </w:r>
    </w:p>
    <w:p w:rsidR="004B4E28" w:rsidRDefault="004B4E28" w:rsidP="00AD31D5">
      <w:pPr>
        <w:spacing w:line="360" w:lineRule="auto"/>
        <w:jc w:val="center"/>
        <w:rPr>
          <w:rStyle w:val="a7"/>
          <w:sz w:val="28"/>
          <w:szCs w:val="28"/>
        </w:rPr>
      </w:pPr>
    </w:p>
    <w:p w:rsidR="004B4E28" w:rsidRDefault="004B4E28" w:rsidP="00AD31D5">
      <w:pPr>
        <w:spacing w:line="360" w:lineRule="auto"/>
        <w:jc w:val="center"/>
        <w:rPr>
          <w:rStyle w:val="a7"/>
          <w:sz w:val="28"/>
          <w:szCs w:val="28"/>
        </w:rPr>
      </w:pPr>
    </w:p>
    <w:p w:rsidR="004B4E28" w:rsidRDefault="004B4E28" w:rsidP="00AD31D5">
      <w:pPr>
        <w:spacing w:line="360" w:lineRule="auto"/>
        <w:jc w:val="center"/>
        <w:rPr>
          <w:rStyle w:val="a7"/>
          <w:sz w:val="28"/>
          <w:szCs w:val="28"/>
        </w:rPr>
      </w:pPr>
    </w:p>
    <w:p w:rsidR="004B4E28" w:rsidRPr="004B4E28" w:rsidRDefault="004B4E28" w:rsidP="004B4E28">
      <w:pPr>
        <w:spacing w:line="360" w:lineRule="auto"/>
        <w:rPr>
          <w:rStyle w:val="a7"/>
          <w:b w:val="0"/>
          <w:sz w:val="28"/>
          <w:szCs w:val="28"/>
        </w:rPr>
      </w:pPr>
    </w:p>
    <w:p w:rsidR="00AD31D5" w:rsidRPr="0004187C" w:rsidRDefault="0052536B" w:rsidP="0052536B">
      <w:pPr>
        <w:tabs>
          <w:tab w:val="left" w:pos="3440"/>
        </w:tabs>
        <w:spacing w:line="360" w:lineRule="auto"/>
        <w:rPr>
          <w:rStyle w:val="a7"/>
          <w:sz w:val="28"/>
          <w:szCs w:val="28"/>
        </w:rPr>
      </w:pPr>
      <w:r>
        <w:rPr>
          <w:rStyle w:val="a7"/>
          <w:sz w:val="28"/>
          <w:szCs w:val="28"/>
        </w:rPr>
        <w:tab/>
      </w:r>
    </w:p>
    <w:p w:rsidR="0004187C" w:rsidRPr="0004187C" w:rsidRDefault="0004187C" w:rsidP="00AD31D5">
      <w:pPr>
        <w:spacing w:line="360" w:lineRule="auto"/>
        <w:jc w:val="center"/>
        <w:rPr>
          <w:rStyle w:val="a7"/>
          <w:sz w:val="28"/>
          <w:szCs w:val="28"/>
        </w:rPr>
      </w:pPr>
    </w:p>
    <w:p w:rsidR="0004187C" w:rsidRDefault="0004187C">
      <w:pPr>
        <w:suppressAutoHyphens w:val="0"/>
        <w:autoSpaceDN/>
        <w:spacing w:after="200" w:line="276" w:lineRule="auto"/>
        <w:textAlignment w:val="auto"/>
        <w:rPr>
          <w:rStyle w:val="a7"/>
          <w:sz w:val="28"/>
          <w:szCs w:val="28"/>
        </w:rPr>
      </w:pPr>
    </w:p>
    <w:p w:rsidR="00260455" w:rsidRPr="00A14949" w:rsidRDefault="00A14949" w:rsidP="00A14949">
      <w:pPr>
        <w:widowControl w:val="0"/>
        <w:shd w:val="clear" w:color="auto" w:fill="FFFFFF"/>
        <w:autoSpaceDE w:val="0"/>
        <w:adjustRightInd w:val="0"/>
        <w:spacing w:line="360" w:lineRule="auto"/>
        <w:rPr>
          <w:b/>
          <w:sz w:val="28"/>
        </w:rPr>
      </w:pPr>
      <w:r>
        <w:rPr>
          <w:b/>
          <w:sz w:val="28"/>
          <w:szCs w:val="28"/>
        </w:rPr>
        <w:t xml:space="preserve">5. URL зарегистрированного </w:t>
      </w:r>
      <w:r>
        <w:rPr>
          <w:b/>
          <w:sz w:val="28"/>
          <w:szCs w:val="28"/>
          <w:lang w:val="en-US"/>
        </w:rPr>
        <w:t>w</w:t>
      </w:r>
      <w:proofErr w:type="spellStart"/>
      <w:r>
        <w:rPr>
          <w:b/>
          <w:sz w:val="28"/>
          <w:szCs w:val="28"/>
        </w:rPr>
        <w:t>eb</w:t>
      </w:r>
      <w:proofErr w:type="spellEnd"/>
      <w:r>
        <w:rPr>
          <w:b/>
          <w:sz w:val="28"/>
          <w:szCs w:val="28"/>
        </w:rPr>
        <w:t>-узла</w:t>
      </w:r>
    </w:p>
    <w:p w:rsidR="00065AB5" w:rsidRDefault="00A14949" w:rsidP="00AD31D5">
      <w:pPr>
        <w:spacing w:line="360" w:lineRule="auto"/>
        <w:jc w:val="center"/>
        <w:rPr>
          <w:rStyle w:val="aa"/>
          <w:sz w:val="28"/>
          <w:szCs w:val="28"/>
        </w:rPr>
      </w:pPr>
      <w:hyperlink r:id="rId10" w:history="1">
        <w:r w:rsidR="00065AB5" w:rsidRPr="00F21975">
          <w:rPr>
            <w:rStyle w:val="aa"/>
            <w:sz w:val="28"/>
            <w:szCs w:val="28"/>
          </w:rPr>
          <w:t>http://internettechnology.rf.gd/</w:t>
        </w:r>
        <w:r w:rsidR="00065AB5" w:rsidRPr="00F21975">
          <w:rPr>
            <w:rStyle w:val="aa"/>
            <w:sz w:val="28"/>
            <w:szCs w:val="28"/>
            <w:lang w:val="en-US"/>
          </w:rPr>
          <w:t>pages</w:t>
        </w:r>
        <w:r w:rsidR="00065AB5" w:rsidRPr="00F21975">
          <w:rPr>
            <w:rStyle w:val="aa"/>
            <w:sz w:val="28"/>
            <w:szCs w:val="28"/>
          </w:rPr>
          <w:t>.html</w:t>
        </w:r>
      </w:hyperlink>
    </w:p>
    <w:p w:rsidR="00A14949" w:rsidRDefault="00A14949" w:rsidP="00A14949">
      <w:pPr>
        <w:pStyle w:val="ae"/>
        <w:jc w:val="left"/>
      </w:pPr>
      <w:bookmarkStart w:id="5" w:name="_Toc525640142"/>
      <w:bookmarkStart w:id="6" w:name="_Toc526184873"/>
      <w:r>
        <w:lastRenderedPageBreak/>
        <w:t>Вывод</w:t>
      </w:r>
      <w:bookmarkEnd w:id="5"/>
      <w:bookmarkEnd w:id="6"/>
    </w:p>
    <w:p w:rsidR="00A14949" w:rsidRDefault="00A14949" w:rsidP="00A14949">
      <w:pPr>
        <w:widowControl w:val="0"/>
        <w:shd w:val="clear" w:color="auto" w:fill="FFFFFF"/>
        <w:autoSpaceDE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ходе данной работы было изучен процесс создания баннеров, скриптов к ним для закрепления его в определённом месте, а также изучен процесс создания проверки введённых символов.</w:t>
      </w:r>
    </w:p>
    <w:p w:rsidR="00A14949" w:rsidRDefault="00A14949" w:rsidP="00A14949">
      <w:pPr>
        <w:widowControl w:val="0"/>
        <w:shd w:val="clear" w:color="auto" w:fill="FFFFFF"/>
        <w:autoSpaceDE w:val="0"/>
        <w:adjustRightInd w:val="0"/>
        <w:spacing w:line="360" w:lineRule="auto"/>
        <w:ind w:firstLine="708"/>
        <w:jc w:val="both"/>
        <w:rPr>
          <w:sz w:val="28"/>
          <w:szCs w:val="28"/>
        </w:rPr>
      </w:pPr>
    </w:p>
    <w:p w:rsidR="00A14949" w:rsidRDefault="00A14949" w:rsidP="00A14949">
      <w:pPr>
        <w:pStyle w:val="ae"/>
        <w:jc w:val="left"/>
      </w:pPr>
      <w:bookmarkStart w:id="7" w:name="_Toc525640143"/>
      <w:bookmarkStart w:id="8" w:name="_Toc526184874"/>
      <w:r>
        <w:t>Список используемой литературы</w:t>
      </w:r>
      <w:bookmarkEnd w:id="7"/>
      <w:bookmarkEnd w:id="8"/>
    </w:p>
    <w:p w:rsidR="00A14949" w:rsidRDefault="00A14949" w:rsidP="00A14949">
      <w:pPr>
        <w:pStyle w:val="af"/>
        <w:widowControl w:val="0"/>
        <w:numPr>
          <w:ilvl w:val="0"/>
          <w:numId w:val="6"/>
        </w:numPr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Холкин И. И. Веб-программирование. Методические указания по выполнению лабораторных и практических работ. Часть 1,2,3. Москва, МТУ МИРЭА, 2017г. (В электронном представлении).</w:t>
      </w:r>
    </w:p>
    <w:p w:rsidR="00A14949" w:rsidRDefault="00A14949" w:rsidP="00A14949">
      <w:pPr>
        <w:pStyle w:val="af"/>
        <w:widowControl w:val="0"/>
        <w:numPr>
          <w:ilvl w:val="0"/>
          <w:numId w:val="6"/>
        </w:numPr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Холкин И. И. Интернет- технологии и системы. Методические указания по выполнению лабораторных и практических работ. Часть 1 Москва, МИРЭА, 2017 г. 13 с. (В электронном представлении).</w:t>
      </w:r>
    </w:p>
    <w:p w:rsidR="00A14949" w:rsidRDefault="00A14949" w:rsidP="00A14949">
      <w:pPr>
        <w:pStyle w:val="af"/>
        <w:widowControl w:val="0"/>
        <w:numPr>
          <w:ilvl w:val="0"/>
          <w:numId w:val="6"/>
        </w:numPr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Холкин И. И. Интернет-технологии и системы. Методические указания по выполнению лабораторных работ. Часть 2, № 0939, Москва, МИРЭА, 2010 г. 24 с.</w:t>
      </w:r>
    </w:p>
    <w:p w:rsidR="00A14949" w:rsidRDefault="00A14949" w:rsidP="00A14949">
      <w:pPr>
        <w:pStyle w:val="af"/>
        <w:widowControl w:val="0"/>
        <w:numPr>
          <w:ilvl w:val="0"/>
          <w:numId w:val="6"/>
        </w:numPr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Дронов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PHP 5/6, MySQL 5/6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Dreamweaver CS4.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интерактивных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-сайтов; БХВ-Петербург - Москва, 2009. - 544 c.</w:t>
      </w:r>
    </w:p>
    <w:p w:rsidR="00A14949" w:rsidRDefault="00A14949" w:rsidP="00A14949">
      <w:pPr>
        <w:pStyle w:val="af"/>
        <w:widowControl w:val="0"/>
        <w:numPr>
          <w:ilvl w:val="0"/>
          <w:numId w:val="6"/>
        </w:numPr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Дакетт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Джон HTML и CSS. Разработка и дизайн веб-сайтов (+ CD-ROM);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Москва, 2013. - 480 c.</w:t>
      </w:r>
    </w:p>
    <w:p w:rsidR="00065AB5" w:rsidRDefault="00065AB5" w:rsidP="00065AB5">
      <w:pPr>
        <w:pStyle w:val="a3"/>
        <w:spacing w:line="360" w:lineRule="auto"/>
        <w:ind w:firstLine="708"/>
        <w:outlineLvl w:val="1"/>
        <w:rPr>
          <w:rStyle w:val="a7"/>
          <w:sz w:val="28"/>
          <w:szCs w:val="28"/>
        </w:rPr>
      </w:pPr>
    </w:p>
    <w:p w:rsidR="008E2C6E" w:rsidRPr="00065AB5" w:rsidRDefault="008E2C6E" w:rsidP="00A14949">
      <w:pPr>
        <w:pStyle w:val="a3"/>
        <w:spacing w:line="360" w:lineRule="auto"/>
        <w:outlineLvl w:val="1"/>
        <w:rPr>
          <w:b/>
          <w:sz w:val="32"/>
          <w:szCs w:val="28"/>
        </w:rPr>
      </w:pPr>
      <w:bookmarkStart w:id="9" w:name="_Toc526184875"/>
      <w:r w:rsidRPr="00827E4D">
        <w:rPr>
          <w:b/>
          <w:sz w:val="32"/>
          <w:szCs w:val="28"/>
        </w:rPr>
        <w:t>Листинг</w:t>
      </w:r>
      <w:bookmarkEnd w:id="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65AB5" w:rsidRPr="00065AB5" w:rsidTr="008E2C6E">
        <w:tc>
          <w:tcPr>
            <w:tcW w:w="9345" w:type="dxa"/>
          </w:tcPr>
          <w:p w:rsidR="00065AB5" w:rsidRPr="00065AB5" w:rsidRDefault="00065AB5" w:rsidP="008E2C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b/>
                <w:color w:val="333333"/>
                <w:sz w:val="20"/>
                <w:szCs w:val="20"/>
                <w:lang w:val="en-US"/>
              </w:rPr>
            </w:pPr>
            <w:r w:rsidRPr="00065AB5">
              <w:rPr>
                <w:b/>
                <w:i/>
                <w:sz w:val="28"/>
                <w:szCs w:val="28"/>
              </w:rPr>
              <w:t>Листинг</w:t>
            </w:r>
            <w:r w:rsidRPr="00065AB5">
              <w:rPr>
                <w:b/>
                <w:i/>
                <w:sz w:val="28"/>
                <w:szCs w:val="28"/>
                <w:lang w:val="en-US"/>
              </w:rPr>
              <w:t xml:space="preserve"> 1. info.html</w:t>
            </w:r>
          </w:p>
        </w:tc>
      </w:tr>
      <w:tr w:rsidR="008E2C6E" w:rsidRPr="00A14949" w:rsidTr="008E2C6E">
        <w:tc>
          <w:tcPr>
            <w:tcW w:w="9345" w:type="dxa"/>
          </w:tcPr>
          <w:p w:rsidR="008E2C6E" w:rsidRPr="00065AB5" w:rsidRDefault="00065AB5" w:rsidP="00065A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Style w:val="a7"/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 xml:space="preserve">&lt;!DOCTYPE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html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 xml:space="preserve">html 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lang</w:t>
            </w:r>
            <w:proofErr w:type="spellEnd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en</w:t>
            </w:r>
            <w:proofErr w:type="spellEnd"/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head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 xml:space="preserve">meta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charset=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"UTF-8"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title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Title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&lt;/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title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 xml:space="preserve">script 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src</w:t>
            </w:r>
            <w:proofErr w:type="spellEnd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"//code.jquery.com/jquery-1.11.0.min.js"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&gt;&lt;/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script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 xml:space="preserve">script 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src</w:t>
            </w:r>
            <w:proofErr w:type="spellEnd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"slick-1.8.0/slick/slick.min.js"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&gt;&lt;/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script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 xml:space="preserve">link 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rel</w:t>
            </w:r>
            <w:proofErr w:type="spellEnd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"stylesheet"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type=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"text/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css</w:t>
            </w:r>
            <w:proofErr w:type="spellEnd"/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 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href</w:t>
            </w:r>
            <w:proofErr w:type="spellEnd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"slick-1.8.0/slick/slick.css"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/&gt;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 xml:space="preserve">link 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rel</w:t>
            </w:r>
            <w:proofErr w:type="spellEnd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"stylesheet"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type=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"text/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css</w:t>
            </w:r>
            <w:proofErr w:type="spellEnd"/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 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href</w:t>
            </w:r>
            <w:proofErr w:type="spellEnd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"slick-1.8.0/slick/slick-theme.css"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/&gt;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 xml:space="preserve">script 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src</w:t>
            </w:r>
            <w:proofErr w:type="spellEnd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"https://code.jquery.com/jquery-3.1.1.slim.min.js"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integrity=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"sha384-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br/>
              <w:t xml:space="preserve">A7FZj7v+d/sdmMqp/nOQwliLvUsJfDHW+k9Omg/a/EheAdgtzNs3hpfag6Ed950n" 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crossorigin</w:t>
            </w:r>
            <w:proofErr w:type="spellEnd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"anonymous"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&gt;&lt;/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script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 xml:space="preserve">script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lastRenderedPageBreak/>
              <w:t>src=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"https://cdnjs.cloudflare.com/ajax/libs/tether/1.4.0/js/tether.min.js"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integrity=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"sha384-DztdAPBWPRXSA/3eYEEUWrWCy7G5KFbe8fFjk5JAIxUYHKkDx6Qin1DkWx51bBrb" 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crossorigin</w:t>
            </w:r>
            <w:proofErr w:type="spellEnd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"anonymous"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&gt;&lt;/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script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 xml:space="preserve">script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src=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"https://maxcdn.bootstrapcdn.com/bootstrap/4.0.0-alpha.6/js/bootstrap.min.js"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integrity=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"sha384-vBWWzlZJ8ea9aCX4pEW3rVHjgjt7zpkNpZk+02D9phzyeVkE+jo0ieGizqPLForn" 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crossorigin</w:t>
            </w:r>
            <w:proofErr w:type="spellEnd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"anonymous"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&gt;&lt;/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script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script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$(</w:t>
            </w:r>
            <w:r w:rsidRPr="00065AB5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/>
              </w:rPr>
              <w:t>document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).ready(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function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($) {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</w:t>
            </w:r>
            <w:r w:rsidRPr="00065AB5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val="en-US"/>
              </w:rPr>
              <w:t xml:space="preserve">$nav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 $(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'.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fixed-div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'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</w:t>
            </w:r>
            <w:r w:rsidRPr="00065AB5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val="en-US"/>
              </w:rPr>
              <w:t>$nav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.css(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'width'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065AB5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val="en-US"/>
              </w:rPr>
              <w:t>$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val="en-US"/>
              </w:rPr>
              <w:t>nav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.outerWidth</w:t>
            </w:r>
            <w:proofErr w:type="spellEnd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());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</w:t>
            </w:r>
            <w:r w:rsidRPr="00065AB5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val="en-US"/>
              </w:rPr>
              <w:t xml:space="preserve">$window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 $(</w:t>
            </w:r>
            <w:r w:rsidRPr="00065AB5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/>
              </w:rPr>
              <w:t>window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</w:t>
            </w:r>
            <w:r w:rsidRPr="00065AB5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val="en-US"/>
              </w:rPr>
              <w:t xml:space="preserve">$h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= </w:t>
            </w:r>
            <w:r w:rsidRPr="00065AB5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val="en-US"/>
              </w:rPr>
              <w:t>$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val="en-US"/>
              </w:rPr>
              <w:t>nav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065AB5">
              <w:rPr>
                <w:rFonts w:ascii="Courier New" w:hAnsi="Courier New" w:cs="Courier New"/>
                <w:color w:val="7A7A43"/>
                <w:sz w:val="20"/>
                <w:szCs w:val="20"/>
                <w:lang w:val="en-US"/>
              </w:rPr>
              <w:t>offset</w:t>
            </w:r>
            <w:proofErr w:type="spellEnd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().</w:t>
            </w:r>
            <w:r w:rsidRPr="00065AB5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val="en-US"/>
              </w:rPr>
              <w:t>top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</w:t>
            </w:r>
            <w:r w:rsidRPr="00065AB5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val="en-US"/>
              </w:rPr>
              <w:t>$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val="en-US"/>
              </w:rPr>
              <w:t>window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065AB5">
              <w:rPr>
                <w:rFonts w:ascii="Courier New" w:hAnsi="Courier New" w:cs="Courier New"/>
                <w:color w:val="7A7A43"/>
                <w:sz w:val="20"/>
                <w:szCs w:val="20"/>
                <w:lang w:val="en-US"/>
              </w:rPr>
              <w:t>scroll</w:t>
            </w:r>
            <w:proofErr w:type="spellEnd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function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 {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    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 xml:space="preserve">if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065AB5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val="en-US"/>
              </w:rPr>
              <w:t>$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val="en-US"/>
              </w:rPr>
              <w:t>window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.scrollTop</w:t>
            </w:r>
            <w:proofErr w:type="spellEnd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() &gt; </w:t>
            </w:r>
            <w:r w:rsidRPr="00065AB5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val="en-US"/>
              </w:rPr>
              <w:t>$h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{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        </w:t>
            </w:r>
            <w:r w:rsidRPr="00065AB5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val="en-US"/>
              </w:rPr>
              <w:t>$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val="en-US"/>
              </w:rPr>
              <w:t>nav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.addClass</w:t>
            </w:r>
            <w:proofErr w:type="spellEnd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'fixed'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    } 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 xml:space="preserve">else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        </w:t>
            </w:r>
            <w:r w:rsidRPr="00065AB5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val="en-US"/>
              </w:rPr>
              <w:t>$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val="en-US"/>
              </w:rPr>
              <w:t>nav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.removeClass</w:t>
            </w:r>
            <w:proofErr w:type="spellEnd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'fixed'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    }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});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});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&lt;/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script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 xml:space="preserve">style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type=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"text/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css</w:t>
            </w:r>
            <w:proofErr w:type="spellEnd"/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.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 xml:space="preserve">fixed-box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   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height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: </w:t>
            </w:r>
            <w:r w:rsidRPr="00065AB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60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px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}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.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 xml:space="preserve">fixed-div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   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height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: </w:t>
            </w:r>
            <w:r w:rsidRPr="00065AB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60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px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   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margin-left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: </w:t>
            </w:r>
            <w:r w:rsidRPr="00065AB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200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px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}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.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 xml:space="preserve">fix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   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height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: 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px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}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.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fixban</w:t>
            </w:r>
            <w:proofErr w:type="spellEnd"/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 xml:space="preserve">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   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height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: 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px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   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margin-left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: </w:t>
            </w:r>
            <w:r w:rsidRPr="00065AB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200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px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}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.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 xml:space="preserve">fixed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   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position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: 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fixed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   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z-index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: </w:t>
            </w:r>
            <w:r w:rsidRPr="00065AB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9999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   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top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: </w:t>
            </w:r>
            <w:r w:rsidRPr="00065AB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0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}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#ENG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br/>
              <w:t xml:space="preserve">       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visibility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: 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hidden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;}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#GER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br/>
              <w:t xml:space="preserve">       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visibility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: 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hidden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;}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&lt;/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style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&lt;/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head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body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center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 xml:space="preserve">div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class=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"fixed-box"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 xml:space="preserve">div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class=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"fixed-div"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style=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width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: </w:t>
            </w:r>
            <w:r w:rsidRPr="00065AB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65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px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   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 xml:space="preserve">a 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href</w:t>
            </w:r>
            <w:proofErr w:type="spellEnd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"http://toks.ru/"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&gt;&lt;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img</w:t>
            </w:r>
            <w:proofErr w:type="spellEnd"/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src</w:t>
            </w:r>
            <w:proofErr w:type="spellEnd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"style/images/banner.png"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&gt;&lt;/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a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&lt;/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div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&lt;/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div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 xml:space="preserve">div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class=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"slider multiple-items"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div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&gt;&lt;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img</w:t>
            </w:r>
            <w:proofErr w:type="spellEnd"/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src</w:t>
            </w:r>
            <w:proofErr w:type="spellEnd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"style/images/photos/1.jpg"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height=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"190"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width=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"265"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/&gt;&lt;/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div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div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&gt;&lt;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img</w:t>
            </w:r>
            <w:proofErr w:type="spellEnd"/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src</w:t>
            </w:r>
            <w:proofErr w:type="spellEnd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"style/images/photos/2.jpg"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height=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"190"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width=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"265"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/&gt;&lt;/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div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div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&gt;&lt;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img</w:t>
            </w:r>
            <w:proofErr w:type="spellEnd"/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src</w:t>
            </w:r>
            <w:proofErr w:type="spellEnd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"style/images/photos/3.jpg"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height=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"190"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width=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"265"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/&gt;&lt;/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div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div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&gt;&lt;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img</w:t>
            </w:r>
            <w:proofErr w:type="spellEnd"/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src</w:t>
            </w:r>
            <w:proofErr w:type="spellEnd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"style/images/photos/4.jpg"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height=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"169"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width=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"236"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/&gt;&lt;/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div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div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&gt;&lt;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img</w:t>
            </w:r>
            <w:proofErr w:type="spellEnd"/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src</w:t>
            </w:r>
            <w:proofErr w:type="spellEnd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"style/images/photos/5.jpg"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height=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"190"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width=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"265"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/&gt;&lt;/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div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&lt;/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div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&lt;/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center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hr</w:t>
            </w:r>
            <w:proofErr w:type="spellEnd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 xml:space="preserve">p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align=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"center"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&gt;&lt;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img</w:t>
            </w:r>
            <w:proofErr w:type="spellEnd"/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src</w:t>
            </w:r>
            <w:proofErr w:type="spellEnd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"style/images/map.png"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height=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"457"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width=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"556" 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usemap</w:t>
            </w:r>
            <w:proofErr w:type="spellEnd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"#image-map"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/&gt;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 xml:space="preserve">map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name=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"image-map"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 xml:space="preserve">area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target=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""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alt=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Разгрузочный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 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цех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title=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Разгрузочный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 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цех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 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href</w:t>
            </w:r>
            <w:proofErr w:type="spellEnd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"map/discharge.html" 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coords</w:t>
            </w:r>
            <w:proofErr w:type="spellEnd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"120,246,167,85"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shape=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rect</w:t>
            </w:r>
            <w:proofErr w:type="spellEnd"/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 xml:space="preserve">area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target=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""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alt=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Склад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title=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Склад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 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href</w:t>
            </w:r>
            <w:proofErr w:type="spellEnd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"map/stock.html"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coords=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"183,209,200,203,184,109,240,99,246,142,377,127,352,193,340,235,232,262,193,261"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shape=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"poly"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 xml:space="preserve">area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target=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""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alt=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Подсобное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 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помещение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title=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Подсобное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 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помещение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 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href</w:t>
            </w:r>
            <w:proofErr w:type="spellEnd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"map/pantry.html" 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coords</w:t>
            </w:r>
            <w:proofErr w:type="spellEnd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"129,245,167,282"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shape=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rect</w:t>
            </w:r>
            <w:proofErr w:type="spellEnd"/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 xml:space="preserve">area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target=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""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alt=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Техника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title=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Техника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 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href</w:t>
            </w:r>
            <w:proofErr w:type="spellEnd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"map/vehicles.html" 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coords</w:t>
            </w:r>
            <w:proofErr w:type="spellEnd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"170,279,176,327,278,316,271,270,214,274"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shape=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"poly"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 xml:space="preserve">area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target=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""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alt=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Офис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 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продаж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title=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Офис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 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продаж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 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href</w:t>
            </w:r>
            <w:proofErr w:type="spellEnd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"map/office.html" 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coords</w:t>
            </w:r>
            <w:proofErr w:type="spellEnd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"195,80,230,102"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shape=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rect</w:t>
            </w:r>
            <w:proofErr w:type="spellEnd"/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&lt;/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map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br</w:t>
            </w:r>
            <w:proofErr w:type="spellEnd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&gt;&lt;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img</w:t>
            </w:r>
            <w:proofErr w:type="spellEnd"/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 xml:space="preserve">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alt=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""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src=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"http://adm.tokc.ru/uploads/originals/%D0%9E%20%D0%BD%D0%B0%D1%81/flag_rus.jpg"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style=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height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</w:t>
            </w:r>
            <w:r w:rsidRPr="00065AB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15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px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;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width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</w:t>
            </w:r>
            <w:r w:rsidRPr="00065AB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23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px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&amp;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nbsp</w:t>
            </w:r>
            <w:proofErr w:type="spellEnd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</w:rPr>
              <w:t>Компания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"</w:t>
            </w:r>
            <w:proofErr w:type="spellStart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</w:rPr>
              <w:t>Токс</w:t>
            </w:r>
            <w:proofErr w:type="spellEnd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"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</w:rPr>
              <w:t>основана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</w:rPr>
              <w:t>в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1989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</w:rPr>
              <w:t>году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</w:rPr>
              <w:t>и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</w:rPr>
              <w:t>сегодня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</w:rPr>
              <w:t>состоит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</w:rPr>
              <w:t>из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</w:rPr>
              <w:t>торгового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</w:rPr>
              <w:t>и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</w:rPr>
              <w:t>производственного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</w:rPr>
              <w:t>подразделения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&amp;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nbsp</w:t>
            </w:r>
            <w:proofErr w:type="spellEnd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br</w:t>
            </w:r>
            <w:proofErr w:type="spellEnd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</w:rPr>
              <w:t>Торговое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</w:rPr>
              <w:t>подразделение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</w:rPr>
              <w:t>занимается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</w:rPr>
              <w:t>реализацией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</w:rPr>
              <w:t>широкого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</w:rPr>
              <w:t>спектра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</w:rPr>
              <w:t>строительных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</w:rPr>
              <w:t>материалов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</w:rPr>
              <w:t>осуществляются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</w:rPr>
              <w:t>прямые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</w:rPr>
              <w:t>поставки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</w:rPr>
              <w:t>из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</w:rPr>
              <w:t>Европы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</w:rPr>
              <w:t>и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</w:rPr>
              <w:t>Америки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proofErr w:type="spellStart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</w:rPr>
              <w:t>Токс</w:t>
            </w:r>
            <w:proofErr w:type="spellEnd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</w:rPr>
              <w:t>является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</w:rPr>
              <w:t>дилером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</w:rPr>
              <w:t>следующих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</w:rPr>
              <w:t>фирм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: HAWERA, RHODIUS, HUNTER, DIZAYN, FAKRO,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</w:rPr>
              <w:t>ГЛИМС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WEBER,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</w:rPr>
              <w:t>ОНДУЛИН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TEGOLA, RUFLEX.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&amp;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nbsp</w:t>
            </w:r>
            <w:proofErr w:type="spellEnd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br</w:t>
            </w:r>
            <w:proofErr w:type="spellEnd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</w:rPr>
              <w:t>Производственное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</w:rPr>
              <w:t>подразделение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</w:rPr>
              <w:t>компании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-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</w:rPr>
              <w:t>ООО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"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</w:rPr>
              <w:t>Столярные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</w:rPr>
              <w:t>мастерские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"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</w:rPr>
              <w:t>является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</w:rPr>
              <w:t>лидером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</w:rPr>
              <w:t>по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</w:rPr>
              <w:t>производству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</w:rPr>
              <w:t>оконных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</w:rPr>
              <w:t>и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</w:rPr>
              <w:t>дверных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</w:rPr>
              <w:t>блоков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</w:rPr>
              <w:t>из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</w:rPr>
              <w:t>массива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</w:rPr>
              <w:t>сосны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&amp;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nbsp</w:t>
            </w:r>
            <w:proofErr w:type="spellEnd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br</w:t>
            </w:r>
            <w:proofErr w:type="spellEnd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</w:rPr>
              <w:t>Компания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"</w:t>
            </w:r>
            <w:proofErr w:type="spellStart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</w:rPr>
              <w:t>Токс</w:t>
            </w:r>
            <w:proofErr w:type="spellEnd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"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</w:rPr>
              <w:t>постоянная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</w:rPr>
              <w:t>участница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MOSBUILD, INTERTOOL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</w:rPr>
              <w:t>и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</w:rPr>
              <w:t>других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</w:rPr>
              <w:t>специализированных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</w:rPr>
              <w:t>выставок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br</w:t>
            </w:r>
            <w:proofErr w:type="spellEnd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br</w:t>
            </w:r>
            <w:proofErr w:type="spellEnd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img</w:t>
            </w:r>
            <w:proofErr w:type="spellEnd"/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 xml:space="preserve">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alt=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""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src=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"http://adm.tokc.ru/uploads/originals/%D0%9E%20%D0%BD%D0%B0%D1%81/flag_eng.jpg"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&gt;&lt;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br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&gt;&lt;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 xml:space="preserve">button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onclick=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</w:t>
            </w:r>
            <w:proofErr w:type="spellStart"/>
            <w:r w:rsidRPr="00065AB5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lang w:val="en-US"/>
              </w:rPr>
              <w:t>eng</w:t>
            </w:r>
            <w:proofErr w:type="spellEnd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</w:rPr>
              <w:t>Перевод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&lt;/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button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&amp;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nbsp</w:t>
            </w:r>
            <w:proofErr w:type="spellEnd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 xml:space="preserve">div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id=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"ENG"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The TOKC company was founded in 1989 and currently consists of the sales and the production departments. Sales department is engaged in distribution of a wide spectrum of building materials, including direct import from Europe and </w:t>
            </w:r>
            <w:proofErr w:type="spellStart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America.Toks</w:t>
            </w:r>
            <w:proofErr w:type="spellEnd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is the dealer of the following firms: HAWERA, RHODIUS,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&amp;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nbsp;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HUNTER</w:t>
            </w:r>
            <w:proofErr w:type="spellEnd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DIZAYN, FAKRO, GLIMS, WEBER, ONDULIN, TEGOLA, RUFLEX.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&amp;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nbsp</w:t>
            </w:r>
            <w:proofErr w:type="spellEnd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&lt;/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div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&gt;&lt;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br</w:t>
            </w:r>
            <w:proofErr w:type="spellEnd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   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br</w:t>
            </w:r>
            <w:proofErr w:type="spellEnd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center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&gt;&lt;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img</w:t>
            </w:r>
            <w:proofErr w:type="spellEnd"/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 xml:space="preserve">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alt=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""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src=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"http://adm.tokc.ru/uploads/originals/%D0%9E%20%D0%BD%D0%B0%D1%81/flag_germ.jpg"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style=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height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</w:t>
            </w:r>
            <w:r w:rsidRPr="00065AB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15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px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;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width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</w:t>
            </w:r>
            <w:r w:rsidRPr="00065AB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23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px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&gt;&lt;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br</w:t>
            </w:r>
            <w:proofErr w:type="spellEnd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&gt;&lt;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 xml:space="preserve">button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onclick=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</w:t>
            </w:r>
            <w:r w:rsidRPr="00065AB5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lang w:val="en-US"/>
              </w:rPr>
              <w:t>ger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</w:rPr>
              <w:t>Перевод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&lt;/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button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&amp;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nbsp</w:t>
            </w:r>
            <w:proofErr w:type="spellEnd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 xml:space="preserve">div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id=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"GER"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Die </w:t>
            </w:r>
            <w:proofErr w:type="spellStart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Firma</w:t>
            </w:r>
            <w:proofErr w:type="spellEnd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"TOKC" </w:t>
            </w:r>
            <w:proofErr w:type="spellStart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wurde</w:t>
            </w:r>
            <w:proofErr w:type="spellEnd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im</w:t>
            </w:r>
            <w:proofErr w:type="spellEnd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Jahr</w:t>
            </w:r>
            <w:proofErr w:type="spellEnd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1989 </w:t>
            </w:r>
            <w:proofErr w:type="spellStart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gegrundet</w:t>
            </w:r>
            <w:proofErr w:type="spellEnd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und </w:t>
            </w:r>
            <w:proofErr w:type="spellStart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heute</w:t>
            </w:r>
            <w:proofErr w:type="spellEnd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besteht</w:t>
            </w:r>
            <w:proofErr w:type="spellEnd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aus</w:t>
            </w:r>
            <w:proofErr w:type="spellEnd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gewerblichen</w:t>
            </w:r>
            <w:proofErr w:type="spellEnd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und </w:t>
            </w:r>
            <w:proofErr w:type="spellStart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industriellen</w:t>
            </w:r>
            <w:proofErr w:type="spellEnd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Einheiten</w:t>
            </w:r>
            <w:proofErr w:type="spellEnd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. Die </w:t>
            </w:r>
            <w:proofErr w:type="spellStart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gewerbliche</w:t>
            </w:r>
            <w:proofErr w:type="spellEnd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Einheit </w:t>
            </w:r>
            <w:proofErr w:type="spellStart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dient</w:t>
            </w:r>
            <w:proofErr w:type="spellEnd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fur den </w:t>
            </w:r>
            <w:proofErr w:type="spellStart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Verkauf</w:t>
            </w:r>
            <w:proofErr w:type="spellEnd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einer</w:t>
            </w:r>
            <w:proofErr w:type="spellEnd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breiten</w:t>
            </w:r>
            <w:proofErr w:type="spellEnd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Palette von </w:t>
            </w:r>
            <w:proofErr w:type="spellStart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Baustoffen</w:t>
            </w:r>
            <w:proofErr w:type="spellEnd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und </w:t>
            </w:r>
            <w:proofErr w:type="spellStart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sorgt</w:t>
            </w:r>
            <w:proofErr w:type="spellEnd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fur die </w:t>
            </w:r>
            <w:proofErr w:type="spellStart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direkten</w:t>
            </w:r>
            <w:proofErr w:type="spellEnd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Lieferungen</w:t>
            </w:r>
            <w:proofErr w:type="spellEnd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aus</w:t>
            </w:r>
            <w:proofErr w:type="spellEnd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Europa und Amerika </w:t>
            </w:r>
            <w:proofErr w:type="spellStart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nach</w:t>
            </w:r>
            <w:proofErr w:type="spellEnd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Russland</w:t>
            </w:r>
            <w:proofErr w:type="spellEnd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&lt;/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div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&gt;&lt;/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center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&amp;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nbsp</w:t>
            </w:r>
            <w:proofErr w:type="spellEnd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&lt;/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p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 xml:space="preserve">script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type=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"text/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javascript</w:t>
            </w:r>
            <w:proofErr w:type="spellEnd"/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 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src</w:t>
            </w:r>
            <w:proofErr w:type="spellEnd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"//code.jquery.com/jquery-1.11.0.min.js"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&gt;&lt;/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script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 xml:space="preserve">script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type=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"text/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javascript</w:t>
            </w:r>
            <w:proofErr w:type="spellEnd"/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 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src</w:t>
            </w:r>
            <w:proofErr w:type="spellEnd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"//code.jquery.com/jquery-migrate-1.2.1.min.js"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&gt;&lt;/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script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 xml:space="preserve">script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type=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"text/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javascript</w:t>
            </w:r>
            <w:proofErr w:type="spellEnd"/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 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src</w:t>
            </w:r>
            <w:proofErr w:type="spellEnd"/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"slick-1.8.0/slick/slick.min.js"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&gt;&lt;/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script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script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$(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'.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multiple-items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'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).</w:t>
            </w:r>
            <w:r w:rsidRPr="00065AB5">
              <w:rPr>
                <w:rFonts w:ascii="Courier New" w:hAnsi="Courier New" w:cs="Courier New"/>
                <w:color w:val="7A7A43"/>
                <w:sz w:val="20"/>
                <w:szCs w:val="20"/>
                <w:lang w:val="en-US"/>
              </w:rPr>
              <w:t>slick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({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</w:t>
            </w:r>
            <w:r w:rsidRPr="00065AB5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val="en-US"/>
              </w:rPr>
              <w:t>infinite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: 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true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        </w:t>
            </w:r>
            <w:r w:rsidRPr="00065AB5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val="en-US"/>
              </w:rPr>
              <w:t>dots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: 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true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val="en-US"/>
              </w:rPr>
              <w:t>slidesToShow</w:t>
            </w:r>
            <w:proofErr w:type="spellEnd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: </w:t>
            </w:r>
            <w:r w:rsidRPr="00065AB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3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val="en-US"/>
              </w:rPr>
              <w:t>slidesToScroll</w:t>
            </w:r>
            <w:proofErr w:type="spellEnd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: </w:t>
            </w:r>
            <w:r w:rsidRPr="00065AB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1</w:t>
            </w:r>
            <w:r w:rsidRPr="00065AB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br/>
              <w:t xml:space="preserve">   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});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 xml:space="preserve">function </w:t>
            </w:r>
            <w:proofErr w:type="spellStart"/>
            <w:r w:rsidRPr="00065AB5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lang w:val="en-US"/>
              </w:rPr>
              <w:t>eng</w:t>
            </w:r>
            <w:proofErr w:type="spellEnd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 {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if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/>
              </w:rPr>
              <w:t>document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065AB5">
              <w:rPr>
                <w:rFonts w:ascii="Courier New" w:hAnsi="Courier New" w:cs="Courier New"/>
                <w:color w:val="7A7A43"/>
                <w:sz w:val="20"/>
                <w:szCs w:val="20"/>
                <w:lang w:val="en-US"/>
              </w:rPr>
              <w:t>getElementById</w:t>
            </w:r>
            <w:proofErr w:type="spellEnd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"ENG"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).</w:t>
            </w:r>
            <w:proofErr w:type="spellStart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style.visibility</w:t>
            </w:r>
            <w:proofErr w:type="spellEnd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== 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"hidden"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){ 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/>
              </w:rPr>
              <w:t>document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065AB5">
              <w:rPr>
                <w:rFonts w:ascii="Courier New" w:hAnsi="Courier New" w:cs="Courier New"/>
                <w:color w:val="7A7A43"/>
                <w:sz w:val="20"/>
                <w:szCs w:val="20"/>
                <w:lang w:val="en-US"/>
              </w:rPr>
              <w:t>getElementById</w:t>
            </w:r>
            <w:proofErr w:type="spellEnd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"ENG"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).</w:t>
            </w:r>
            <w:proofErr w:type="spellStart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style.visibility</w:t>
            </w:r>
            <w:proofErr w:type="spellEnd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"visible"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;}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 xml:space="preserve">else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/>
              </w:rPr>
              <w:t>document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065AB5">
              <w:rPr>
                <w:rFonts w:ascii="Courier New" w:hAnsi="Courier New" w:cs="Courier New"/>
                <w:color w:val="7A7A43"/>
                <w:sz w:val="20"/>
                <w:szCs w:val="20"/>
                <w:lang w:val="en-US"/>
              </w:rPr>
              <w:t>getElementById</w:t>
            </w:r>
            <w:proofErr w:type="spellEnd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"ENG"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).</w:t>
            </w:r>
            <w:proofErr w:type="spellStart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style.visibility</w:t>
            </w:r>
            <w:proofErr w:type="spellEnd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"hidden"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}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}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 xml:space="preserve">function </w:t>
            </w:r>
            <w:r w:rsidRPr="00065AB5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lang w:val="en-US"/>
              </w:rPr>
              <w:t>ger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 {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if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/>
              </w:rPr>
              <w:t>document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065AB5">
              <w:rPr>
                <w:rFonts w:ascii="Courier New" w:hAnsi="Courier New" w:cs="Courier New"/>
                <w:color w:val="7A7A43"/>
                <w:sz w:val="20"/>
                <w:szCs w:val="20"/>
                <w:lang w:val="en-US"/>
              </w:rPr>
              <w:t>getElementById</w:t>
            </w:r>
            <w:proofErr w:type="spellEnd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"GER"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).</w:t>
            </w:r>
            <w:proofErr w:type="spellStart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style.visibility</w:t>
            </w:r>
            <w:proofErr w:type="spellEnd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== 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"hidden"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){ 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/>
              </w:rPr>
              <w:t>document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065AB5">
              <w:rPr>
                <w:rFonts w:ascii="Courier New" w:hAnsi="Courier New" w:cs="Courier New"/>
                <w:color w:val="7A7A43"/>
                <w:sz w:val="20"/>
                <w:szCs w:val="20"/>
                <w:lang w:val="en-US"/>
              </w:rPr>
              <w:t>getElementById</w:t>
            </w:r>
            <w:proofErr w:type="spellEnd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"GER"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).</w:t>
            </w:r>
            <w:proofErr w:type="spellStart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style.visibility</w:t>
            </w:r>
            <w:proofErr w:type="spellEnd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"visible"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;}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 xml:space="preserve">else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065AB5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/>
              </w:rPr>
              <w:t>document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065AB5">
              <w:rPr>
                <w:rFonts w:ascii="Courier New" w:hAnsi="Courier New" w:cs="Courier New"/>
                <w:color w:val="7A7A43"/>
                <w:sz w:val="20"/>
                <w:szCs w:val="20"/>
                <w:lang w:val="en-US"/>
              </w:rPr>
              <w:t>getElementById</w:t>
            </w:r>
            <w:proofErr w:type="spellEnd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"GER"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).</w:t>
            </w:r>
            <w:proofErr w:type="spellStart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style.visibility</w:t>
            </w:r>
            <w:proofErr w:type="spellEnd"/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"hidden"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}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}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&lt;/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script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&lt;/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body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 xml:space="preserve">div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id=</w:t>
            </w:r>
            <w:r w:rsidRPr="00065AB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"footer"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p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ArseniyDBLabs.ru 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&amp;copy;</w:t>
            </w:r>
            <w:r w:rsidRPr="00065AB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 xml:space="preserve">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2018 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p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&lt;/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div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&lt;/</w:t>
            </w:r>
            <w:r w:rsidRPr="00065AB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html</w:t>
            </w:r>
            <w:r w:rsidRPr="00065A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</w:p>
        </w:tc>
      </w:tr>
    </w:tbl>
    <w:p w:rsidR="008E2C6E" w:rsidRDefault="008E2C6E" w:rsidP="008E2C6E">
      <w:pPr>
        <w:pStyle w:val="a3"/>
        <w:tabs>
          <w:tab w:val="left" w:pos="2390"/>
        </w:tabs>
        <w:spacing w:line="360" w:lineRule="auto"/>
        <w:jc w:val="both"/>
        <w:rPr>
          <w:i/>
          <w:szCs w:val="28"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65AB5" w:rsidRPr="00A14949" w:rsidTr="008E2C6E">
        <w:tc>
          <w:tcPr>
            <w:tcW w:w="9345" w:type="dxa"/>
          </w:tcPr>
          <w:p w:rsidR="00065AB5" w:rsidRPr="00065AB5" w:rsidRDefault="00065AB5" w:rsidP="008E2C6E">
            <w:pPr>
              <w:pStyle w:val="a3"/>
              <w:tabs>
                <w:tab w:val="left" w:pos="2390"/>
              </w:tabs>
              <w:spacing w:line="360" w:lineRule="auto"/>
              <w:jc w:val="both"/>
              <w:rPr>
                <w:rFonts w:ascii="Courier New" w:hAnsi="Courier New" w:cs="Courier New"/>
                <w:b/>
                <w:color w:val="333333"/>
                <w:sz w:val="20"/>
                <w:szCs w:val="20"/>
                <w:lang w:val="en-US"/>
              </w:rPr>
            </w:pPr>
            <w:r w:rsidRPr="00065AB5">
              <w:rPr>
                <w:b/>
                <w:i/>
                <w:sz w:val="28"/>
                <w:szCs w:val="28"/>
              </w:rPr>
              <w:t>Листинг</w:t>
            </w:r>
            <w:r w:rsidRPr="00065AB5">
              <w:rPr>
                <w:b/>
                <w:i/>
                <w:sz w:val="28"/>
                <w:szCs w:val="28"/>
                <w:lang w:val="en-US"/>
              </w:rPr>
              <w:t xml:space="preserve"> 2. register.html</w:t>
            </w:r>
          </w:p>
        </w:tc>
      </w:tr>
      <w:tr w:rsidR="008E2C6E" w:rsidRPr="00A14949" w:rsidTr="008E2C6E">
        <w:tc>
          <w:tcPr>
            <w:tcW w:w="9345" w:type="dxa"/>
          </w:tcPr>
          <w:p w:rsidR="008E2C6E" w:rsidRPr="00A14949" w:rsidRDefault="00065AB5" w:rsidP="00065AB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065AB5">
              <w:rPr>
                <w:color w:val="000000"/>
                <w:shd w:val="clear" w:color="auto" w:fill="EFEFEF"/>
                <w:lang w:val="en-US"/>
              </w:rPr>
              <w:t xml:space="preserve">&lt;!DOCTYPE </w:t>
            </w:r>
            <w:r w:rsidRPr="00065AB5">
              <w:rPr>
                <w:b/>
                <w:bCs/>
                <w:color w:val="0000FF"/>
                <w:shd w:val="clear" w:color="auto" w:fill="EFEFEF"/>
                <w:lang w:val="en-US"/>
              </w:rPr>
              <w:t>html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5AB5">
              <w:rPr>
                <w:color w:val="000000"/>
                <w:lang w:val="en-US"/>
              </w:rPr>
              <w:br/>
            </w:r>
            <w:r w:rsidRPr="00065AB5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html </w:t>
            </w:r>
            <w:proofErr w:type="spellStart"/>
            <w:r w:rsidRPr="00065AB5">
              <w:rPr>
                <w:b/>
                <w:bCs/>
                <w:color w:val="0000FF"/>
                <w:shd w:val="clear" w:color="auto" w:fill="EFEFEF"/>
                <w:lang w:val="en-US"/>
              </w:rPr>
              <w:t>lang</w:t>
            </w:r>
            <w:proofErr w:type="spellEnd"/>
            <w:r w:rsidRPr="00065AB5">
              <w:rPr>
                <w:b/>
                <w:bCs/>
                <w:color w:val="0000FF"/>
                <w:shd w:val="clear" w:color="auto" w:fill="EFEFEF"/>
                <w:lang w:val="en-US"/>
              </w:rPr>
              <w:t>=</w:t>
            </w:r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>"</w:t>
            </w:r>
            <w:proofErr w:type="spellStart"/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>en</w:t>
            </w:r>
            <w:proofErr w:type="spellEnd"/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>"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5AB5">
              <w:rPr>
                <w:color w:val="000000"/>
                <w:lang w:val="en-US"/>
              </w:rPr>
              <w:br/>
            </w:r>
            <w:r w:rsidRPr="00065AB5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>head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5AB5">
              <w:rPr>
                <w:color w:val="000000"/>
                <w:lang w:val="en-US"/>
              </w:rPr>
              <w:br/>
              <w:t xml:space="preserve">    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meta </w:t>
            </w:r>
            <w:r w:rsidRPr="00065AB5">
              <w:rPr>
                <w:b/>
                <w:bCs/>
                <w:color w:val="0000FF"/>
                <w:shd w:val="clear" w:color="auto" w:fill="EFEFEF"/>
                <w:lang w:val="en-US"/>
              </w:rPr>
              <w:t>charset=</w:t>
            </w:r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>"UTF-8"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5AB5">
              <w:rPr>
                <w:color w:val="000000"/>
                <w:lang w:val="en-US"/>
              </w:rPr>
              <w:br/>
              <w:t xml:space="preserve">    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>title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5AB5">
              <w:rPr>
                <w:color w:val="000000"/>
                <w:lang w:val="en-US"/>
              </w:rPr>
              <w:t>Title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>title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5AB5">
              <w:rPr>
                <w:color w:val="000000"/>
                <w:lang w:val="en-US"/>
              </w:rPr>
              <w:br/>
              <w:t xml:space="preserve">    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>style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5AB5">
              <w:rPr>
                <w:color w:val="000000"/>
                <w:lang w:val="en-US"/>
              </w:rPr>
              <w:br/>
              <w:t xml:space="preserve">        </w:t>
            </w:r>
            <w:r w:rsidRPr="00065AB5">
              <w:rPr>
                <w:b/>
                <w:bCs/>
                <w:color w:val="000080"/>
                <w:lang w:val="en-US"/>
              </w:rPr>
              <w:t xml:space="preserve">@import </w:t>
            </w:r>
            <w:proofErr w:type="spellStart"/>
            <w:r w:rsidRPr="00065AB5">
              <w:rPr>
                <w:b/>
                <w:bCs/>
                <w:color w:val="000080"/>
                <w:lang w:val="en-US"/>
              </w:rPr>
              <w:t>url</w:t>
            </w:r>
            <w:proofErr w:type="spellEnd"/>
            <w:r w:rsidRPr="00065AB5">
              <w:rPr>
                <w:color w:val="000000"/>
                <w:lang w:val="en-US"/>
              </w:rPr>
              <w:t>(</w:t>
            </w:r>
            <w:r w:rsidRPr="00065AB5">
              <w:rPr>
                <w:b/>
                <w:bCs/>
                <w:color w:val="008000"/>
                <w:lang w:val="en-US"/>
              </w:rPr>
              <w:t>"style/index.css"</w:t>
            </w:r>
            <w:r w:rsidRPr="00065AB5">
              <w:rPr>
                <w:color w:val="000000"/>
                <w:lang w:val="en-US"/>
              </w:rPr>
              <w:t>);</w:t>
            </w:r>
            <w:r w:rsidRPr="00065AB5">
              <w:rPr>
                <w:color w:val="000000"/>
                <w:lang w:val="en-US"/>
              </w:rPr>
              <w:br/>
              <w:t xml:space="preserve">    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>style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5AB5">
              <w:rPr>
                <w:color w:val="000000"/>
                <w:lang w:val="en-US"/>
              </w:rPr>
              <w:br/>
              <w:t xml:space="preserve">    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link </w:t>
            </w:r>
            <w:proofErr w:type="spellStart"/>
            <w:r w:rsidRPr="00065AB5">
              <w:rPr>
                <w:b/>
                <w:bCs/>
                <w:color w:val="0000FF"/>
                <w:shd w:val="clear" w:color="auto" w:fill="EFEFEF"/>
                <w:lang w:val="en-US"/>
              </w:rPr>
              <w:t>rel</w:t>
            </w:r>
            <w:proofErr w:type="spellEnd"/>
            <w:r w:rsidRPr="00065AB5">
              <w:rPr>
                <w:b/>
                <w:bCs/>
                <w:color w:val="0000FF"/>
                <w:shd w:val="clear" w:color="auto" w:fill="EFEFEF"/>
                <w:lang w:val="en-US"/>
              </w:rPr>
              <w:t>=</w:t>
            </w:r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"stylesheet" </w:t>
            </w:r>
            <w:r w:rsidRPr="00065AB5">
              <w:rPr>
                <w:b/>
                <w:bCs/>
                <w:color w:val="0000FF"/>
                <w:shd w:val="clear" w:color="auto" w:fill="EFEFEF"/>
                <w:lang w:val="en-US"/>
              </w:rPr>
              <w:t>href=</w:t>
            </w:r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>"https://maxcdn.bootstrapcdn.com/bootstrap/4.0.0/css/bootstrap.min.css"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5AB5">
              <w:rPr>
                <w:color w:val="000000"/>
                <w:lang w:val="en-US"/>
              </w:rPr>
              <w:br/>
              <w:t xml:space="preserve">    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script </w:t>
            </w:r>
            <w:r w:rsidRPr="00065AB5">
              <w:rPr>
                <w:b/>
                <w:bCs/>
                <w:color w:val="0000FF"/>
                <w:shd w:val="clear" w:color="auto" w:fill="EFEFEF"/>
                <w:lang w:val="en-US"/>
              </w:rPr>
              <w:t>src=</w:t>
            </w:r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>"https://ajax.googleapis.com/ajax/libs/jquery/3.3.1/jquery.min.js"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&gt;&lt;/</w:t>
            </w:r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>script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5AB5">
              <w:rPr>
                <w:color w:val="000000"/>
                <w:lang w:val="en-US"/>
              </w:rPr>
              <w:br/>
              <w:t xml:space="preserve">    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script </w:t>
            </w:r>
            <w:r w:rsidRPr="00065AB5">
              <w:rPr>
                <w:b/>
                <w:bCs/>
                <w:color w:val="0000FF"/>
                <w:shd w:val="clear" w:color="auto" w:fill="EFEFEF"/>
                <w:lang w:val="en-US"/>
              </w:rPr>
              <w:t>src=</w:t>
            </w:r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>"https://cdnjs.cloudflare.com/ajax/libs/popper.js/1.12.9/umd/popper.min.js"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&gt;&lt;/</w:t>
            </w:r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>script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5AB5">
              <w:rPr>
                <w:color w:val="000000"/>
                <w:lang w:val="en-US"/>
              </w:rPr>
              <w:br/>
              <w:t xml:space="preserve">    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script </w:t>
            </w:r>
            <w:r w:rsidRPr="00065AB5">
              <w:rPr>
                <w:b/>
                <w:bCs/>
                <w:color w:val="0000FF"/>
                <w:shd w:val="clear" w:color="auto" w:fill="EFEFEF"/>
                <w:lang w:val="en-US"/>
              </w:rPr>
              <w:t>src=</w:t>
            </w:r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>"https://maxcdn.bootstrapcdn.com/bootstrap/4.0.0/js/bootstrap.min.js"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&gt;&lt;/</w:t>
            </w:r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>script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5AB5">
              <w:rPr>
                <w:color w:val="000000"/>
                <w:lang w:val="en-US"/>
              </w:rPr>
              <w:br/>
              <w:t xml:space="preserve">        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h1 </w:t>
            </w:r>
            <w:r w:rsidRPr="00065AB5">
              <w:rPr>
                <w:b/>
                <w:bCs/>
                <w:color w:val="0000FF"/>
                <w:shd w:val="clear" w:color="auto" w:fill="EFEFEF"/>
                <w:lang w:val="en-US"/>
              </w:rPr>
              <w:t>align=</w:t>
            </w:r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>"center"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&gt;</w:t>
            </w:r>
            <w:r>
              <w:rPr>
                <w:color w:val="000000"/>
              </w:rPr>
              <w:t>Добавление</w:t>
            </w:r>
            <w:r w:rsidRPr="00065AB5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сотрудника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>h1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5AB5">
              <w:rPr>
                <w:color w:val="000000"/>
                <w:lang w:val="en-US"/>
              </w:rPr>
              <w:br/>
              <w:t xml:space="preserve">        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&lt;</w:t>
            </w:r>
            <w:proofErr w:type="spellStart"/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>hr</w:t>
            </w:r>
            <w:proofErr w:type="spellEnd"/>
            <w:r w:rsidRPr="00065AB5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5AB5">
              <w:rPr>
                <w:color w:val="000000"/>
                <w:lang w:val="en-US"/>
              </w:rPr>
              <w:br/>
              <w:t xml:space="preserve">    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script </w:t>
            </w:r>
            <w:proofErr w:type="spellStart"/>
            <w:r w:rsidRPr="00065AB5">
              <w:rPr>
                <w:b/>
                <w:bCs/>
                <w:color w:val="0000FF"/>
                <w:shd w:val="clear" w:color="auto" w:fill="EFEFEF"/>
                <w:lang w:val="en-US"/>
              </w:rPr>
              <w:t>src</w:t>
            </w:r>
            <w:proofErr w:type="spellEnd"/>
            <w:r w:rsidRPr="00065AB5">
              <w:rPr>
                <w:b/>
                <w:bCs/>
                <w:color w:val="0000FF"/>
                <w:shd w:val="clear" w:color="auto" w:fill="EFEFEF"/>
                <w:lang w:val="en-US"/>
              </w:rPr>
              <w:t>=</w:t>
            </w:r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>"</w:t>
            </w:r>
            <w:proofErr w:type="spellStart"/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>js</w:t>
            </w:r>
            <w:proofErr w:type="spellEnd"/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>/jszip.js"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&gt;&lt;/</w:t>
            </w:r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>script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5AB5">
              <w:rPr>
                <w:color w:val="000000"/>
                <w:lang w:val="en-US"/>
              </w:rPr>
              <w:br/>
              <w:t xml:space="preserve">    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script </w:t>
            </w:r>
            <w:proofErr w:type="spellStart"/>
            <w:r w:rsidRPr="00065AB5">
              <w:rPr>
                <w:b/>
                <w:bCs/>
                <w:color w:val="0000FF"/>
                <w:shd w:val="clear" w:color="auto" w:fill="EFEFEF"/>
                <w:lang w:val="en-US"/>
              </w:rPr>
              <w:t>src</w:t>
            </w:r>
            <w:proofErr w:type="spellEnd"/>
            <w:r w:rsidRPr="00065AB5">
              <w:rPr>
                <w:b/>
                <w:bCs/>
                <w:color w:val="0000FF"/>
                <w:shd w:val="clear" w:color="auto" w:fill="EFEFEF"/>
                <w:lang w:val="en-US"/>
              </w:rPr>
              <w:t>=</w:t>
            </w:r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>"</w:t>
            </w:r>
            <w:proofErr w:type="spellStart"/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>js</w:t>
            </w:r>
            <w:proofErr w:type="spellEnd"/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>/docxtemplater-latest.js"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&gt;&lt;/</w:t>
            </w:r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>script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5AB5">
              <w:rPr>
                <w:color w:val="000000"/>
                <w:lang w:val="en-US"/>
              </w:rPr>
              <w:br/>
              <w:t xml:space="preserve">    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script </w:t>
            </w:r>
            <w:proofErr w:type="spellStart"/>
            <w:r w:rsidRPr="00065AB5">
              <w:rPr>
                <w:b/>
                <w:bCs/>
                <w:color w:val="0000FF"/>
                <w:shd w:val="clear" w:color="auto" w:fill="EFEFEF"/>
                <w:lang w:val="en-US"/>
              </w:rPr>
              <w:t>src</w:t>
            </w:r>
            <w:proofErr w:type="spellEnd"/>
            <w:r w:rsidRPr="00065AB5">
              <w:rPr>
                <w:b/>
                <w:bCs/>
                <w:color w:val="0000FF"/>
                <w:shd w:val="clear" w:color="auto" w:fill="EFEFEF"/>
                <w:lang w:val="en-US"/>
              </w:rPr>
              <w:t>=</w:t>
            </w:r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>"</w:t>
            </w:r>
            <w:proofErr w:type="spellStart"/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>js</w:t>
            </w:r>
            <w:proofErr w:type="spellEnd"/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>/jszip-utils.js"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&gt;&lt;/</w:t>
            </w:r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>script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5AB5">
              <w:rPr>
                <w:color w:val="000000"/>
                <w:lang w:val="en-US"/>
              </w:rPr>
              <w:br/>
              <w:t xml:space="preserve">    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script </w:t>
            </w:r>
            <w:proofErr w:type="spellStart"/>
            <w:r w:rsidRPr="00065AB5">
              <w:rPr>
                <w:b/>
                <w:bCs/>
                <w:color w:val="0000FF"/>
                <w:shd w:val="clear" w:color="auto" w:fill="EFEFEF"/>
                <w:lang w:val="en-US"/>
              </w:rPr>
              <w:t>src</w:t>
            </w:r>
            <w:proofErr w:type="spellEnd"/>
            <w:r w:rsidRPr="00065AB5">
              <w:rPr>
                <w:b/>
                <w:bCs/>
                <w:color w:val="0000FF"/>
                <w:shd w:val="clear" w:color="auto" w:fill="EFEFEF"/>
                <w:lang w:val="en-US"/>
              </w:rPr>
              <w:t>=</w:t>
            </w:r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>"</w:t>
            </w:r>
            <w:proofErr w:type="spellStart"/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>js</w:t>
            </w:r>
            <w:proofErr w:type="spellEnd"/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>/file-saver.min.js"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&gt;&lt;/</w:t>
            </w:r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>script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5AB5">
              <w:rPr>
                <w:color w:val="000000"/>
                <w:lang w:val="en-US"/>
              </w:rPr>
              <w:br/>
            </w:r>
            <w:r w:rsidRPr="00065AB5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>head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5AB5">
              <w:rPr>
                <w:color w:val="000000"/>
                <w:lang w:val="en-US"/>
              </w:rPr>
              <w:br/>
            </w:r>
            <w:r w:rsidRPr="00065AB5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>body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5AB5">
              <w:rPr>
                <w:color w:val="000000"/>
                <w:lang w:val="en-US"/>
              </w:rPr>
              <w:br/>
            </w:r>
            <w:r w:rsidRPr="00065AB5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table </w:t>
            </w:r>
            <w:r w:rsidRPr="00065AB5">
              <w:rPr>
                <w:b/>
                <w:bCs/>
                <w:color w:val="0000FF"/>
                <w:shd w:val="clear" w:color="auto" w:fill="EFEFEF"/>
                <w:lang w:val="en-US"/>
              </w:rPr>
              <w:t>border=</w:t>
            </w:r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"0" </w:t>
            </w:r>
            <w:r w:rsidRPr="00065AB5">
              <w:rPr>
                <w:b/>
                <w:bCs/>
                <w:color w:val="0000FF"/>
                <w:shd w:val="clear" w:color="auto" w:fill="EFEFEF"/>
                <w:lang w:val="en-US"/>
              </w:rPr>
              <w:t>align=</w:t>
            </w:r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"center" </w:t>
            </w:r>
            <w:r w:rsidRPr="00065AB5">
              <w:rPr>
                <w:b/>
                <w:bCs/>
                <w:color w:val="0000FF"/>
                <w:shd w:val="clear" w:color="auto" w:fill="EFEFEF"/>
                <w:lang w:val="en-US"/>
              </w:rPr>
              <w:t>cellpadding=</w:t>
            </w:r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"10" </w:t>
            </w:r>
            <w:proofErr w:type="spellStart"/>
            <w:r w:rsidRPr="00065AB5">
              <w:rPr>
                <w:b/>
                <w:bCs/>
                <w:color w:val="0000FF"/>
                <w:shd w:val="clear" w:color="auto" w:fill="EFEFEF"/>
                <w:lang w:val="en-US"/>
              </w:rPr>
              <w:t>cellspacing</w:t>
            </w:r>
            <w:proofErr w:type="spellEnd"/>
            <w:r w:rsidRPr="00065AB5">
              <w:rPr>
                <w:b/>
                <w:bCs/>
                <w:color w:val="0000FF"/>
                <w:shd w:val="clear" w:color="auto" w:fill="EFEFEF"/>
                <w:lang w:val="en-US"/>
              </w:rPr>
              <w:t>=</w:t>
            </w:r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>"5"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5AB5">
              <w:rPr>
                <w:color w:val="000000"/>
                <w:lang w:val="en-US"/>
              </w:rPr>
              <w:br/>
              <w:t xml:space="preserve">    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div </w:t>
            </w:r>
            <w:r w:rsidRPr="00065AB5">
              <w:rPr>
                <w:b/>
                <w:bCs/>
                <w:color w:val="0000FF"/>
                <w:shd w:val="clear" w:color="auto" w:fill="EFEFEF"/>
                <w:lang w:val="en-US"/>
              </w:rPr>
              <w:t>class=</w:t>
            </w:r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>"search"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5AB5">
              <w:rPr>
                <w:color w:val="000000"/>
                <w:lang w:val="en-US"/>
              </w:rPr>
              <w:br/>
              <w:t xml:space="preserve">        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form </w:t>
            </w:r>
            <w:r w:rsidRPr="00065AB5">
              <w:rPr>
                <w:b/>
                <w:bCs/>
                <w:color w:val="0000FF"/>
                <w:shd w:val="clear" w:color="auto" w:fill="EFEFEF"/>
                <w:lang w:val="en-US"/>
              </w:rPr>
              <w:t>action=</w:t>
            </w:r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>"php/</w:t>
            </w:r>
            <w:proofErr w:type="spellStart"/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>register.php</w:t>
            </w:r>
            <w:proofErr w:type="spellEnd"/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" </w:t>
            </w:r>
            <w:r w:rsidRPr="00065AB5">
              <w:rPr>
                <w:b/>
                <w:bCs/>
                <w:color w:val="0000FF"/>
                <w:shd w:val="clear" w:color="auto" w:fill="EFEFEF"/>
                <w:lang w:val="en-US"/>
              </w:rPr>
              <w:t>method=</w:t>
            </w:r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>"POST"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5AB5">
              <w:rPr>
                <w:color w:val="000000"/>
                <w:lang w:val="en-US"/>
              </w:rPr>
              <w:br/>
              <w:t xml:space="preserve">            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&lt;</w:t>
            </w:r>
            <w:proofErr w:type="spellStart"/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proofErr w:type="spellEnd"/>
            <w:r w:rsidRPr="00065AB5">
              <w:rPr>
                <w:color w:val="000000"/>
                <w:shd w:val="clear" w:color="auto" w:fill="EFEFEF"/>
                <w:lang w:val="en-US"/>
              </w:rPr>
              <w:t>&gt;</w:t>
            </w:r>
            <w:r>
              <w:rPr>
                <w:color w:val="000000"/>
              </w:rPr>
              <w:t>Имя</w:t>
            </w:r>
            <w:r w:rsidRPr="00065AB5">
              <w:rPr>
                <w:color w:val="000000"/>
                <w:lang w:val="en-US"/>
              </w:rPr>
              <w:t>: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&lt;/</w:t>
            </w:r>
            <w:proofErr w:type="spellStart"/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proofErr w:type="spellEnd"/>
            <w:r w:rsidRPr="00065AB5">
              <w:rPr>
                <w:color w:val="000000"/>
                <w:shd w:val="clear" w:color="auto" w:fill="EFEFEF"/>
                <w:lang w:val="en-US"/>
              </w:rPr>
              <w:t>&gt;&lt;</w:t>
            </w:r>
            <w:proofErr w:type="spellStart"/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proofErr w:type="spellEnd"/>
            <w:r w:rsidRPr="00065AB5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5AB5">
              <w:rPr>
                <w:color w:val="000000"/>
                <w:lang w:val="en-US"/>
              </w:rPr>
              <w:br/>
              <w:t xml:space="preserve">            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input </w:t>
            </w:r>
            <w:r w:rsidRPr="00065AB5">
              <w:rPr>
                <w:b/>
                <w:bCs/>
                <w:color w:val="0000FF"/>
                <w:shd w:val="clear" w:color="auto" w:fill="EFEFEF"/>
                <w:lang w:val="en-US"/>
              </w:rPr>
              <w:t>type=</w:t>
            </w:r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"text" </w:t>
            </w:r>
            <w:r w:rsidRPr="00065AB5">
              <w:rPr>
                <w:b/>
                <w:bCs/>
                <w:color w:val="0000FF"/>
                <w:shd w:val="clear" w:color="auto" w:fill="EFEFEF"/>
                <w:lang w:val="en-US"/>
              </w:rPr>
              <w:t>name=</w:t>
            </w:r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>"</w:t>
            </w:r>
            <w:proofErr w:type="spellStart"/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>firstname</w:t>
            </w:r>
            <w:proofErr w:type="spellEnd"/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" </w:t>
            </w:r>
            <w:r w:rsidRPr="00065AB5">
              <w:rPr>
                <w:b/>
                <w:bCs/>
                <w:color w:val="0000FF"/>
                <w:shd w:val="clear" w:color="auto" w:fill="EFEFEF"/>
                <w:lang w:val="en-US"/>
              </w:rPr>
              <w:t>placeholder=</w:t>
            </w:r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>"</w:t>
            </w:r>
            <w:r>
              <w:rPr>
                <w:b/>
                <w:bCs/>
                <w:color w:val="008000"/>
                <w:shd w:val="clear" w:color="auto" w:fill="EFEFEF"/>
              </w:rPr>
              <w:t>Иван</w:t>
            </w:r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" </w:t>
            </w:r>
            <w:r w:rsidRPr="00065AB5">
              <w:rPr>
                <w:b/>
                <w:bCs/>
                <w:color w:val="0000FF"/>
                <w:shd w:val="clear" w:color="auto" w:fill="EFEFEF"/>
                <w:lang w:val="en-US"/>
              </w:rPr>
              <w:t>pattern=</w:t>
            </w:r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>"^[A-Za-z</w:t>
            </w:r>
            <w:r>
              <w:rPr>
                <w:b/>
                <w:bCs/>
                <w:color w:val="008000"/>
                <w:shd w:val="clear" w:color="auto" w:fill="EFEFEF"/>
              </w:rPr>
              <w:t>А</w:t>
            </w:r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>-</w:t>
            </w:r>
            <w:proofErr w:type="spellStart"/>
            <w:r>
              <w:rPr>
                <w:b/>
                <w:bCs/>
                <w:color w:val="008000"/>
                <w:shd w:val="clear" w:color="auto" w:fill="EFEFEF"/>
              </w:rPr>
              <w:t>Яа</w:t>
            </w:r>
            <w:proofErr w:type="spellEnd"/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>-</w:t>
            </w:r>
            <w:proofErr w:type="spellStart"/>
            <w:r>
              <w:rPr>
                <w:b/>
                <w:bCs/>
                <w:color w:val="008000"/>
                <w:shd w:val="clear" w:color="auto" w:fill="EFEFEF"/>
              </w:rPr>
              <w:t>яЁё</w:t>
            </w:r>
            <w:proofErr w:type="spellEnd"/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]+$" </w:t>
            </w:r>
            <w:r w:rsidRPr="00065AB5">
              <w:rPr>
                <w:b/>
                <w:bCs/>
                <w:color w:val="0000FF"/>
                <w:shd w:val="clear" w:color="auto" w:fill="EFEFEF"/>
                <w:lang w:val="en-US"/>
              </w:rPr>
              <w:t>required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5AB5">
              <w:rPr>
                <w:color w:val="000000"/>
                <w:lang w:val="en-US"/>
              </w:rPr>
              <w:br/>
            </w:r>
            <w:r w:rsidRPr="00065AB5">
              <w:rPr>
                <w:color w:val="000000"/>
                <w:lang w:val="en-US"/>
              </w:rPr>
              <w:lastRenderedPageBreak/>
              <w:t xml:space="preserve">        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&lt;/</w:t>
            </w:r>
            <w:proofErr w:type="spellStart"/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proofErr w:type="spellEnd"/>
            <w:r w:rsidRPr="00065AB5">
              <w:rPr>
                <w:color w:val="000000"/>
                <w:shd w:val="clear" w:color="auto" w:fill="EFEFEF"/>
                <w:lang w:val="en-US"/>
              </w:rPr>
              <w:t>&gt;&lt;</w:t>
            </w:r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>tr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5AB5">
              <w:rPr>
                <w:color w:val="000000"/>
                <w:lang w:val="en-US"/>
              </w:rPr>
              <w:br/>
              <w:t xml:space="preserve">            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&lt;</w:t>
            </w:r>
            <w:proofErr w:type="spellStart"/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proofErr w:type="spellEnd"/>
            <w:r w:rsidRPr="00065AB5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5AB5">
              <w:rPr>
                <w:color w:val="000000"/>
                <w:lang w:val="en-US"/>
              </w:rPr>
              <w:br/>
              <w:t xml:space="preserve">            </w:t>
            </w:r>
            <w:r>
              <w:rPr>
                <w:color w:val="000000"/>
              </w:rPr>
              <w:t>Фамилия</w:t>
            </w:r>
            <w:r w:rsidRPr="00065AB5">
              <w:rPr>
                <w:color w:val="000000"/>
                <w:lang w:val="en-US"/>
              </w:rPr>
              <w:t>: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&lt;/</w:t>
            </w:r>
            <w:proofErr w:type="spellStart"/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proofErr w:type="spellEnd"/>
            <w:r w:rsidRPr="00065AB5">
              <w:rPr>
                <w:color w:val="000000"/>
                <w:shd w:val="clear" w:color="auto" w:fill="EFEFEF"/>
                <w:lang w:val="en-US"/>
              </w:rPr>
              <w:t>&gt;&lt;</w:t>
            </w:r>
            <w:proofErr w:type="spellStart"/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proofErr w:type="spellEnd"/>
            <w:r w:rsidRPr="00065AB5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5AB5">
              <w:rPr>
                <w:color w:val="000000"/>
                <w:lang w:val="en-US"/>
              </w:rPr>
              <w:br/>
              <w:t xml:space="preserve">            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input </w:t>
            </w:r>
            <w:r w:rsidRPr="00065AB5">
              <w:rPr>
                <w:b/>
                <w:bCs/>
                <w:color w:val="0000FF"/>
                <w:shd w:val="clear" w:color="auto" w:fill="EFEFEF"/>
                <w:lang w:val="en-US"/>
              </w:rPr>
              <w:t>type=</w:t>
            </w:r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"text" </w:t>
            </w:r>
            <w:r w:rsidRPr="00065AB5">
              <w:rPr>
                <w:b/>
                <w:bCs/>
                <w:color w:val="0000FF"/>
                <w:shd w:val="clear" w:color="auto" w:fill="EFEFEF"/>
                <w:lang w:val="en-US"/>
              </w:rPr>
              <w:t>name=</w:t>
            </w:r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>"</w:t>
            </w:r>
            <w:proofErr w:type="spellStart"/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>lastname</w:t>
            </w:r>
            <w:proofErr w:type="spellEnd"/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" </w:t>
            </w:r>
            <w:r w:rsidRPr="00065AB5">
              <w:rPr>
                <w:b/>
                <w:bCs/>
                <w:color w:val="0000FF"/>
                <w:shd w:val="clear" w:color="auto" w:fill="EFEFEF"/>
                <w:lang w:val="en-US"/>
              </w:rPr>
              <w:t>placeholder=</w:t>
            </w:r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>"</w:t>
            </w:r>
            <w:r>
              <w:rPr>
                <w:b/>
                <w:bCs/>
                <w:color w:val="008000"/>
                <w:shd w:val="clear" w:color="auto" w:fill="EFEFEF"/>
              </w:rPr>
              <w:t>Иванов</w:t>
            </w:r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" </w:t>
            </w:r>
            <w:r w:rsidRPr="00065AB5">
              <w:rPr>
                <w:b/>
                <w:bCs/>
                <w:color w:val="0000FF"/>
                <w:shd w:val="clear" w:color="auto" w:fill="EFEFEF"/>
                <w:lang w:val="en-US"/>
              </w:rPr>
              <w:t>pattern=</w:t>
            </w:r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>"^[A-Za-z</w:t>
            </w:r>
            <w:r>
              <w:rPr>
                <w:b/>
                <w:bCs/>
                <w:color w:val="008000"/>
                <w:shd w:val="clear" w:color="auto" w:fill="EFEFEF"/>
              </w:rPr>
              <w:t>А</w:t>
            </w:r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>-</w:t>
            </w:r>
            <w:proofErr w:type="spellStart"/>
            <w:r>
              <w:rPr>
                <w:b/>
                <w:bCs/>
                <w:color w:val="008000"/>
                <w:shd w:val="clear" w:color="auto" w:fill="EFEFEF"/>
              </w:rPr>
              <w:t>Яа</w:t>
            </w:r>
            <w:proofErr w:type="spellEnd"/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>-</w:t>
            </w:r>
            <w:proofErr w:type="spellStart"/>
            <w:r>
              <w:rPr>
                <w:b/>
                <w:bCs/>
                <w:color w:val="008000"/>
                <w:shd w:val="clear" w:color="auto" w:fill="EFEFEF"/>
              </w:rPr>
              <w:t>яЁё</w:t>
            </w:r>
            <w:proofErr w:type="spellEnd"/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]+$" </w:t>
            </w:r>
            <w:r w:rsidRPr="00065AB5">
              <w:rPr>
                <w:b/>
                <w:bCs/>
                <w:color w:val="0000FF"/>
                <w:shd w:val="clear" w:color="auto" w:fill="EFEFEF"/>
                <w:lang w:val="en-US"/>
              </w:rPr>
              <w:t>required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&gt;&lt;/</w:t>
            </w:r>
            <w:proofErr w:type="spellStart"/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proofErr w:type="spellEnd"/>
            <w:r w:rsidRPr="00065AB5">
              <w:rPr>
                <w:color w:val="000000"/>
                <w:shd w:val="clear" w:color="auto" w:fill="EFEFEF"/>
                <w:lang w:val="en-US"/>
              </w:rPr>
              <w:t>&gt;&lt;</w:t>
            </w:r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>tr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&gt;&lt;</w:t>
            </w:r>
            <w:proofErr w:type="spellStart"/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proofErr w:type="spellEnd"/>
            <w:r w:rsidRPr="00065AB5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5AB5">
              <w:rPr>
                <w:color w:val="000000"/>
                <w:lang w:val="en-US"/>
              </w:rPr>
              <w:br/>
              <w:t xml:space="preserve">            </w:t>
            </w:r>
            <w:r>
              <w:rPr>
                <w:color w:val="000000"/>
              </w:rPr>
              <w:t>Отчество</w:t>
            </w:r>
            <w:r w:rsidRPr="00065AB5">
              <w:rPr>
                <w:color w:val="000000"/>
                <w:lang w:val="en-US"/>
              </w:rPr>
              <w:t>: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&lt;/</w:t>
            </w:r>
            <w:proofErr w:type="spellStart"/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proofErr w:type="spellEnd"/>
            <w:r w:rsidRPr="00065AB5">
              <w:rPr>
                <w:color w:val="000000"/>
                <w:shd w:val="clear" w:color="auto" w:fill="EFEFEF"/>
                <w:lang w:val="en-US"/>
              </w:rPr>
              <w:t>&gt;&lt;</w:t>
            </w:r>
            <w:proofErr w:type="spellStart"/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proofErr w:type="spellEnd"/>
            <w:r w:rsidRPr="00065AB5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5AB5">
              <w:rPr>
                <w:color w:val="000000"/>
                <w:lang w:val="en-US"/>
              </w:rPr>
              <w:br/>
              <w:t xml:space="preserve">            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input </w:t>
            </w:r>
            <w:r w:rsidRPr="00065AB5">
              <w:rPr>
                <w:b/>
                <w:bCs/>
                <w:color w:val="0000FF"/>
                <w:shd w:val="clear" w:color="auto" w:fill="EFEFEF"/>
                <w:lang w:val="en-US"/>
              </w:rPr>
              <w:t>type=</w:t>
            </w:r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"text" </w:t>
            </w:r>
            <w:r w:rsidRPr="00065AB5">
              <w:rPr>
                <w:b/>
                <w:bCs/>
                <w:color w:val="0000FF"/>
                <w:shd w:val="clear" w:color="auto" w:fill="EFEFEF"/>
                <w:lang w:val="en-US"/>
              </w:rPr>
              <w:t>name=</w:t>
            </w:r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>"</w:t>
            </w:r>
            <w:proofErr w:type="spellStart"/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>middlename</w:t>
            </w:r>
            <w:proofErr w:type="spellEnd"/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" </w:t>
            </w:r>
            <w:r w:rsidRPr="00065AB5">
              <w:rPr>
                <w:b/>
                <w:bCs/>
                <w:color w:val="0000FF"/>
                <w:shd w:val="clear" w:color="auto" w:fill="EFEFEF"/>
                <w:lang w:val="en-US"/>
              </w:rPr>
              <w:t>placeholder=</w:t>
            </w:r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>"</w:t>
            </w:r>
            <w:r>
              <w:rPr>
                <w:b/>
                <w:bCs/>
                <w:color w:val="008000"/>
                <w:shd w:val="clear" w:color="auto" w:fill="EFEFEF"/>
              </w:rPr>
              <w:t>Иванович</w:t>
            </w:r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" </w:t>
            </w:r>
            <w:r w:rsidRPr="00065AB5">
              <w:rPr>
                <w:b/>
                <w:bCs/>
                <w:color w:val="0000FF"/>
                <w:shd w:val="clear" w:color="auto" w:fill="EFEFEF"/>
                <w:lang w:val="en-US"/>
              </w:rPr>
              <w:t>pattern=</w:t>
            </w:r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>"^[A-Za-z</w:t>
            </w:r>
            <w:r>
              <w:rPr>
                <w:b/>
                <w:bCs/>
                <w:color w:val="008000"/>
                <w:shd w:val="clear" w:color="auto" w:fill="EFEFEF"/>
              </w:rPr>
              <w:t>А</w:t>
            </w:r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>-</w:t>
            </w:r>
            <w:proofErr w:type="spellStart"/>
            <w:r>
              <w:rPr>
                <w:b/>
                <w:bCs/>
                <w:color w:val="008000"/>
                <w:shd w:val="clear" w:color="auto" w:fill="EFEFEF"/>
              </w:rPr>
              <w:t>Яа</w:t>
            </w:r>
            <w:proofErr w:type="spellEnd"/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>-</w:t>
            </w:r>
            <w:proofErr w:type="spellStart"/>
            <w:r>
              <w:rPr>
                <w:b/>
                <w:bCs/>
                <w:color w:val="008000"/>
                <w:shd w:val="clear" w:color="auto" w:fill="EFEFEF"/>
              </w:rPr>
              <w:t>яЁё</w:t>
            </w:r>
            <w:proofErr w:type="spellEnd"/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>]+$"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&gt;&lt;/</w:t>
            </w:r>
            <w:proofErr w:type="spellStart"/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proofErr w:type="spellEnd"/>
            <w:r w:rsidRPr="00065AB5">
              <w:rPr>
                <w:color w:val="000000"/>
                <w:shd w:val="clear" w:color="auto" w:fill="EFEFEF"/>
                <w:lang w:val="en-US"/>
              </w:rPr>
              <w:t>&gt;&lt;</w:t>
            </w:r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>tr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&gt;&lt;</w:t>
            </w:r>
            <w:proofErr w:type="spellStart"/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proofErr w:type="spellEnd"/>
            <w:r w:rsidRPr="00065AB5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5AB5">
              <w:rPr>
                <w:color w:val="000000"/>
                <w:lang w:val="en-US"/>
              </w:rPr>
              <w:br/>
              <w:t xml:space="preserve">            </w:t>
            </w:r>
            <w:r>
              <w:rPr>
                <w:color w:val="000000"/>
              </w:rPr>
              <w:t>Возраст</w:t>
            </w:r>
            <w:r w:rsidRPr="00065AB5">
              <w:rPr>
                <w:color w:val="000000"/>
                <w:lang w:val="en-US"/>
              </w:rPr>
              <w:t>: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&lt;/</w:t>
            </w:r>
            <w:proofErr w:type="spellStart"/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proofErr w:type="spellEnd"/>
            <w:r w:rsidRPr="00065AB5">
              <w:rPr>
                <w:color w:val="000000"/>
                <w:shd w:val="clear" w:color="auto" w:fill="EFEFEF"/>
                <w:lang w:val="en-US"/>
              </w:rPr>
              <w:t>&gt;&lt;</w:t>
            </w:r>
            <w:proofErr w:type="spellStart"/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proofErr w:type="spellEnd"/>
            <w:r w:rsidRPr="00065AB5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5AB5">
              <w:rPr>
                <w:color w:val="000000"/>
                <w:lang w:val="en-US"/>
              </w:rPr>
              <w:br/>
              <w:t xml:space="preserve">            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input </w:t>
            </w:r>
            <w:r w:rsidRPr="00065AB5">
              <w:rPr>
                <w:b/>
                <w:bCs/>
                <w:color w:val="0000FF"/>
                <w:shd w:val="clear" w:color="auto" w:fill="EFEFEF"/>
                <w:lang w:val="en-US"/>
              </w:rPr>
              <w:t>type=</w:t>
            </w:r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>"</w:t>
            </w:r>
            <w:proofErr w:type="spellStart"/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>tel</w:t>
            </w:r>
            <w:proofErr w:type="spellEnd"/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" </w:t>
            </w:r>
            <w:r w:rsidRPr="00065AB5">
              <w:rPr>
                <w:b/>
                <w:bCs/>
                <w:color w:val="0000FF"/>
                <w:shd w:val="clear" w:color="auto" w:fill="EFEFEF"/>
                <w:lang w:val="en-US"/>
              </w:rPr>
              <w:t>name=</w:t>
            </w:r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"age" </w:t>
            </w:r>
            <w:r w:rsidRPr="00065AB5">
              <w:rPr>
                <w:b/>
                <w:bCs/>
                <w:color w:val="0000FF"/>
                <w:shd w:val="clear" w:color="auto" w:fill="EFEFEF"/>
                <w:lang w:val="en-US"/>
              </w:rPr>
              <w:t>placeholder=</w:t>
            </w:r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"99"  </w:t>
            </w:r>
            <w:r w:rsidRPr="00065AB5">
              <w:rPr>
                <w:b/>
                <w:bCs/>
                <w:color w:val="0000FF"/>
                <w:shd w:val="clear" w:color="auto" w:fill="EFEFEF"/>
                <w:lang w:val="en-US"/>
              </w:rPr>
              <w:t>class=</w:t>
            </w:r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"masked" </w:t>
            </w:r>
            <w:r w:rsidRPr="00065AB5">
              <w:rPr>
                <w:b/>
                <w:bCs/>
                <w:color w:val="0000FF"/>
                <w:shd w:val="clear" w:color="auto" w:fill="EFEFEF"/>
                <w:lang w:val="en-US"/>
              </w:rPr>
              <w:t>pattern=</w:t>
            </w:r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"[0-9]{2}" </w:t>
            </w:r>
            <w:r w:rsidRPr="00065AB5">
              <w:rPr>
                <w:b/>
                <w:bCs/>
                <w:color w:val="0000FF"/>
                <w:shd w:val="clear" w:color="auto" w:fill="EFEFEF"/>
                <w:lang w:val="en-US"/>
              </w:rPr>
              <w:t>data-valid-example=</w:t>
            </w:r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"18" </w:t>
            </w:r>
            <w:r w:rsidRPr="00065AB5">
              <w:rPr>
                <w:b/>
                <w:bCs/>
                <w:color w:val="0000FF"/>
                <w:shd w:val="clear" w:color="auto" w:fill="EFEFEF"/>
                <w:lang w:val="en-US"/>
              </w:rPr>
              <w:t>required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&gt;&lt;/</w:t>
            </w:r>
            <w:proofErr w:type="spellStart"/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proofErr w:type="spellEnd"/>
            <w:r w:rsidRPr="00065AB5">
              <w:rPr>
                <w:color w:val="000000"/>
                <w:shd w:val="clear" w:color="auto" w:fill="EFEFEF"/>
                <w:lang w:val="en-US"/>
              </w:rPr>
              <w:t>&gt;&lt;</w:t>
            </w:r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>tr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&gt;&lt;</w:t>
            </w:r>
            <w:proofErr w:type="spellStart"/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proofErr w:type="spellEnd"/>
            <w:r w:rsidRPr="00065AB5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5AB5">
              <w:rPr>
                <w:color w:val="000000"/>
                <w:lang w:val="en-US"/>
              </w:rPr>
              <w:br/>
              <w:t xml:space="preserve">            </w:t>
            </w:r>
            <w:r>
              <w:rPr>
                <w:color w:val="000000"/>
              </w:rPr>
              <w:t>Должность</w:t>
            </w:r>
            <w:r w:rsidRPr="00065AB5">
              <w:rPr>
                <w:color w:val="000000"/>
                <w:lang w:val="en-US"/>
              </w:rPr>
              <w:t>:</w:t>
            </w:r>
            <w:r w:rsidRPr="00065AB5">
              <w:rPr>
                <w:color w:val="000000"/>
                <w:lang w:val="en-US"/>
              </w:rPr>
              <w:br/>
              <w:t xml:space="preserve">        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&lt;/</w:t>
            </w:r>
            <w:proofErr w:type="spellStart"/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proofErr w:type="spellEnd"/>
            <w:r w:rsidRPr="00065AB5">
              <w:rPr>
                <w:color w:val="000000"/>
                <w:shd w:val="clear" w:color="auto" w:fill="EFEFEF"/>
                <w:lang w:val="en-US"/>
              </w:rPr>
              <w:t>&gt;&lt;</w:t>
            </w:r>
            <w:proofErr w:type="spellStart"/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proofErr w:type="spellEnd"/>
            <w:r w:rsidRPr="00065AB5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5AB5">
              <w:rPr>
                <w:color w:val="000000"/>
                <w:lang w:val="en-US"/>
              </w:rPr>
              <w:br/>
              <w:t xml:space="preserve">            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select </w:t>
            </w:r>
            <w:r w:rsidRPr="00065AB5">
              <w:rPr>
                <w:b/>
                <w:bCs/>
                <w:color w:val="0000FF"/>
                <w:shd w:val="clear" w:color="auto" w:fill="EFEFEF"/>
                <w:lang w:val="en-US"/>
              </w:rPr>
              <w:t>name=</w:t>
            </w:r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"post" </w:t>
            </w:r>
            <w:r w:rsidRPr="00065AB5">
              <w:rPr>
                <w:b/>
                <w:bCs/>
                <w:color w:val="0000FF"/>
                <w:shd w:val="clear" w:color="auto" w:fill="EFEFEF"/>
                <w:lang w:val="en-US"/>
              </w:rPr>
              <w:t>id=</w:t>
            </w:r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>"</w:t>
            </w:r>
            <w:proofErr w:type="spellStart"/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>fff"</w:t>
            </w:r>
            <w:r w:rsidRPr="00065AB5">
              <w:rPr>
                <w:b/>
                <w:bCs/>
                <w:color w:val="0000FF"/>
                <w:shd w:val="clear" w:color="auto" w:fill="EFEFEF"/>
                <w:lang w:val="en-US"/>
              </w:rPr>
              <w:t>required</w:t>
            </w:r>
            <w:proofErr w:type="spellEnd"/>
            <w:r w:rsidRPr="00065AB5">
              <w:rPr>
                <w:b/>
                <w:bCs/>
                <w:color w:val="0000FF"/>
                <w:shd w:val="clear" w:color="auto" w:fill="EFEFEF"/>
                <w:lang w:val="en-US"/>
              </w:rPr>
              <w:t xml:space="preserve"> size=</w:t>
            </w:r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>"3"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5AB5">
              <w:rPr>
                <w:color w:val="000000"/>
                <w:lang w:val="en-US"/>
              </w:rPr>
              <w:br/>
              <w:t xml:space="preserve">                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option </w:t>
            </w:r>
            <w:r w:rsidRPr="00065AB5">
              <w:rPr>
                <w:b/>
                <w:bCs/>
                <w:color w:val="0000FF"/>
                <w:shd w:val="clear" w:color="auto" w:fill="EFEFEF"/>
                <w:lang w:val="en-US"/>
              </w:rPr>
              <w:t>value=</w:t>
            </w:r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>"1"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&gt;</w:t>
            </w:r>
            <w:r>
              <w:rPr>
                <w:color w:val="000000"/>
              </w:rPr>
              <w:t>Кладовщик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>option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5AB5">
              <w:rPr>
                <w:color w:val="000000"/>
                <w:lang w:val="en-US"/>
              </w:rPr>
              <w:br/>
              <w:t xml:space="preserve">                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option </w:t>
            </w:r>
            <w:r w:rsidRPr="00065AB5">
              <w:rPr>
                <w:b/>
                <w:bCs/>
                <w:color w:val="0000FF"/>
                <w:shd w:val="clear" w:color="auto" w:fill="EFEFEF"/>
                <w:lang w:val="en-US"/>
              </w:rPr>
              <w:t>value=</w:t>
            </w:r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>"2"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&gt;</w:t>
            </w:r>
            <w:r>
              <w:rPr>
                <w:color w:val="000000"/>
              </w:rPr>
              <w:t>Продавец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>option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5AB5">
              <w:rPr>
                <w:color w:val="000000"/>
                <w:lang w:val="en-US"/>
              </w:rPr>
              <w:br/>
              <w:t xml:space="preserve">                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option </w:t>
            </w:r>
            <w:r w:rsidRPr="00065AB5">
              <w:rPr>
                <w:b/>
                <w:bCs/>
                <w:color w:val="0000FF"/>
                <w:shd w:val="clear" w:color="auto" w:fill="EFEFEF"/>
                <w:lang w:val="en-US"/>
              </w:rPr>
              <w:t>value=</w:t>
            </w:r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>"3"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&gt;</w:t>
            </w:r>
            <w:r>
              <w:rPr>
                <w:color w:val="000000"/>
              </w:rPr>
              <w:t>Менеджер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>option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5AB5">
              <w:rPr>
                <w:color w:val="000000"/>
                <w:lang w:val="en-US"/>
              </w:rPr>
              <w:br/>
              <w:t xml:space="preserve">                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option </w:t>
            </w:r>
            <w:r w:rsidRPr="00065AB5">
              <w:rPr>
                <w:b/>
                <w:bCs/>
                <w:color w:val="0000FF"/>
                <w:shd w:val="clear" w:color="auto" w:fill="EFEFEF"/>
                <w:lang w:val="en-US"/>
              </w:rPr>
              <w:t>value=</w:t>
            </w:r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>"4"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&gt;</w:t>
            </w:r>
            <w:r>
              <w:rPr>
                <w:color w:val="000000"/>
              </w:rPr>
              <w:t>Директор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>option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5AB5">
              <w:rPr>
                <w:color w:val="000000"/>
                <w:lang w:val="en-US"/>
              </w:rPr>
              <w:br/>
              <w:t xml:space="preserve">            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>select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5AB5">
              <w:rPr>
                <w:color w:val="000000"/>
                <w:lang w:val="en-US"/>
              </w:rPr>
              <w:br/>
              <w:t xml:space="preserve">        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&lt;/</w:t>
            </w:r>
            <w:proofErr w:type="spellStart"/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proofErr w:type="spellEnd"/>
            <w:r w:rsidRPr="00065AB5">
              <w:rPr>
                <w:color w:val="000000"/>
                <w:shd w:val="clear" w:color="auto" w:fill="EFEFEF"/>
                <w:lang w:val="en-US"/>
              </w:rPr>
              <w:t>&gt;&lt;</w:t>
            </w:r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>tr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5AB5">
              <w:rPr>
                <w:color w:val="000000"/>
                <w:lang w:val="en-US"/>
              </w:rPr>
              <w:br/>
              <w:t xml:space="preserve">            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td </w:t>
            </w:r>
            <w:proofErr w:type="spellStart"/>
            <w:r w:rsidRPr="00065AB5">
              <w:rPr>
                <w:b/>
                <w:bCs/>
                <w:color w:val="0000FF"/>
                <w:shd w:val="clear" w:color="auto" w:fill="EFEFEF"/>
                <w:lang w:val="en-US"/>
              </w:rPr>
              <w:t>colspan</w:t>
            </w:r>
            <w:proofErr w:type="spellEnd"/>
            <w:r w:rsidRPr="00065AB5">
              <w:rPr>
                <w:b/>
                <w:bCs/>
                <w:color w:val="0000FF"/>
                <w:shd w:val="clear" w:color="auto" w:fill="EFEFEF"/>
                <w:lang w:val="en-US"/>
              </w:rPr>
              <w:t>=</w:t>
            </w:r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>"2"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5AB5">
              <w:rPr>
                <w:color w:val="000000"/>
                <w:lang w:val="en-US"/>
              </w:rPr>
              <w:br/>
              <w:t xml:space="preserve">                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>center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5AB5">
              <w:rPr>
                <w:color w:val="000000"/>
                <w:lang w:val="en-US"/>
              </w:rPr>
              <w:br/>
              <w:t xml:space="preserve">                    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button </w:t>
            </w:r>
            <w:r w:rsidRPr="00065AB5">
              <w:rPr>
                <w:b/>
                <w:bCs/>
                <w:color w:val="0000FF"/>
                <w:shd w:val="clear" w:color="auto" w:fill="EFEFEF"/>
                <w:lang w:val="en-US"/>
              </w:rPr>
              <w:t>type=</w:t>
            </w:r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"submit"  </w:t>
            </w:r>
            <w:r w:rsidRPr="00065AB5">
              <w:rPr>
                <w:b/>
                <w:bCs/>
                <w:color w:val="0000FF"/>
                <w:shd w:val="clear" w:color="auto" w:fill="EFEFEF"/>
                <w:lang w:val="en-US"/>
              </w:rPr>
              <w:t>class=</w:t>
            </w:r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>"</w:t>
            </w:r>
            <w:proofErr w:type="spellStart"/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>btn</w:t>
            </w:r>
            <w:proofErr w:type="spellEnd"/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>btn</w:t>
            </w:r>
            <w:proofErr w:type="spellEnd"/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>-outline-info"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&gt;</w:t>
            </w:r>
            <w:r>
              <w:rPr>
                <w:color w:val="000000"/>
              </w:rPr>
              <w:t>Добавить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>button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5AB5">
              <w:rPr>
                <w:color w:val="000000"/>
                <w:lang w:val="en-US"/>
              </w:rPr>
              <w:br/>
              <w:t xml:space="preserve">                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>center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5AB5">
              <w:rPr>
                <w:color w:val="000000"/>
                <w:lang w:val="en-US"/>
              </w:rPr>
              <w:br/>
              <w:t xml:space="preserve">            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>td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5AB5">
              <w:rPr>
                <w:color w:val="000000"/>
                <w:lang w:val="en-US"/>
              </w:rPr>
              <w:br/>
              <w:t xml:space="preserve">        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>form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5AB5">
              <w:rPr>
                <w:color w:val="000000"/>
                <w:lang w:val="en-US"/>
              </w:rPr>
              <w:br/>
              <w:t xml:space="preserve">    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>div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5AB5">
              <w:rPr>
                <w:color w:val="000000"/>
                <w:lang w:val="en-US"/>
              </w:rPr>
              <w:br/>
            </w:r>
            <w:r w:rsidRPr="00065AB5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>table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5AB5">
              <w:rPr>
                <w:color w:val="000000"/>
                <w:lang w:val="en-US"/>
              </w:rPr>
              <w:br/>
            </w:r>
            <w:r w:rsidRPr="00065AB5">
              <w:rPr>
                <w:color w:val="000000"/>
                <w:lang w:val="en-US"/>
              </w:rPr>
              <w:br/>
            </w:r>
            <w:r w:rsidRPr="00065AB5">
              <w:rPr>
                <w:color w:val="000000"/>
                <w:lang w:val="en-US"/>
              </w:rPr>
              <w:br/>
            </w:r>
            <w:r w:rsidRPr="00065AB5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>body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5AB5">
              <w:rPr>
                <w:color w:val="000000"/>
                <w:lang w:val="en-US"/>
              </w:rPr>
              <w:br/>
            </w:r>
            <w:r w:rsidRPr="00065AB5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div </w:t>
            </w:r>
            <w:r w:rsidRPr="00065AB5">
              <w:rPr>
                <w:b/>
                <w:bCs/>
                <w:color w:val="0000FF"/>
                <w:shd w:val="clear" w:color="auto" w:fill="EFEFEF"/>
                <w:lang w:val="en-US"/>
              </w:rPr>
              <w:t>id=</w:t>
            </w:r>
            <w:r w:rsidRPr="00065AB5">
              <w:rPr>
                <w:b/>
                <w:bCs/>
                <w:color w:val="008000"/>
                <w:shd w:val="clear" w:color="auto" w:fill="EFEFEF"/>
                <w:lang w:val="en-US"/>
              </w:rPr>
              <w:t>"footer"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5AB5">
              <w:rPr>
                <w:color w:val="000000"/>
                <w:lang w:val="en-US"/>
              </w:rPr>
              <w:br/>
              <w:t xml:space="preserve">    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>p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5AB5">
              <w:rPr>
                <w:color w:val="000000"/>
                <w:lang w:val="en-US"/>
              </w:rPr>
              <w:t xml:space="preserve">ArseniyDBLabs.ru </w:t>
            </w:r>
            <w:r w:rsidRPr="00065AB5">
              <w:rPr>
                <w:b/>
                <w:bCs/>
                <w:color w:val="0000FF"/>
                <w:shd w:val="clear" w:color="auto" w:fill="EFEFEF"/>
                <w:lang w:val="en-US"/>
              </w:rPr>
              <w:t>&amp;copy;</w:t>
            </w:r>
            <w:r w:rsidRPr="00065AB5">
              <w:rPr>
                <w:b/>
                <w:bCs/>
                <w:color w:val="0000FF"/>
                <w:lang w:val="en-US"/>
              </w:rPr>
              <w:t xml:space="preserve"> </w:t>
            </w:r>
            <w:r w:rsidRPr="00065AB5">
              <w:rPr>
                <w:color w:val="000000"/>
                <w:lang w:val="en-US"/>
              </w:rPr>
              <w:t xml:space="preserve">2018 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>p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5AB5">
              <w:rPr>
                <w:color w:val="000000"/>
                <w:lang w:val="en-US"/>
              </w:rPr>
              <w:br/>
            </w:r>
            <w:r w:rsidRPr="00065AB5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5AB5">
              <w:rPr>
                <w:b/>
                <w:bCs/>
                <w:color w:val="000080"/>
                <w:shd w:val="clear" w:color="auto" w:fill="EFEFEF"/>
                <w:lang w:val="en-US"/>
              </w:rPr>
              <w:t>div</w:t>
            </w:r>
            <w:r w:rsidRPr="00065AB5">
              <w:rPr>
                <w:color w:val="000000"/>
                <w:shd w:val="clear" w:color="auto" w:fill="EFEFEF"/>
                <w:lang w:val="en-US"/>
              </w:rPr>
              <w:t>&gt;</w:t>
            </w:r>
            <w:r w:rsidRPr="00A14949">
              <w:rPr>
                <w:i/>
                <w:iCs/>
                <w:color w:val="808080"/>
                <w:lang w:val="en-US"/>
              </w:rPr>
              <w:br/>
            </w:r>
            <w:r w:rsidRPr="00A14949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A14949">
              <w:rPr>
                <w:b/>
                <w:bCs/>
                <w:color w:val="000080"/>
                <w:shd w:val="clear" w:color="auto" w:fill="EFEFEF"/>
                <w:lang w:val="en-US"/>
              </w:rPr>
              <w:t>html</w:t>
            </w:r>
            <w:r w:rsidRPr="00A14949">
              <w:rPr>
                <w:color w:val="000000"/>
                <w:shd w:val="clear" w:color="auto" w:fill="EFEFEF"/>
                <w:lang w:val="en-US"/>
              </w:rPr>
              <w:t>&gt;</w:t>
            </w:r>
          </w:p>
        </w:tc>
      </w:tr>
    </w:tbl>
    <w:p w:rsidR="008E2C6E" w:rsidRDefault="008E2C6E" w:rsidP="008E2C6E">
      <w:pPr>
        <w:pStyle w:val="a3"/>
        <w:tabs>
          <w:tab w:val="left" w:pos="2390"/>
        </w:tabs>
        <w:spacing w:line="360" w:lineRule="auto"/>
        <w:jc w:val="both"/>
        <w:rPr>
          <w:i/>
          <w:szCs w:val="28"/>
          <w:lang w:val="en-US"/>
        </w:rPr>
      </w:pPr>
    </w:p>
    <w:p w:rsidR="008E2C6E" w:rsidRDefault="008E2C6E" w:rsidP="008E2C6E">
      <w:pPr>
        <w:pStyle w:val="a3"/>
        <w:tabs>
          <w:tab w:val="left" w:pos="2390"/>
        </w:tabs>
        <w:spacing w:line="360" w:lineRule="auto"/>
        <w:jc w:val="both"/>
        <w:rPr>
          <w:rStyle w:val="a7"/>
          <w:sz w:val="28"/>
          <w:szCs w:val="28"/>
          <w:lang w:val="en-US"/>
        </w:rPr>
      </w:pPr>
    </w:p>
    <w:p w:rsidR="00E254A3" w:rsidRPr="00E254A3" w:rsidRDefault="00E254A3" w:rsidP="00E254A3">
      <w:pPr>
        <w:pStyle w:val="2"/>
        <w:jc w:val="center"/>
        <w:rPr>
          <w:rFonts w:ascii="Times New Roman" w:hAnsi="Times New Roman" w:cs="Times New Roman"/>
          <w:b/>
          <w:sz w:val="32"/>
        </w:rPr>
      </w:pPr>
      <w:bookmarkStart w:id="10" w:name="_Toc526184876"/>
      <w:r w:rsidRPr="00E254A3">
        <w:rPr>
          <w:rFonts w:ascii="Times New Roman" w:hAnsi="Times New Roman" w:cs="Times New Roman"/>
          <w:b/>
          <w:color w:val="auto"/>
          <w:sz w:val="32"/>
        </w:rPr>
        <w:t>Библиографический список</w:t>
      </w:r>
      <w:bookmarkEnd w:id="10"/>
    </w:p>
    <w:p w:rsidR="00E254A3" w:rsidRDefault="00E254A3" w:rsidP="00E254A3">
      <w:pPr>
        <w:jc w:val="center"/>
        <w:rPr>
          <w:b/>
          <w:sz w:val="32"/>
        </w:rPr>
      </w:pPr>
    </w:p>
    <w:p w:rsidR="00E254A3" w:rsidRPr="00397F97" w:rsidRDefault="00E254A3" w:rsidP="00E254A3">
      <w:pPr>
        <w:numPr>
          <w:ilvl w:val="0"/>
          <w:numId w:val="5"/>
        </w:numPr>
        <w:suppressAutoHyphens w:val="0"/>
        <w:autoSpaceDN/>
        <w:spacing w:line="276" w:lineRule="auto"/>
        <w:jc w:val="both"/>
        <w:textAlignment w:val="auto"/>
        <w:rPr>
          <w:color w:val="000000"/>
          <w:sz w:val="28"/>
          <w:szCs w:val="28"/>
        </w:rPr>
      </w:pPr>
      <w:r w:rsidRPr="00397F97">
        <w:rPr>
          <w:color w:val="000000"/>
          <w:sz w:val="28"/>
          <w:szCs w:val="28"/>
        </w:rPr>
        <w:t>Холкин И. И.</w:t>
      </w:r>
      <w:r w:rsidRPr="00397F97">
        <w:rPr>
          <w:sz w:val="28"/>
          <w:szCs w:val="28"/>
        </w:rPr>
        <w:t xml:space="preserve"> </w:t>
      </w:r>
      <w:r w:rsidRPr="00397F97">
        <w:rPr>
          <w:color w:val="000000"/>
          <w:sz w:val="28"/>
          <w:szCs w:val="28"/>
        </w:rPr>
        <w:t>Веб-программирование.</w:t>
      </w:r>
      <w:r w:rsidRPr="00397F97">
        <w:rPr>
          <w:sz w:val="28"/>
          <w:szCs w:val="28"/>
        </w:rPr>
        <w:t xml:space="preserve"> </w:t>
      </w:r>
      <w:r w:rsidRPr="00397F97">
        <w:rPr>
          <w:color w:val="000000"/>
          <w:sz w:val="28"/>
          <w:szCs w:val="28"/>
        </w:rPr>
        <w:t>Методические указания по выполнению лабораторных и практических работ. Часть 1,2,3. Москва, МТУ МИРЭА, 2017г. (В электронном представлении).</w:t>
      </w:r>
    </w:p>
    <w:p w:rsidR="00E254A3" w:rsidRPr="00397F97" w:rsidRDefault="00E254A3" w:rsidP="00E254A3">
      <w:pPr>
        <w:numPr>
          <w:ilvl w:val="0"/>
          <w:numId w:val="5"/>
        </w:numPr>
        <w:suppressAutoHyphens w:val="0"/>
        <w:autoSpaceDN/>
        <w:spacing w:line="276" w:lineRule="auto"/>
        <w:jc w:val="both"/>
        <w:textAlignment w:val="auto"/>
        <w:rPr>
          <w:color w:val="000000"/>
          <w:sz w:val="28"/>
          <w:szCs w:val="28"/>
        </w:rPr>
      </w:pPr>
      <w:r w:rsidRPr="00397F97">
        <w:rPr>
          <w:color w:val="000000"/>
          <w:sz w:val="28"/>
          <w:szCs w:val="28"/>
        </w:rPr>
        <w:t xml:space="preserve">Холкин И. И. </w:t>
      </w:r>
      <w:r w:rsidRPr="00397F97">
        <w:rPr>
          <w:sz w:val="28"/>
          <w:szCs w:val="28"/>
        </w:rPr>
        <w:t>Интернет- технологии и системы. Методические указания по выполнению лабораторных</w:t>
      </w:r>
      <w:r w:rsidRPr="00397F97">
        <w:rPr>
          <w:color w:val="000000"/>
          <w:sz w:val="28"/>
          <w:szCs w:val="28"/>
        </w:rPr>
        <w:t xml:space="preserve"> и практических</w:t>
      </w:r>
      <w:r w:rsidRPr="00397F97">
        <w:rPr>
          <w:sz w:val="28"/>
          <w:szCs w:val="28"/>
        </w:rPr>
        <w:t xml:space="preserve"> работ. Часть 1 Москва, МИРЭА, 2017 г. 13 с.</w:t>
      </w:r>
      <w:r w:rsidRPr="00397F97">
        <w:rPr>
          <w:color w:val="000000"/>
          <w:sz w:val="28"/>
          <w:szCs w:val="28"/>
        </w:rPr>
        <w:t xml:space="preserve"> (В электронном представлении).</w:t>
      </w:r>
    </w:p>
    <w:p w:rsidR="00E254A3" w:rsidRPr="00397F97" w:rsidRDefault="00E254A3" w:rsidP="00E254A3">
      <w:pPr>
        <w:numPr>
          <w:ilvl w:val="0"/>
          <w:numId w:val="5"/>
        </w:numPr>
        <w:suppressAutoHyphens w:val="0"/>
        <w:autoSpaceDN/>
        <w:spacing w:line="276" w:lineRule="auto"/>
        <w:textAlignment w:val="auto"/>
        <w:rPr>
          <w:sz w:val="28"/>
          <w:szCs w:val="28"/>
        </w:rPr>
      </w:pPr>
      <w:r w:rsidRPr="00397F97">
        <w:rPr>
          <w:color w:val="000000"/>
          <w:sz w:val="28"/>
          <w:szCs w:val="28"/>
        </w:rPr>
        <w:t xml:space="preserve">Холкин И. И. </w:t>
      </w:r>
      <w:r w:rsidRPr="00397F97">
        <w:rPr>
          <w:sz w:val="28"/>
          <w:szCs w:val="28"/>
        </w:rPr>
        <w:t>Интернет-технологии и системы. Методические указания по выполнению лабораторных работ. Часть 2, № 0939, Москва, МИРЭА, 2010 г. 24 с.</w:t>
      </w:r>
      <w:r w:rsidRPr="00397F97">
        <w:rPr>
          <w:color w:val="000000"/>
          <w:sz w:val="28"/>
          <w:szCs w:val="28"/>
          <w:shd w:val="clear" w:color="auto" w:fill="FFFFFF"/>
        </w:rPr>
        <w:t xml:space="preserve">  </w:t>
      </w:r>
    </w:p>
    <w:p w:rsidR="00E254A3" w:rsidRPr="00397F97" w:rsidRDefault="00E254A3" w:rsidP="00E254A3">
      <w:pPr>
        <w:numPr>
          <w:ilvl w:val="0"/>
          <w:numId w:val="5"/>
        </w:numPr>
        <w:suppressAutoHyphens w:val="0"/>
        <w:autoSpaceDN/>
        <w:spacing w:line="276" w:lineRule="auto"/>
        <w:textAlignment w:val="auto"/>
        <w:rPr>
          <w:sz w:val="28"/>
          <w:szCs w:val="28"/>
        </w:rPr>
      </w:pPr>
      <w:r w:rsidRPr="00397F97">
        <w:rPr>
          <w:color w:val="000000"/>
          <w:sz w:val="28"/>
          <w:szCs w:val="28"/>
          <w:shd w:val="clear" w:color="auto" w:fill="FFFFFF"/>
        </w:rPr>
        <w:t>Дронов</w:t>
      </w:r>
      <w:r w:rsidRPr="00397F97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97F97">
        <w:rPr>
          <w:color w:val="000000"/>
          <w:sz w:val="28"/>
          <w:szCs w:val="28"/>
          <w:shd w:val="clear" w:color="auto" w:fill="FFFFFF"/>
        </w:rPr>
        <w:t>В</w:t>
      </w:r>
      <w:r w:rsidRPr="00397F97">
        <w:rPr>
          <w:color w:val="000000"/>
          <w:sz w:val="28"/>
          <w:szCs w:val="28"/>
          <w:shd w:val="clear" w:color="auto" w:fill="FFFFFF"/>
          <w:lang w:val="en-US"/>
        </w:rPr>
        <w:t xml:space="preserve">. PHP 5/6, MySQL 5/6 </w:t>
      </w:r>
      <w:r w:rsidRPr="00397F97">
        <w:rPr>
          <w:color w:val="000000"/>
          <w:sz w:val="28"/>
          <w:szCs w:val="28"/>
          <w:shd w:val="clear" w:color="auto" w:fill="FFFFFF"/>
        </w:rPr>
        <w:t>и</w:t>
      </w:r>
      <w:r w:rsidRPr="00397F97">
        <w:rPr>
          <w:color w:val="000000"/>
          <w:sz w:val="28"/>
          <w:szCs w:val="28"/>
          <w:shd w:val="clear" w:color="auto" w:fill="FFFFFF"/>
          <w:lang w:val="en-US"/>
        </w:rPr>
        <w:t xml:space="preserve"> Dreamweaver CS4. </w:t>
      </w:r>
      <w:r>
        <w:rPr>
          <w:color w:val="000000"/>
          <w:sz w:val="28"/>
          <w:szCs w:val="28"/>
          <w:shd w:val="clear" w:color="auto" w:fill="FFFFFF"/>
        </w:rPr>
        <w:t xml:space="preserve">Разработка </w:t>
      </w:r>
      <w:r w:rsidRPr="00397F97">
        <w:rPr>
          <w:color w:val="000000"/>
          <w:sz w:val="28"/>
          <w:szCs w:val="28"/>
          <w:shd w:val="clear" w:color="auto" w:fill="FFFFFF"/>
        </w:rPr>
        <w:t xml:space="preserve">интерактивных </w:t>
      </w:r>
      <w:proofErr w:type="spellStart"/>
      <w:r w:rsidRPr="00397F97">
        <w:rPr>
          <w:color w:val="000000"/>
          <w:sz w:val="28"/>
          <w:szCs w:val="28"/>
          <w:shd w:val="clear" w:color="auto" w:fill="FFFFFF"/>
        </w:rPr>
        <w:t>Web</w:t>
      </w:r>
      <w:proofErr w:type="spellEnd"/>
      <w:r w:rsidRPr="00397F97">
        <w:rPr>
          <w:color w:val="000000"/>
          <w:sz w:val="28"/>
          <w:szCs w:val="28"/>
          <w:shd w:val="clear" w:color="auto" w:fill="FFFFFF"/>
        </w:rPr>
        <w:t>-сайтов; БХВ-Петербург - Москва, 2009. - 544 c.</w:t>
      </w:r>
    </w:p>
    <w:p w:rsidR="00E254A3" w:rsidRPr="00397F97" w:rsidRDefault="00E254A3" w:rsidP="00E254A3">
      <w:pPr>
        <w:numPr>
          <w:ilvl w:val="0"/>
          <w:numId w:val="5"/>
        </w:numPr>
        <w:suppressAutoHyphens w:val="0"/>
        <w:autoSpaceDN/>
        <w:spacing w:line="276" w:lineRule="auto"/>
        <w:textAlignment w:val="auto"/>
        <w:rPr>
          <w:rStyle w:val="a7"/>
          <w:b w:val="0"/>
          <w:bCs w:val="0"/>
          <w:sz w:val="28"/>
          <w:szCs w:val="28"/>
        </w:rPr>
      </w:pPr>
      <w:proofErr w:type="spellStart"/>
      <w:r w:rsidRPr="00397F97">
        <w:rPr>
          <w:color w:val="000000"/>
          <w:sz w:val="28"/>
          <w:szCs w:val="28"/>
          <w:shd w:val="clear" w:color="auto" w:fill="FFFFFF"/>
        </w:rPr>
        <w:lastRenderedPageBreak/>
        <w:t>Дакетт</w:t>
      </w:r>
      <w:proofErr w:type="spellEnd"/>
      <w:r w:rsidRPr="00397F97">
        <w:rPr>
          <w:color w:val="000000"/>
          <w:sz w:val="28"/>
          <w:szCs w:val="28"/>
          <w:shd w:val="clear" w:color="auto" w:fill="FFFFFF"/>
        </w:rPr>
        <w:t xml:space="preserve"> Джон HTML и CSS. Разработка и дизайн веб-сайтов (+ CD-ROM); </w:t>
      </w:r>
      <w:proofErr w:type="spellStart"/>
      <w:r w:rsidRPr="00397F97">
        <w:rPr>
          <w:color w:val="000000"/>
          <w:sz w:val="28"/>
          <w:szCs w:val="28"/>
          <w:shd w:val="clear" w:color="auto" w:fill="FFFFFF"/>
        </w:rPr>
        <w:t>Эксмо</w:t>
      </w:r>
      <w:proofErr w:type="spellEnd"/>
      <w:r w:rsidRPr="00397F97">
        <w:rPr>
          <w:color w:val="000000"/>
          <w:sz w:val="28"/>
          <w:szCs w:val="28"/>
          <w:shd w:val="clear" w:color="auto" w:fill="FFFFFF"/>
        </w:rPr>
        <w:t xml:space="preserve"> - Москва, 2013. - 480 c.</w:t>
      </w:r>
    </w:p>
    <w:p w:rsidR="008E2C6E" w:rsidRPr="008E2C6E" w:rsidRDefault="008E2C6E" w:rsidP="008E2C6E">
      <w:pPr>
        <w:pStyle w:val="a3"/>
        <w:tabs>
          <w:tab w:val="left" w:pos="2390"/>
        </w:tabs>
        <w:spacing w:line="360" w:lineRule="auto"/>
        <w:jc w:val="both"/>
        <w:rPr>
          <w:rStyle w:val="a7"/>
          <w:sz w:val="28"/>
          <w:szCs w:val="28"/>
        </w:rPr>
      </w:pPr>
    </w:p>
    <w:sectPr w:rsidR="008E2C6E" w:rsidRPr="008E2C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pacing w:val="-6"/>
        <w:sz w:val="32"/>
      </w:rPr>
    </w:lvl>
  </w:abstractNum>
  <w:abstractNum w:abstractNumId="1" w15:restartNumberingAfterBreak="0">
    <w:nsid w:val="00000006"/>
    <w:multiLevelType w:val="singleLevel"/>
    <w:tmpl w:val="00000006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pacing w:val="-3"/>
        <w:sz w:val="32"/>
        <w:szCs w:val="32"/>
      </w:rPr>
    </w:lvl>
  </w:abstractNum>
  <w:abstractNum w:abstractNumId="2" w15:restartNumberingAfterBreak="0">
    <w:nsid w:val="00000007"/>
    <w:multiLevelType w:val="singleLevel"/>
    <w:tmpl w:val="00000007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cs="Times New Roman" w:hint="default"/>
        <w:b/>
        <w:spacing w:val="-6"/>
        <w:sz w:val="32"/>
      </w:rPr>
    </w:lvl>
  </w:abstractNum>
  <w:abstractNum w:abstractNumId="3" w15:restartNumberingAfterBreak="0">
    <w:nsid w:val="4C1C0074"/>
    <w:multiLevelType w:val="hybridMultilevel"/>
    <w:tmpl w:val="116EF9EC"/>
    <w:lvl w:ilvl="0" w:tplc="4DF875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5A4F6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AB0C12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8B090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8434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2B6DA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86888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70315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1EB4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D48770A"/>
    <w:multiLevelType w:val="hybridMultilevel"/>
    <w:tmpl w:val="2430A1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F2F12"/>
    <w:multiLevelType w:val="hybridMultilevel"/>
    <w:tmpl w:val="E806DCB4"/>
    <w:lvl w:ilvl="0" w:tplc="081C61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52CE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73AB2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240F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5C50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3E8E5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0651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B8F6E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84212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5D1"/>
    <w:rsid w:val="0004187C"/>
    <w:rsid w:val="000553CC"/>
    <w:rsid w:val="00065AB5"/>
    <w:rsid w:val="001645A3"/>
    <w:rsid w:val="00260455"/>
    <w:rsid w:val="002B6765"/>
    <w:rsid w:val="002C0E7D"/>
    <w:rsid w:val="002D3A07"/>
    <w:rsid w:val="0037005F"/>
    <w:rsid w:val="003835D1"/>
    <w:rsid w:val="003D5712"/>
    <w:rsid w:val="004B4E28"/>
    <w:rsid w:val="0052536B"/>
    <w:rsid w:val="005A2F03"/>
    <w:rsid w:val="00600566"/>
    <w:rsid w:val="006E28B6"/>
    <w:rsid w:val="00820B73"/>
    <w:rsid w:val="00827E4D"/>
    <w:rsid w:val="008D6C5A"/>
    <w:rsid w:val="008E2C6E"/>
    <w:rsid w:val="009002B1"/>
    <w:rsid w:val="009043E1"/>
    <w:rsid w:val="009528D8"/>
    <w:rsid w:val="00965385"/>
    <w:rsid w:val="00A14949"/>
    <w:rsid w:val="00A64460"/>
    <w:rsid w:val="00AD31D5"/>
    <w:rsid w:val="00B12F44"/>
    <w:rsid w:val="00BB798A"/>
    <w:rsid w:val="00C62C70"/>
    <w:rsid w:val="00CC24C7"/>
    <w:rsid w:val="00CE3B54"/>
    <w:rsid w:val="00DC565C"/>
    <w:rsid w:val="00E254A3"/>
    <w:rsid w:val="00EB08B1"/>
    <w:rsid w:val="00EE5819"/>
    <w:rsid w:val="00F4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A06B4"/>
  <w15:docId w15:val="{99FC223F-2862-4233-894A-808A491A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7005F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rsid w:val="0037005F"/>
    <w:pPr>
      <w:keepNext/>
      <w:jc w:val="center"/>
      <w:outlineLvl w:val="0"/>
    </w:pPr>
    <w:rPr>
      <w:b/>
      <w:bCs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9653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7005F"/>
    <w:rPr>
      <w:rFonts w:ascii="Times New Roman" w:eastAsia="Times New Roman" w:hAnsi="Times New Roman" w:cs="Times New Roman"/>
      <w:b/>
      <w:bCs/>
      <w:caps/>
      <w:sz w:val="24"/>
      <w:szCs w:val="24"/>
      <w:lang w:eastAsia="ru-RU"/>
    </w:rPr>
  </w:style>
  <w:style w:type="paragraph" w:styleId="a3">
    <w:name w:val="Body Text"/>
    <w:basedOn w:val="a"/>
    <w:link w:val="a4"/>
    <w:rsid w:val="0037005F"/>
    <w:pPr>
      <w:spacing w:after="120"/>
    </w:pPr>
  </w:style>
  <w:style w:type="character" w:customStyle="1" w:styleId="a4">
    <w:name w:val="Основной текст Знак"/>
    <w:basedOn w:val="a0"/>
    <w:link w:val="a3"/>
    <w:rsid w:val="0037005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7005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005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translation-chunk">
    <w:name w:val="translation-chunk"/>
    <w:basedOn w:val="a0"/>
    <w:rsid w:val="0037005F"/>
  </w:style>
  <w:style w:type="character" w:styleId="a7">
    <w:name w:val="Strong"/>
    <w:basedOn w:val="a0"/>
    <w:qFormat/>
    <w:rsid w:val="001645A3"/>
    <w:rPr>
      <w:b/>
      <w:bCs/>
    </w:rPr>
  </w:style>
  <w:style w:type="paragraph" w:styleId="a8">
    <w:name w:val="Normal (Web)"/>
    <w:basedOn w:val="a"/>
    <w:uiPriority w:val="99"/>
    <w:rsid w:val="001645A3"/>
    <w:pPr>
      <w:suppressAutoHyphens w:val="0"/>
      <w:autoSpaceDN/>
      <w:spacing w:before="100" w:beforeAutospacing="1" w:after="100" w:afterAutospacing="1"/>
      <w:textAlignment w:val="auto"/>
    </w:pPr>
  </w:style>
  <w:style w:type="paragraph" w:styleId="a9">
    <w:name w:val="TOC Heading"/>
    <w:basedOn w:val="1"/>
    <w:next w:val="a"/>
    <w:uiPriority w:val="39"/>
    <w:unhideWhenUsed/>
    <w:qFormat/>
    <w:rsid w:val="00965385"/>
    <w:pPr>
      <w:keepLines/>
      <w:suppressAutoHyphens w:val="0"/>
      <w:autoSpaceDN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65385"/>
    <w:pPr>
      <w:spacing w:after="100"/>
    </w:pPr>
  </w:style>
  <w:style w:type="character" w:styleId="aa">
    <w:name w:val="Hyperlink"/>
    <w:basedOn w:val="a0"/>
    <w:uiPriority w:val="99"/>
    <w:unhideWhenUsed/>
    <w:rsid w:val="00965385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6538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65385"/>
    <w:pPr>
      <w:spacing w:after="100"/>
      <w:ind w:left="240"/>
    </w:pPr>
  </w:style>
  <w:style w:type="table" w:styleId="ab">
    <w:name w:val="Table Grid"/>
    <w:basedOn w:val="a1"/>
    <w:uiPriority w:val="39"/>
    <w:rsid w:val="002B6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Unresolved Mention"/>
    <w:basedOn w:val="a0"/>
    <w:uiPriority w:val="99"/>
    <w:semiHidden/>
    <w:unhideWhenUsed/>
    <w:rsid w:val="00065AB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065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65AB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Курсовая работа (заголовок) Знак"/>
    <w:basedOn w:val="a0"/>
    <w:link w:val="ae"/>
    <w:locked/>
    <w:rsid w:val="00A14949"/>
    <w:rPr>
      <w:rFonts w:ascii="Times New Roman" w:eastAsiaTheme="majorEastAsia" w:hAnsi="Times New Roman" w:cs="Times New Roman"/>
      <w:b/>
      <w:sz w:val="32"/>
      <w:szCs w:val="32"/>
      <w:lang w:eastAsia="ru-RU"/>
    </w:rPr>
  </w:style>
  <w:style w:type="paragraph" w:customStyle="1" w:styleId="ae">
    <w:name w:val="Курсовая работа (заголовок)"/>
    <w:basedOn w:val="1"/>
    <w:next w:val="a"/>
    <w:link w:val="ad"/>
    <w:qFormat/>
    <w:rsid w:val="00A14949"/>
    <w:pPr>
      <w:keepLines/>
      <w:suppressAutoHyphens w:val="0"/>
      <w:autoSpaceDN/>
      <w:spacing w:after="120" w:line="256" w:lineRule="auto"/>
      <w:jc w:val="right"/>
      <w:textAlignment w:val="auto"/>
    </w:pPr>
    <w:rPr>
      <w:rFonts w:eastAsiaTheme="majorEastAsia"/>
      <w:bCs w:val="0"/>
      <w:caps w:val="0"/>
      <w:sz w:val="32"/>
      <w:szCs w:val="32"/>
    </w:rPr>
  </w:style>
  <w:style w:type="paragraph" w:styleId="af">
    <w:name w:val="List Paragraph"/>
    <w:basedOn w:val="a"/>
    <w:uiPriority w:val="34"/>
    <w:qFormat/>
    <w:rsid w:val="00A14949"/>
    <w:pPr>
      <w:suppressAutoHyphens w:val="0"/>
      <w:autoSpaceDN/>
      <w:spacing w:after="160" w:line="25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1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internettechnology.rf.gd/page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F8340-8D55-408E-8A45-0831942D9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1904</Words>
  <Characters>10855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Арсений</dc:creator>
  <cp:keywords/>
  <dc:description/>
  <cp:lastModifiedBy>Leonid Brodskiy</cp:lastModifiedBy>
  <cp:revision>3</cp:revision>
  <cp:lastPrinted>2018-09-21T06:29:00Z</cp:lastPrinted>
  <dcterms:created xsi:type="dcterms:W3CDTF">2018-09-29T14:21:00Z</dcterms:created>
  <dcterms:modified xsi:type="dcterms:W3CDTF">2018-10-01T16:19:00Z</dcterms:modified>
</cp:coreProperties>
</file>